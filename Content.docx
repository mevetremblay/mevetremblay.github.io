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F103F" w14:textId="640A0E36" w:rsidR="00BB6EEF" w:rsidRPr="00FE3EE9" w:rsidRDefault="002F762F" w:rsidP="002F762F">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ABOUT CONTENT + PHOTO</w:t>
      </w:r>
    </w:p>
    <w:p w14:paraId="35C86707" w14:textId="77777777" w:rsidR="00043531" w:rsidRPr="00FE3EE9" w:rsidRDefault="00043531" w:rsidP="00043531">
      <w:pPr>
        <w:widowControl w:val="0"/>
        <w:autoSpaceDE w:val="0"/>
        <w:autoSpaceDN w:val="0"/>
        <w:adjustRightInd w:val="0"/>
        <w:rPr>
          <w:rFonts w:ascii="Verdana" w:hAnsi="Verdana" w:cs="Times"/>
          <w:color w:val="343434"/>
          <w:sz w:val="20"/>
          <w:szCs w:val="20"/>
        </w:rPr>
      </w:pPr>
    </w:p>
    <w:p w14:paraId="02FF9775" w14:textId="4B3008DA" w:rsidR="00157611" w:rsidRPr="00FE3EE9" w:rsidRDefault="00AD5C9F" w:rsidP="0015761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Hi, </w:t>
      </w:r>
      <w:r w:rsidR="00157611" w:rsidRPr="00FE3EE9">
        <w:rPr>
          <w:rFonts w:ascii="Verdana" w:hAnsi="Verdana" w:cs="Times"/>
          <w:color w:val="343434"/>
          <w:sz w:val="20"/>
          <w:szCs w:val="20"/>
        </w:rPr>
        <w:t xml:space="preserve">I’m a baking addict. But first, </w:t>
      </w:r>
      <w:r w:rsidRPr="00FE3EE9">
        <w:rPr>
          <w:rFonts w:ascii="Verdana" w:hAnsi="Verdana" w:cs="Times"/>
          <w:color w:val="343434"/>
          <w:sz w:val="20"/>
          <w:szCs w:val="20"/>
        </w:rPr>
        <w:t xml:space="preserve">I’m </w:t>
      </w:r>
      <w:r w:rsidR="00D65A80" w:rsidRPr="00FE3EE9">
        <w:rPr>
          <w:rFonts w:ascii="Verdana" w:hAnsi="Verdana" w:cs="Times"/>
          <w:color w:val="343434"/>
          <w:sz w:val="20"/>
          <w:szCs w:val="20"/>
        </w:rPr>
        <w:t>Kyoko</w:t>
      </w:r>
      <w:r w:rsidRPr="00FE3EE9">
        <w:rPr>
          <w:rFonts w:ascii="Verdana" w:hAnsi="Verdana" w:cs="Times"/>
          <w:color w:val="343434"/>
          <w:sz w:val="20"/>
          <w:szCs w:val="20"/>
        </w:rPr>
        <w:t xml:space="preserve">. </w:t>
      </w:r>
      <w:r w:rsidR="00157611" w:rsidRPr="00FE3EE9">
        <w:rPr>
          <w:rFonts w:ascii="Verdana" w:hAnsi="Verdana" w:cs="Times"/>
          <w:color w:val="343434"/>
          <w:sz w:val="20"/>
          <w:szCs w:val="20"/>
        </w:rPr>
        <w:t xml:space="preserve">I like </w:t>
      </w:r>
      <w:r w:rsidR="00E7186B" w:rsidRPr="00FE3EE9">
        <w:rPr>
          <w:rFonts w:ascii="Verdana" w:hAnsi="Verdana" w:cs="Times"/>
          <w:color w:val="343434"/>
          <w:sz w:val="20"/>
          <w:szCs w:val="20"/>
        </w:rPr>
        <w:t>to paint</w:t>
      </w:r>
      <w:r w:rsidR="008D4A8A" w:rsidRPr="00FE3EE9">
        <w:rPr>
          <w:rFonts w:ascii="Verdana" w:hAnsi="Verdana" w:cs="Times"/>
          <w:color w:val="343434"/>
          <w:sz w:val="20"/>
          <w:szCs w:val="20"/>
        </w:rPr>
        <w:t xml:space="preserve">, </w:t>
      </w:r>
      <w:r w:rsidR="00157611" w:rsidRPr="00FE3EE9">
        <w:rPr>
          <w:rFonts w:ascii="Verdana" w:hAnsi="Verdana" w:cs="Times"/>
          <w:color w:val="343434"/>
          <w:sz w:val="20"/>
          <w:szCs w:val="20"/>
        </w:rPr>
        <w:t xml:space="preserve">run, and bake. </w:t>
      </w:r>
      <w:r w:rsidR="008D4A8A" w:rsidRPr="00FE3EE9">
        <w:rPr>
          <w:rFonts w:ascii="Verdana" w:hAnsi="Verdana" w:cs="Times"/>
          <w:color w:val="343434"/>
          <w:sz w:val="20"/>
          <w:szCs w:val="20"/>
        </w:rPr>
        <w:t xml:space="preserve">I watch </w:t>
      </w:r>
      <w:r w:rsidR="003B6132" w:rsidRPr="00FE3EE9">
        <w:rPr>
          <w:rFonts w:ascii="Verdana" w:hAnsi="Verdana" w:cs="Times"/>
          <w:color w:val="343434"/>
          <w:sz w:val="20"/>
          <w:szCs w:val="20"/>
        </w:rPr>
        <w:t xml:space="preserve">a lot </w:t>
      </w:r>
      <w:r w:rsidR="008D4A8A" w:rsidRPr="00FE3EE9">
        <w:rPr>
          <w:rFonts w:ascii="Verdana" w:hAnsi="Verdana" w:cs="Times"/>
          <w:color w:val="343434"/>
          <w:sz w:val="20"/>
          <w:szCs w:val="20"/>
        </w:rPr>
        <w:t xml:space="preserve">of Food Network programing </w:t>
      </w:r>
      <w:r w:rsidR="003B6132" w:rsidRPr="00FE3EE9">
        <w:rPr>
          <w:rFonts w:ascii="Verdana" w:hAnsi="Verdana" w:cs="Times"/>
          <w:color w:val="343434"/>
          <w:sz w:val="20"/>
          <w:szCs w:val="20"/>
        </w:rPr>
        <w:t xml:space="preserve">(way more than I would </w:t>
      </w:r>
      <w:r w:rsidR="008D4A8A" w:rsidRPr="00FE3EE9">
        <w:rPr>
          <w:rFonts w:ascii="Verdana" w:hAnsi="Verdana" w:cs="Times"/>
          <w:color w:val="343434"/>
          <w:sz w:val="20"/>
          <w:szCs w:val="20"/>
        </w:rPr>
        <w:t xml:space="preserve">admit </w:t>
      </w:r>
      <w:r w:rsidR="003B6132" w:rsidRPr="00FE3EE9">
        <w:rPr>
          <w:rFonts w:ascii="Verdana" w:hAnsi="Verdana" w:cs="Times"/>
          <w:color w:val="343434"/>
          <w:sz w:val="20"/>
          <w:szCs w:val="20"/>
        </w:rPr>
        <w:t xml:space="preserve">publicly) </w:t>
      </w:r>
      <w:r w:rsidR="002C20A2">
        <w:rPr>
          <w:rFonts w:ascii="Verdana" w:hAnsi="Verdana" w:cs="Times"/>
          <w:color w:val="343434"/>
          <w:sz w:val="20"/>
          <w:szCs w:val="20"/>
        </w:rPr>
        <w:t>and eat way too much sugar b</w:t>
      </w:r>
      <w:r w:rsidR="00C15885">
        <w:rPr>
          <w:rFonts w:ascii="Verdana" w:hAnsi="Verdana" w:cs="Times"/>
          <w:color w:val="343434"/>
          <w:sz w:val="20"/>
          <w:szCs w:val="20"/>
        </w:rPr>
        <w:t xml:space="preserve">ut I </w:t>
      </w:r>
      <w:r w:rsidR="002C20A2">
        <w:rPr>
          <w:rFonts w:ascii="Verdana" w:hAnsi="Verdana" w:cs="Times"/>
          <w:color w:val="343434"/>
          <w:sz w:val="20"/>
          <w:szCs w:val="20"/>
        </w:rPr>
        <w:t xml:space="preserve">usually go for a </w:t>
      </w:r>
      <w:r w:rsidR="00C15885">
        <w:rPr>
          <w:rFonts w:ascii="Verdana" w:hAnsi="Verdana" w:cs="Times"/>
          <w:color w:val="343434"/>
          <w:sz w:val="20"/>
          <w:szCs w:val="20"/>
        </w:rPr>
        <w:t xml:space="preserve">run right after so it’s all good, right? </w:t>
      </w:r>
      <w:r w:rsidR="00157611" w:rsidRPr="00FE3EE9">
        <w:rPr>
          <w:rFonts w:ascii="Verdana" w:hAnsi="Verdana" w:cs="Times"/>
          <w:color w:val="343434"/>
          <w:sz w:val="20"/>
          <w:szCs w:val="20"/>
        </w:rPr>
        <w:t xml:space="preserve">The kitchen is where my creative juices flow and </w:t>
      </w:r>
      <w:r w:rsidR="00157611" w:rsidRPr="00FE3EE9">
        <w:rPr>
          <w:rFonts w:ascii="Verdana" w:hAnsi="Verdana" w:cs="Times"/>
          <w:i/>
          <w:color w:val="343434"/>
          <w:sz w:val="20"/>
          <w:szCs w:val="20"/>
        </w:rPr>
        <w:t>Girl gone baking</w:t>
      </w:r>
      <w:r w:rsidR="00157611" w:rsidRPr="00FE3EE9">
        <w:rPr>
          <w:rFonts w:ascii="Verdana" w:hAnsi="Verdana" w:cs="Times"/>
          <w:color w:val="343434"/>
          <w:sz w:val="20"/>
          <w:szCs w:val="20"/>
        </w:rPr>
        <w:t xml:space="preserve"> is where I can share it all with you.</w:t>
      </w:r>
    </w:p>
    <w:p w14:paraId="49C3E8BA" w14:textId="77777777" w:rsidR="00D65A80" w:rsidRPr="00FE3EE9" w:rsidRDefault="00D65A80" w:rsidP="00AD5C9F">
      <w:pPr>
        <w:widowControl w:val="0"/>
        <w:autoSpaceDE w:val="0"/>
        <w:autoSpaceDN w:val="0"/>
        <w:adjustRightInd w:val="0"/>
        <w:rPr>
          <w:rFonts w:ascii="Verdana" w:hAnsi="Verdana" w:cs="Times"/>
          <w:color w:val="343434"/>
          <w:sz w:val="20"/>
          <w:szCs w:val="20"/>
        </w:rPr>
      </w:pPr>
    </w:p>
    <w:p w14:paraId="23B2226C" w14:textId="0CD07894" w:rsidR="00A803A2" w:rsidRPr="00FE3EE9" w:rsidRDefault="00AD5C9F" w:rsidP="00AD5C9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By day, I </w:t>
      </w:r>
      <w:r w:rsidR="00A803A2" w:rsidRPr="00FE3EE9">
        <w:rPr>
          <w:rFonts w:ascii="Verdana" w:hAnsi="Verdana" w:cs="Times"/>
          <w:color w:val="343434"/>
          <w:sz w:val="20"/>
          <w:szCs w:val="20"/>
        </w:rPr>
        <w:t>am a Project Manager</w:t>
      </w:r>
      <w:r w:rsidR="00E7186B" w:rsidRPr="00FE3EE9">
        <w:rPr>
          <w:rFonts w:ascii="Verdana" w:hAnsi="Verdana" w:cs="Times"/>
          <w:color w:val="343434"/>
          <w:sz w:val="20"/>
          <w:szCs w:val="20"/>
        </w:rPr>
        <w:t xml:space="preserve"> for cancer research</w:t>
      </w:r>
      <w:r w:rsidR="002C20A2">
        <w:rPr>
          <w:rFonts w:ascii="Verdana" w:hAnsi="Verdana" w:cs="Times"/>
          <w:color w:val="343434"/>
          <w:sz w:val="20"/>
          <w:szCs w:val="20"/>
        </w:rPr>
        <w:t xml:space="preserve"> hospital</w:t>
      </w:r>
      <w:r w:rsidR="00A803A2" w:rsidRPr="00FE3EE9">
        <w:rPr>
          <w:rFonts w:ascii="Verdana" w:hAnsi="Verdana" w:cs="Times"/>
          <w:color w:val="343434"/>
          <w:sz w:val="20"/>
          <w:szCs w:val="20"/>
        </w:rPr>
        <w:t>,</w:t>
      </w:r>
      <w:r w:rsidRPr="00FE3EE9">
        <w:rPr>
          <w:rFonts w:ascii="Verdana" w:hAnsi="Verdana" w:cs="Times"/>
          <w:color w:val="343434"/>
          <w:sz w:val="20"/>
          <w:szCs w:val="20"/>
        </w:rPr>
        <w:t xml:space="preserve"> but during the evenings and weekends I am in the kitchen cooking a</w:t>
      </w:r>
      <w:r w:rsidR="00A803A2" w:rsidRPr="00FE3EE9">
        <w:rPr>
          <w:rFonts w:ascii="Verdana" w:hAnsi="Verdana" w:cs="Times"/>
          <w:color w:val="343434"/>
          <w:sz w:val="20"/>
          <w:szCs w:val="20"/>
        </w:rPr>
        <w:t>nd baking del</w:t>
      </w:r>
      <w:r w:rsidR="003B6132" w:rsidRPr="00FE3EE9">
        <w:rPr>
          <w:rFonts w:ascii="Verdana" w:hAnsi="Verdana" w:cs="Times"/>
          <w:color w:val="343434"/>
          <w:sz w:val="20"/>
          <w:szCs w:val="20"/>
        </w:rPr>
        <w:t>icious</w:t>
      </w:r>
      <w:r w:rsidR="00A803A2" w:rsidRPr="00FE3EE9">
        <w:rPr>
          <w:rFonts w:ascii="Verdana" w:hAnsi="Verdana" w:cs="Times"/>
          <w:color w:val="343434"/>
          <w:sz w:val="20"/>
          <w:szCs w:val="20"/>
        </w:rPr>
        <w:t xml:space="preserve"> </w:t>
      </w:r>
      <w:r w:rsidRPr="00FE3EE9">
        <w:rPr>
          <w:rFonts w:ascii="Verdana" w:hAnsi="Verdana" w:cs="Times"/>
          <w:color w:val="343434"/>
          <w:sz w:val="20"/>
          <w:szCs w:val="20"/>
        </w:rPr>
        <w:t>desserts. I started thi</w:t>
      </w:r>
      <w:r w:rsidR="003B6132" w:rsidRPr="00FE3EE9">
        <w:rPr>
          <w:rFonts w:ascii="Verdana" w:hAnsi="Verdana" w:cs="Times"/>
          <w:color w:val="343434"/>
          <w:sz w:val="20"/>
          <w:szCs w:val="20"/>
        </w:rPr>
        <w:t xml:space="preserve">s blog as a way to chronicle my </w:t>
      </w:r>
      <w:r w:rsidRPr="00FE3EE9">
        <w:rPr>
          <w:rFonts w:ascii="Verdana" w:hAnsi="Verdana" w:cs="Times"/>
          <w:color w:val="343434"/>
          <w:sz w:val="20"/>
          <w:szCs w:val="20"/>
        </w:rPr>
        <w:t>culinary journey and expand my photography skills.</w:t>
      </w:r>
      <w:r w:rsidR="003B6132" w:rsidRPr="00FE3EE9">
        <w:rPr>
          <w:rFonts w:ascii="Verdana" w:hAnsi="Verdana" w:cs="Times"/>
          <w:color w:val="343434"/>
          <w:sz w:val="20"/>
          <w:szCs w:val="20"/>
        </w:rPr>
        <w:t xml:space="preserve"> </w:t>
      </w:r>
      <w:r w:rsidR="00916432" w:rsidRPr="00FE3EE9">
        <w:rPr>
          <w:rFonts w:ascii="Verdana" w:hAnsi="Verdana" w:cs="Times"/>
          <w:color w:val="343434"/>
          <w:sz w:val="20"/>
          <w:szCs w:val="20"/>
        </w:rPr>
        <w:t xml:space="preserve">What you’ll find here are some of my favorite </w:t>
      </w:r>
      <w:r w:rsidR="00A803A2" w:rsidRPr="00FE3EE9">
        <w:rPr>
          <w:rFonts w:ascii="Verdana" w:hAnsi="Verdana" w:cs="Times"/>
          <w:color w:val="343434"/>
          <w:sz w:val="20"/>
          <w:szCs w:val="20"/>
        </w:rPr>
        <w:t>desserts</w:t>
      </w:r>
      <w:r w:rsidR="00916432" w:rsidRPr="00FE3EE9">
        <w:rPr>
          <w:rFonts w:ascii="Verdana" w:hAnsi="Verdana" w:cs="Times"/>
          <w:color w:val="343434"/>
          <w:sz w:val="20"/>
          <w:szCs w:val="20"/>
        </w:rPr>
        <w:t xml:space="preserve">: </w:t>
      </w:r>
      <w:r w:rsidR="00A803A2" w:rsidRPr="00FE3EE9">
        <w:rPr>
          <w:rFonts w:ascii="Verdana" w:hAnsi="Verdana" w:cs="Times"/>
          <w:color w:val="343434"/>
          <w:sz w:val="20"/>
          <w:szCs w:val="20"/>
        </w:rPr>
        <w:t xml:space="preserve">muffins, cookies, cupcakes, cakes, pies, tarts, breads, and pastries, </w:t>
      </w:r>
      <w:r w:rsidR="00916432" w:rsidRPr="00FE3EE9">
        <w:rPr>
          <w:rFonts w:ascii="Verdana" w:hAnsi="Verdana" w:cs="Times"/>
          <w:color w:val="343434"/>
          <w:sz w:val="20"/>
          <w:szCs w:val="20"/>
        </w:rPr>
        <w:t xml:space="preserve">all made from scratch. My hope is that you leave the site with the insatiable urge to run into your kitchen and whip up what you’ve seen here, and the confidence to know that you can do it. </w:t>
      </w:r>
    </w:p>
    <w:p w14:paraId="2BB4E3E7" w14:textId="77777777" w:rsidR="00A803A2" w:rsidRPr="00FE3EE9" w:rsidRDefault="00A803A2" w:rsidP="00AD5C9F">
      <w:pPr>
        <w:widowControl w:val="0"/>
        <w:autoSpaceDE w:val="0"/>
        <w:autoSpaceDN w:val="0"/>
        <w:adjustRightInd w:val="0"/>
        <w:rPr>
          <w:rFonts w:ascii="Verdana" w:hAnsi="Verdana" w:cs="Times"/>
          <w:color w:val="343434"/>
          <w:sz w:val="20"/>
          <w:szCs w:val="20"/>
        </w:rPr>
      </w:pPr>
    </w:p>
    <w:p w14:paraId="46A8FBE5" w14:textId="7C4CE863" w:rsidR="00043531" w:rsidRDefault="00AD5C9F" w:rsidP="00AD5C9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 hope you find my blog inviting, fun and full of deliciously addictive recipes</w:t>
      </w:r>
      <w:r w:rsidR="00916432" w:rsidRPr="00FE3EE9">
        <w:rPr>
          <w:rFonts w:ascii="Verdana" w:hAnsi="Verdana" w:cs="Times"/>
          <w:color w:val="343434"/>
          <w:sz w:val="20"/>
          <w:szCs w:val="20"/>
        </w:rPr>
        <w:t>.</w:t>
      </w:r>
    </w:p>
    <w:p w14:paraId="4EFA2606" w14:textId="77777777" w:rsidR="00C15885" w:rsidRPr="00FE3EE9" w:rsidRDefault="00C15885" w:rsidP="00AD5C9F">
      <w:pPr>
        <w:widowControl w:val="0"/>
        <w:autoSpaceDE w:val="0"/>
        <w:autoSpaceDN w:val="0"/>
        <w:adjustRightInd w:val="0"/>
        <w:rPr>
          <w:rFonts w:ascii="Verdana" w:hAnsi="Verdana" w:cs="Times"/>
          <w:color w:val="343434"/>
          <w:sz w:val="20"/>
          <w:szCs w:val="20"/>
        </w:rPr>
      </w:pPr>
    </w:p>
    <w:p w14:paraId="363051DA" w14:textId="77777777" w:rsidR="00043531" w:rsidRPr="00FE3EE9" w:rsidRDefault="00043531" w:rsidP="00043531">
      <w:pPr>
        <w:widowControl w:val="0"/>
        <w:autoSpaceDE w:val="0"/>
        <w:autoSpaceDN w:val="0"/>
        <w:adjustRightInd w:val="0"/>
        <w:rPr>
          <w:rFonts w:ascii="Verdana" w:hAnsi="Verdana" w:cs="Times"/>
          <w:color w:val="343434"/>
          <w:sz w:val="20"/>
          <w:szCs w:val="20"/>
        </w:rPr>
      </w:pPr>
    </w:p>
    <w:p w14:paraId="41E3EFEE" w14:textId="51BD3777" w:rsidR="002F762F" w:rsidRPr="00FE3EE9" w:rsidRDefault="003838A3" w:rsidP="00043531">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RECIPES (18) + PHOTOS (18</w:t>
      </w:r>
      <w:r w:rsidR="002F762F" w:rsidRPr="00FE3EE9">
        <w:rPr>
          <w:rFonts w:ascii="Verdana" w:hAnsi="Verdana" w:cs="Times"/>
          <w:color w:val="343434"/>
          <w:sz w:val="20"/>
          <w:szCs w:val="20"/>
          <w:u w:val="single"/>
        </w:rPr>
        <w:t>)</w:t>
      </w:r>
    </w:p>
    <w:p w14:paraId="36920916" w14:textId="77777777" w:rsidR="00D50AC3" w:rsidRPr="00FE3EE9" w:rsidRDefault="00D50AC3" w:rsidP="00043531">
      <w:pPr>
        <w:widowControl w:val="0"/>
        <w:autoSpaceDE w:val="0"/>
        <w:autoSpaceDN w:val="0"/>
        <w:adjustRightInd w:val="0"/>
        <w:rPr>
          <w:rFonts w:ascii="Verdana" w:hAnsi="Verdana" w:cs="Times"/>
          <w:color w:val="343434"/>
          <w:sz w:val="20"/>
          <w:szCs w:val="20"/>
        </w:rPr>
      </w:pPr>
    </w:p>
    <w:p w14:paraId="4C3F0DC8" w14:textId="2B4797C0" w:rsidR="00660B36" w:rsidRPr="00FE3EE9" w:rsidRDefault="00660B36"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Pumpkin Oat Bran Muffins</w:t>
      </w:r>
    </w:p>
    <w:p w14:paraId="3DC8B4CD" w14:textId="5020AB04" w:rsidR="00660B36" w:rsidRPr="00FE3EE9" w:rsidRDefault="00660B36"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Spiced Carrot Muffins</w:t>
      </w:r>
    </w:p>
    <w:p w14:paraId="70775402" w14:textId="5F756759" w:rsidR="00660B36" w:rsidRPr="00FE3EE9" w:rsidRDefault="00660B36"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Chunky Apple Muffins</w:t>
      </w:r>
    </w:p>
    <w:p w14:paraId="0AD44E6A" w14:textId="77777777" w:rsidR="00D50AC3" w:rsidRPr="00FE3EE9" w:rsidRDefault="00D50AC3" w:rsidP="00043531">
      <w:pPr>
        <w:widowControl w:val="0"/>
        <w:autoSpaceDE w:val="0"/>
        <w:autoSpaceDN w:val="0"/>
        <w:adjustRightInd w:val="0"/>
        <w:rPr>
          <w:rFonts w:ascii="Verdana" w:hAnsi="Verdana" w:cs="Times"/>
          <w:color w:val="343434"/>
          <w:sz w:val="20"/>
          <w:szCs w:val="20"/>
        </w:rPr>
      </w:pPr>
    </w:p>
    <w:p w14:paraId="0DD0E684" w14:textId="32CC25F5" w:rsidR="00D50AC3" w:rsidRPr="00FE3EE9" w:rsidRDefault="00D50AC3"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Shortbread Cookies with Apricot Jelly</w:t>
      </w:r>
    </w:p>
    <w:p w14:paraId="51354900" w14:textId="00DBABD5" w:rsidR="00D50AC3" w:rsidRPr="00FE3EE9" w:rsidRDefault="00D50AC3"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Gingerbread Cookies</w:t>
      </w:r>
    </w:p>
    <w:p w14:paraId="44CC22ED" w14:textId="7E8E5CFB" w:rsidR="00D50AC3" w:rsidRPr="00FE3EE9" w:rsidRDefault="00D50AC3"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Chocolate Chip Cookies</w:t>
      </w:r>
    </w:p>
    <w:p w14:paraId="22281DA9" w14:textId="77777777" w:rsidR="00D50AC3" w:rsidRPr="00FE3EE9" w:rsidRDefault="00D50AC3" w:rsidP="00043531">
      <w:pPr>
        <w:widowControl w:val="0"/>
        <w:autoSpaceDE w:val="0"/>
        <w:autoSpaceDN w:val="0"/>
        <w:adjustRightInd w:val="0"/>
        <w:rPr>
          <w:rFonts w:ascii="Verdana" w:hAnsi="Verdana" w:cs="Times"/>
          <w:color w:val="343434"/>
          <w:sz w:val="20"/>
          <w:szCs w:val="20"/>
        </w:rPr>
      </w:pPr>
    </w:p>
    <w:p w14:paraId="2514558E" w14:textId="77777777" w:rsidR="004112D7" w:rsidRPr="00FE3EE9" w:rsidRDefault="004112D7" w:rsidP="004112D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Vanilla Cupcakes</w:t>
      </w:r>
    </w:p>
    <w:p w14:paraId="1822F949" w14:textId="77777777" w:rsidR="004112D7" w:rsidRPr="00FE3EE9" w:rsidRDefault="004112D7" w:rsidP="004112D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Red Velvet Cupcakes</w:t>
      </w:r>
    </w:p>
    <w:p w14:paraId="10C2310D" w14:textId="77777777" w:rsidR="004112D7" w:rsidRPr="00FE3EE9" w:rsidRDefault="004112D7" w:rsidP="004112D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Chocolate Cupcakes</w:t>
      </w:r>
    </w:p>
    <w:p w14:paraId="56AC2500" w14:textId="77777777" w:rsidR="004112D7" w:rsidRPr="00FE3EE9" w:rsidRDefault="004112D7" w:rsidP="00043531">
      <w:pPr>
        <w:widowControl w:val="0"/>
        <w:autoSpaceDE w:val="0"/>
        <w:autoSpaceDN w:val="0"/>
        <w:adjustRightInd w:val="0"/>
        <w:rPr>
          <w:rFonts w:ascii="Verdana" w:hAnsi="Verdana" w:cs="Times"/>
          <w:color w:val="343434"/>
          <w:sz w:val="20"/>
          <w:szCs w:val="20"/>
        </w:rPr>
      </w:pPr>
    </w:p>
    <w:p w14:paraId="387DC19A" w14:textId="05E2D9BE" w:rsidR="00D50AC3" w:rsidRPr="00FE3EE9" w:rsidRDefault="00D50AC3"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Blueberry Swirl Cheesecake</w:t>
      </w:r>
    </w:p>
    <w:p w14:paraId="0559A741" w14:textId="136991C2" w:rsidR="00D50AC3" w:rsidRPr="00FE3EE9" w:rsidRDefault="00D50AC3"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Chocolate Caramel Cake</w:t>
      </w:r>
    </w:p>
    <w:p w14:paraId="6EE86057" w14:textId="65BC7B55" w:rsidR="00D50AC3" w:rsidRPr="00FE3EE9" w:rsidRDefault="00D50AC3"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Carrot Cake with Cream Cheese Frosting</w:t>
      </w:r>
    </w:p>
    <w:p w14:paraId="64ABCE9C" w14:textId="77777777" w:rsidR="00D50AC3" w:rsidRPr="00FE3EE9" w:rsidRDefault="00D50AC3" w:rsidP="00043531">
      <w:pPr>
        <w:widowControl w:val="0"/>
        <w:autoSpaceDE w:val="0"/>
        <w:autoSpaceDN w:val="0"/>
        <w:adjustRightInd w:val="0"/>
        <w:rPr>
          <w:rFonts w:ascii="Verdana" w:hAnsi="Verdana" w:cs="Times"/>
          <w:color w:val="343434"/>
          <w:sz w:val="20"/>
          <w:szCs w:val="20"/>
        </w:rPr>
      </w:pPr>
    </w:p>
    <w:p w14:paraId="7A24FBA5" w14:textId="323A36FE" w:rsidR="004C761A" w:rsidRPr="00FE3EE9" w:rsidRDefault="00D50AC3"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Easy </w:t>
      </w:r>
      <w:r w:rsidR="004112D7" w:rsidRPr="00FE3EE9">
        <w:rPr>
          <w:rFonts w:ascii="Verdana" w:hAnsi="Verdana" w:cs="Times"/>
          <w:color w:val="343434"/>
          <w:sz w:val="20"/>
          <w:szCs w:val="20"/>
        </w:rPr>
        <w:t>A</w:t>
      </w:r>
      <w:r w:rsidRPr="00FE3EE9">
        <w:rPr>
          <w:rFonts w:ascii="Verdana" w:hAnsi="Verdana" w:cs="Times"/>
          <w:color w:val="343434"/>
          <w:sz w:val="20"/>
          <w:szCs w:val="20"/>
        </w:rPr>
        <w:t>pple Danish</w:t>
      </w:r>
    </w:p>
    <w:p w14:paraId="1FC2826E" w14:textId="59A560C1" w:rsidR="00D50AC3" w:rsidRPr="00FE3EE9" w:rsidRDefault="00D50AC3"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Banana Walnut Bread</w:t>
      </w:r>
    </w:p>
    <w:p w14:paraId="2AC51D61" w14:textId="6704D167" w:rsidR="00D50AC3" w:rsidRPr="00FE3EE9" w:rsidRDefault="00D50AC3"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Lemon Blueberry Scones</w:t>
      </w:r>
    </w:p>
    <w:p w14:paraId="7E5C81AA" w14:textId="77777777" w:rsidR="004112D7" w:rsidRPr="00FE3EE9" w:rsidRDefault="004112D7" w:rsidP="00043531">
      <w:pPr>
        <w:widowControl w:val="0"/>
        <w:autoSpaceDE w:val="0"/>
        <w:autoSpaceDN w:val="0"/>
        <w:adjustRightInd w:val="0"/>
        <w:rPr>
          <w:rFonts w:ascii="Verdana" w:hAnsi="Verdana" w:cs="Times"/>
          <w:color w:val="343434"/>
          <w:sz w:val="20"/>
          <w:szCs w:val="20"/>
        </w:rPr>
      </w:pPr>
    </w:p>
    <w:p w14:paraId="3DE75D54" w14:textId="572198A9" w:rsidR="004112D7" w:rsidRPr="00FE3EE9" w:rsidRDefault="004112D7"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Mini Apple Pies</w:t>
      </w:r>
    </w:p>
    <w:p w14:paraId="14BABFCB" w14:textId="40B77B58" w:rsidR="004112D7" w:rsidRPr="00FE3EE9" w:rsidRDefault="004112D7"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Blueberry Tart</w:t>
      </w:r>
    </w:p>
    <w:p w14:paraId="2C3652CA" w14:textId="77FDD333" w:rsidR="004112D7" w:rsidRPr="00FE3EE9" w:rsidRDefault="004112D7" w:rsidP="0004353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Pecan Pie</w:t>
      </w:r>
    </w:p>
    <w:p w14:paraId="5997E858" w14:textId="77777777" w:rsidR="002F762F" w:rsidRPr="00FE3EE9" w:rsidRDefault="002F762F" w:rsidP="00043531">
      <w:pPr>
        <w:widowControl w:val="0"/>
        <w:autoSpaceDE w:val="0"/>
        <w:autoSpaceDN w:val="0"/>
        <w:adjustRightInd w:val="0"/>
        <w:rPr>
          <w:rFonts w:ascii="Verdana" w:hAnsi="Verdana" w:cs="Times"/>
          <w:color w:val="343434"/>
          <w:sz w:val="20"/>
          <w:szCs w:val="20"/>
        </w:rPr>
      </w:pPr>
    </w:p>
    <w:p w14:paraId="1702D8C3" w14:textId="77777777" w:rsidR="00F3469C" w:rsidRPr="00FE3EE9" w:rsidRDefault="00F3469C" w:rsidP="00043531">
      <w:pPr>
        <w:widowControl w:val="0"/>
        <w:autoSpaceDE w:val="0"/>
        <w:autoSpaceDN w:val="0"/>
        <w:adjustRightInd w:val="0"/>
        <w:rPr>
          <w:rFonts w:ascii="Verdana" w:hAnsi="Verdana" w:cs="Times"/>
          <w:color w:val="343434"/>
          <w:sz w:val="20"/>
          <w:szCs w:val="20"/>
        </w:rPr>
      </w:pPr>
    </w:p>
    <w:p w14:paraId="05B197AF" w14:textId="65E44386" w:rsidR="008B65F6" w:rsidRPr="00FE3EE9" w:rsidRDefault="003838A3" w:rsidP="008B65F6">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CATEGORIES + PHOTOS (6</w:t>
      </w:r>
      <w:r w:rsidR="002F762F" w:rsidRPr="00FE3EE9">
        <w:rPr>
          <w:rFonts w:ascii="Verdana" w:hAnsi="Verdana" w:cs="Times"/>
          <w:color w:val="343434"/>
          <w:sz w:val="20"/>
          <w:szCs w:val="20"/>
          <w:u w:val="single"/>
        </w:rPr>
        <w:t>)</w:t>
      </w:r>
    </w:p>
    <w:p w14:paraId="16D7EB4A" w14:textId="77777777" w:rsidR="002F762F" w:rsidRPr="00FE3EE9" w:rsidRDefault="002F762F" w:rsidP="002F762F">
      <w:pPr>
        <w:widowControl w:val="0"/>
        <w:autoSpaceDE w:val="0"/>
        <w:autoSpaceDN w:val="0"/>
        <w:adjustRightInd w:val="0"/>
        <w:rPr>
          <w:rFonts w:ascii="Verdana" w:hAnsi="Verdana" w:cs="Times"/>
          <w:color w:val="343434"/>
          <w:sz w:val="20"/>
          <w:szCs w:val="20"/>
        </w:rPr>
      </w:pPr>
    </w:p>
    <w:p w14:paraId="3D6F03E9" w14:textId="77777777" w:rsidR="00AA67D5" w:rsidRPr="00FE3EE9" w:rsidRDefault="00AA67D5" w:rsidP="00AA67D5">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Muffins</w:t>
      </w:r>
    </w:p>
    <w:p w14:paraId="1E439080" w14:textId="77777777" w:rsidR="00AA67D5" w:rsidRPr="00FE3EE9" w:rsidRDefault="00AA67D5" w:rsidP="002F762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Cookies</w:t>
      </w:r>
    </w:p>
    <w:p w14:paraId="7D32A61F" w14:textId="1B1BED2C" w:rsidR="00D50AC3" w:rsidRPr="00FE3EE9" w:rsidRDefault="00D50AC3" w:rsidP="002F762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Cupcakes</w:t>
      </w:r>
    </w:p>
    <w:p w14:paraId="1EF7EDDD" w14:textId="143A3FA3" w:rsidR="00AA67D5" w:rsidRPr="00FE3EE9" w:rsidRDefault="008B65F6" w:rsidP="002F762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Cake</w:t>
      </w:r>
      <w:r w:rsidR="00AA67D5" w:rsidRPr="00FE3EE9">
        <w:rPr>
          <w:rFonts w:ascii="Verdana" w:hAnsi="Verdana" w:cs="Times"/>
          <w:color w:val="343434"/>
          <w:sz w:val="20"/>
          <w:szCs w:val="20"/>
        </w:rPr>
        <w:t>s</w:t>
      </w:r>
    </w:p>
    <w:p w14:paraId="723F806B" w14:textId="66D6E0E8" w:rsidR="00AA67D5" w:rsidRPr="00FE3EE9" w:rsidRDefault="00AA67D5" w:rsidP="002F762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Pies &amp; Tarts</w:t>
      </w:r>
    </w:p>
    <w:p w14:paraId="7A850534" w14:textId="77777777" w:rsidR="00B6579E" w:rsidRPr="00FE3EE9" w:rsidRDefault="000830FA" w:rsidP="002F762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lastRenderedPageBreak/>
        <w:t>Breads</w:t>
      </w:r>
      <w:r w:rsidR="00AA67D5" w:rsidRPr="00FE3EE9">
        <w:rPr>
          <w:rFonts w:ascii="Verdana" w:hAnsi="Verdana" w:cs="Times"/>
          <w:color w:val="343434"/>
          <w:sz w:val="20"/>
          <w:szCs w:val="20"/>
        </w:rPr>
        <w:t xml:space="preserve"> + Pastries</w:t>
      </w:r>
    </w:p>
    <w:p w14:paraId="63427014" w14:textId="77777777" w:rsidR="00F3469C" w:rsidRPr="00FE3EE9" w:rsidRDefault="00F3469C" w:rsidP="002F762F">
      <w:pPr>
        <w:widowControl w:val="0"/>
        <w:autoSpaceDE w:val="0"/>
        <w:autoSpaceDN w:val="0"/>
        <w:adjustRightInd w:val="0"/>
        <w:rPr>
          <w:rFonts w:ascii="Verdana" w:hAnsi="Verdana" w:cs="Times"/>
          <w:color w:val="343434"/>
          <w:sz w:val="20"/>
          <w:szCs w:val="20"/>
        </w:rPr>
      </w:pPr>
    </w:p>
    <w:p w14:paraId="06D294CC" w14:textId="77777777" w:rsidR="00F3469C" w:rsidRPr="00FE3EE9" w:rsidRDefault="00F3469C" w:rsidP="002F762F">
      <w:pPr>
        <w:widowControl w:val="0"/>
        <w:autoSpaceDE w:val="0"/>
        <w:autoSpaceDN w:val="0"/>
        <w:adjustRightInd w:val="0"/>
        <w:rPr>
          <w:rFonts w:ascii="Verdana" w:hAnsi="Verdana" w:cs="Times"/>
          <w:color w:val="343434"/>
          <w:sz w:val="20"/>
          <w:szCs w:val="20"/>
        </w:rPr>
      </w:pPr>
    </w:p>
    <w:p w14:paraId="57A30E4E" w14:textId="77777777" w:rsidR="00F3469C" w:rsidRPr="00FE3EE9" w:rsidRDefault="00F3469C" w:rsidP="002F762F">
      <w:pPr>
        <w:widowControl w:val="0"/>
        <w:autoSpaceDE w:val="0"/>
        <w:autoSpaceDN w:val="0"/>
        <w:adjustRightInd w:val="0"/>
        <w:rPr>
          <w:rFonts w:ascii="Verdana" w:hAnsi="Verdana" w:cs="Times"/>
          <w:color w:val="343434"/>
          <w:sz w:val="20"/>
          <w:szCs w:val="20"/>
        </w:rPr>
      </w:pPr>
    </w:p>
    <w:p w14:paraId="2568A905" w14:textId="77777777" w:rsidR="00F3469C" w:rsidRPr="00FE3EE9" w:rsidRDefault="00F3469C" w:rsidP="002F762F">
      <w:pPr>
        <w:widowControl w:val="0"/>
        <w:autoSpaceDE w:val="0"/>
        <w:autoSpaceDN w:val="0"/>
        <w:adjustRightInd w:val="0"/>
        <w:rPr>
          <w:rFonts w:ascii="Verdana" w:hAnsi="Verdana" w:cs="Times"/>
          <w:color w:val="343434"/>
          <w:sz w:val="20"/>
          <w:szCs w:val="20"/>
        </w:rPr>
      </w:pPr>
    </w:p>
    <w:p w14:paraId="3B28E0C2" w14:textId="77777777" w:rsidR="00F3469C" w:rsidRPr="00FE3EE9" w:rsidRDefault="00F3469C" w:rsidP="002F762F">
      <w:pPr>
        <w:widowControl w:val="0"/>
        <w:autoSpaceDE w:val="0"/>
        <w:autoSpaceDN w:val="0"/>
        <w:adjustRightInd w:val="0"/>
        <w:rPr>
          <w:rFonts w:ascii="Verdana" w:hAnsi="Verdana" w:cs="Times"/>
          <w:color w:val="343434"/>
          <w:sz w:val="20"/>
          <w:szCs w:val="20"/>
        </w:rPr>
      </w:pPr>
    </w:p>
    <w:p w14:paraId="2B65C50F" w14:textId="4D019AE5" w:rsidR="00043531" w:rsidRDefault="002F762F" w:rsidP="002F762F">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LINKS CONTENT</w:t>
      </w:r>
    </w:p>
    <w:p w14:paraId="2998016F" w14:textId="77777777" w:rsidR="0061773D" w:rsidRDefault="0061773D" w:rsidP="002F762F">
      <w:pPr>
        <w:widowControl w:val="0"/>
        <w:autoSpaceDE w:val="0"/>
        <w:autoSpaceDN w:val="0"/>
        <w:adjustRightInd w:val="0"/>
        <w:rPr>
          <w:rFonts w:ascii="Verdana" w:hAnsi="Verdana" w:cs="Times"/>
          <w:color w:val="343434"/>
          <w:sz w:val="20"/>
          <w:szCs w:val="20"/>
          <w:u w:val="single"/>
        </w:rPr>
      </w:pPr>
    </w:p>
    <w:p w14:paraId="477BBA98" w14:textId="3E52CD77" w:rsidR="0061773D" w:rsidRPr="0061773D" w:rsidRDefault="0061773D" w:rsidP="002F762F">
      <w:pPr>
        <w:widowControl w:val="0"/>
        <w:autoSpaceDE w:val="0"/>
        <w:autoSpaceDN w:val="0"/>
        <w:adjustRightInd w:val="0"/>
        <w:rPr>
          <w:rFonts w:ascii="Verdana" w:hAnsi="Verdana" w:cs="Times"/>
          <w:color w:val="343434"/>
          <w:sz w:val="20"/>
          <w:szCs w:val="20"/>
        </w:rPr>
      </w:pPr>
      <w:r>
        <w:rPr>
          <w:rFonts w:ascii="Verdana" w:hAnsi="Verdana" w:cs="Times"/>
          <w:color w:val="343434"/>
          <w:sz w:val="20"/>
          <w:szCs w:val="20"/>
        </w:rPr>
        <w:t>If you are interested in learning more, h</w:t>
      </w:r>
      <w:r w:rsidRPr="0061773D">
        <w:rPr>
          <w:rFonts w:ascii="Verdana" w:hAnsi="Verdana" w:cs="Times"/>
          <w:color w:val="343434"/>
          <w:sz w:val="20"/>
          <w:szCs w:val="20"/>
        </w:rPr>
        <w:t xml:space="preserve">ere </w:t>
      </w:r>
      <w:r>
        <w:rPr>
          <w:rFonts w:ascii="Verdana" w:hAnsi="Verdana" w:cs="Times"/>
          <w:color w:val="343434"/>
          <w:sz w:val="20"/>
          <w:szCs w:val="20"/>
        </w:rPr>
        <w:t xml:space="preserve">are some links to more baking </w:t>
      </w:r>
      <w:proofErr w:type="gramStart"/>
      <w:r>
        <w:rPr>
          <w:rFonts w:ascii="Verdana" w:hAnsi="Verdana" w:cs="Times"/>
          <w:color w:val="343434"/>
          <w:sz w:val="20"/>
          <w:szCs w:val="20"/>
        </w:rPr>
        <w:t>tips.</w:t>
      </w:r>
      <w:proofErr w:type="gramEnd"/>
      <w:r>
        <w:rPr>
          <w:rFonts w:ascii="Verdana" w:hAnsi="Verdana" w:cs="Times"/>
          <w:color w:val="343434"/>
          <w:sz w:val="20"/>
          <w:szCs w:val="20"/>
        </w:rPr>
        <w:t xml:space="preserve"> </w:t>
      </w:r>
    </w:p>
    <w:p w14:paraId="46256D72" w14:textId="77777777" w:rsidR="002F762F" w:rsidRPr="00FE3EE9" w:rsidRDefault="002F762F" w:rsidP="002F762F">
      <w:pPr>
        <w:widowControl w:val="0"/>
        <w:autoSpaceDE w:val="0"/>
        <w:autoSpaceDN w:val="0"/>
        <w:adjustRightInd w:val="0"/>
        <w:rPr>
          <w:rFonts w:ascii="Verdana" w:hAnsi="Verdana" w:cs="Times"/>
          <w:color w:val="343434"/>
          <w:sz w:val="20"/>
          <w:szCs w:val="20"/>
        </w:rPr>
      </w:pPr>
    </w:p>
    <w:p w14:paraId="13ACF9F6" w14:textId="2D48BB00" w:rsidR="00043531" w:rsidRPr="00FE3EE9" w:rsidRDefault="002F762F" w:rsidP="002F762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BAKING TIPS</w:t>
      </w:r>
    </w:p>
    <w:p w14:paraId="5D8EF074" w14:textId="77777777" w:rsidR="00C1468E" w:rsidRPr="00FE3EE9" w:rsidRDefault="00C1468E" w:rsidP="002F762F">
      <w:pPr>
        <w:widowControl w:val="0"/>
        <w:autoSpaceDE w:val="0"/>
        <w:autoSpaceDN w:val="0"/>
        <w:adjustRightInd w:val="0"/>
        <w:rPr>
          <w:rFonts w:ascii="Verdana" w:hAnsi="Verdana" w:cs="Times"/>
          <w:color w:val="343434"/>
          <w:sz w:val="20"/>
          <w:szCs w:val="20"/>
        </w:rPr>
      </w:pPr>
    </w:p>
    <w:p w14:paraId="4FAB84C8" w14:textId="0211C30D" w:rsidR="00C1468E" w:rsidRPr="00FE3EE9" w:rsidRDefault="00C1468E" w:rsidP="002F762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Baking Rules</w:t>
      </w:r>
    </w:p>
    <w:p w14:paraId="3A9001C2" w14:textId="10EB4828" w:rsidR="00C1468E" w:rsidRPr="00FE3EE9" w:rsidRDefault="0061773D" w:rsidP="002F762F">
      <w:pPr>
        <w:widowControl w:val="0"/>
        <w:autoSpaceDE w:val="0"/>
        <w:autoSpaceDN w:val="0"/>
        <w:adjustRightInd w:val="0"/>
        <w:rPr>
          <w:rFonts w:ascii="Verdana" w:hAnsi="Verdana" w:cs="Times"/>
          <w:color w:val="343434"/>
          <w:sz w:val="20"/>
          <w:szCs w:val="20"/>
        </w:rPr>
      </w:pPr>
      <w:hyperlink r:id="rId6" w:history="1">
        <w:r w:rsidR="00C1468E" w:rsidRPr="00FE3EE9">
          <w:rPr>
            <w:rStyle w:val="Hyperlink"/>
            <w:rFonts w:ascii="Verdana" w:hAnsi="Verdana" w:cs="Times"/>
            <w:sz w:val="20"/>
            <w:szCs w:val="20"/>
          </w:rPr>
          <w:t>http://whatscookingamerica.net/Cake/bakingtips.htm</w:t>
        </w:r>
      </w:hyperlink>
    </w:p>
    <w:p w14:paraId="77A3FC14" w14:textId="77777777" w:rsidR="004441DF" w:rsidRPr="00FE3EE9" w:rsidRDefault="004441DF" w:rsidP="002F762F">
      <w:pPr>
        <w:widowControl w:val="0"/>
        <w:autoSpaceDE w:val="0"/>
        <w:autoSpaceDN w:val="0"/>
        <w:adjustRightInd w:val="0"/>
        <w:rPr>
          <w:rFonts w:ascii="Verdana" w:hAnsi="Verdana" w:cs="Times"/>
          <w:color w:val="343434"/>
          <w:sz w:val="20"/>
          <w:szCs w:val="20"/>
        </w:rPr>
      </w:pPr>
    </w:p>
    <w:p w14:paraId="6E2D90FA" w14:textId="3C4AD8D1" w:rsidR="004441DF" w:rsidRPr="00FE3EE9" w:rsidRDefault="00C90F57" w:rsidP="002F762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11 Things You Need to Do to Make Your Baked Goods Better</w:t>
      </w:r>
    </w:p>
    <w:p w14:paraId="6DFE0564" w14:textId="1126C204" w:rsidR="00043531" w:rsidRPr="00FE3EE9" w:rsidRDefault="0061773D" w:rsidP="00C90F57">
      <w:pPr>
        <w:widowControl w:val="0"/>
        <w:autoSpaceDE w:val="0"/>
        <w:autoSpaceDN w:val="0"/>
        <w:adjustRightInd w:val="0"/>
        <w:rPr>
          <w:rFonts w:ascii="Verdana" w:hAnsi="Verdana" w:cs="Times"/>
          <w:color w:val="343434"/>
          <w:sz w:val="20"/>
          <w:szCs w:val="20"/>
        </w:rPr>
      </w:pPr>
      <w:hyperlink r:id="rId7" w:history="1">
        <w:r w:rsidR="00C90F57" w:rsidRPr="00FE3EE9">
          <w:rPr>
            <w:rStyle w:val="Hyperlink"/>
            <w:rFonts w:ascii="Verdana" w:hAnsi="Verdana" w:cs="Times"/>
            <w:sz w:val="20"/>
            <w:szCs w:val="20"/>
          </w:rPr>
          <w:t>http://www.bonappetit.com/test-kitchen/cooking-tips/article/make-baked-good-better</w:t>
        </w:r>
      </w:hyperlink>
    </w:p>
    <w:p w14:paraId="28965113" w14:textId="77777777" w:rsidR="00C90F57" w:rsidRPr="00FE3EE9" w:rsidRDefault="00C90F57" w:rsidP="00C90F57">
      <w:pPr>
        <w:widowControl w:val="0"/>
        <w:autoSpaceDE w:val="0"/>
        <w:autoSpaceDN w:val="0"/>
        <w:adjustRightInd w:val="0"/>
        <w:rPr>
          <w:rFonts w:ascii="Verdana" w:hAnsi="Verdana" w:cs="Times"/>
          <w:color w:val="343434"/>
          <w:sz w:val="20"/>
          <w:szCs w:val="20"/>
        </w:rPr>
      </w:pPr>
    </w:p>
    <w:p w14:paraId="16EDCF53" w14:textId="32C3C77F" w:rsidR="00C90F57" w:rsidRPr="00FE3EE9" w:rsidRDefault="00C90F57" w:rsidP="00C90F5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6 Baking Tips for Flawless Cakes</w:t>
      </w:r>
    </w:p>
    <w:p w14:paraId="0E9BB255" w14:textId="0FEFE5E6" w:rsidR="00C90F57" w:rsidRPr="00FE3EE9" w:rsidRDefault="0061773D" w:rsidP="00C90F57">
      <w:pPr>
        <w:widowControl w:val="0"/>
        <w:autoSpaceDE w:val="0"/>
        <w:autoSpaceDN w:val="0"/>
        <w:adjustRightInd w:val="0"/>
        <w:rPr>
          <w:rFonts w:ascii="Verdana" w:hAnsi="Verdana" w:cs="Times"/>
          <w:color w:val="343434"/>
          <w:sz w:val="20"/>
          <w:szCs w:val="20"/>
        </w:rPr>
      </w:pPr>
      <w:hyperlink r:id="rId8" w:history="1">
        <w:r w:rsidR="00C90F57" w:rsidRPr="00FE3EE9">
          <w:rPr>
            <w:rStyle w:val="Hyperlink"/>
            <w:rFonts w:ascii="Verdana" w:hAnsi="Verdana" w:cs="Times"/>
            <w:sz w:val="20"/>
            <w:szCs w:val="20"/>
          </w:rPr>
          <w:t>http://www.realsimple.com/food-recipes/cooking-tips-techniques/baking/baking-tips</w:t>
        </w:r>
      </w:hyperlink>
    </w:p>
    <w:p w14:paraId="1F733722" w14:textId="77777777" w:rsidR="00C90F57" w:rsidRPr="00FE3EE9" w:rsidRDefault="00C90F57" w:rsidP="00C90F57">
      <w:pPr>
        <w:widowControl w:val="0"/>
        <w:autoSpaceDE w:val="0"/>
        <w:autoSpaceDN w:val="0"/>
        <w:adjustRightInd w:val="0"/>
        <w:rPr>
          <w:rFonts w:ascii="Verdana" w:hAnsi="Verdana" w:cs="Times"/>
          <w:color w:val="343434"/>
          <w:sz w:val="20"/>
          <w:szCs w:val="20"/>
        </w:rPr>
      </w:pPr>
    </w:p>
    <w:p w14:paraId="1A04A573" w14:textId="3F4BE5CC" w:rsidR="00C90F57" w:rsidRPr="00FE3EE9" w:rsidRDefault="00C90F57" w:rsidP="00C90F5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Baking Equipment and Utensils</w:t>
      </w:r>
    </w:p>
    <w:p w14:paraId="2216C9AD" w14:textId="6AE0948B" w:rsidR="00C90F57" w:rsidRPr="00FE3EE9" w:rsidRDefault="0061773D" w:rsidP="00C90F57">
      <w:pPr>
        <w:widowControl w:val="0"/>
        <w:autoSpaceDE w:val="0"/>
        <w:autoSpaceDN w:val="0"/>
        <w:adjustRightInd w:val="0"/>
        <w:rPr>
          <w:rFonts w:ascii="Verdana" w:hAnsi="Verdana" w:cs="Times"/>
          <w:color w:val="343434"/>
          <w:sz w:val="20"/>
          <w:szCs w:val="20"/>
        </w:rPr>
      </w:pPr>
      <w:hyperlink r:id="rId9" w:anchor=".VlkH9Lwe1SU" w:history="1">
        <w:r w:rsidR="00C90F57" w:rsidRPr="00FE3EE9">
          <w:rPr>
            <w:rStyle w:val="Hyperlink"/>
            <w:rFonts w:ascii="Verdana" w:hAnsi="Verdana" w:cs="Times"/>
            <w:sz w:val="20"/>
            <w:szCs w:val="20"/>
          </w:rPr>
          <w:t>http://pastrieslikeapro.com/2014/10/baking-equipment-utensils/#.VlkH9Lwe1SU</w:t>
        </w:r>
      </w:hyperlink>
    </w:p>
    <w:p w14:paraId="5DBBA5B7" w14:textId="77777777" w:rsidR="00C90F57" w:rsidRPr="00FE3EE9" w:rsidRDefault="00C90F57" w:rsidP="00C90F57">
      <w:pPr>
        <w:widowControl w:val="0"/>
        <w:autoSpaceDE w:val="0"/>
        <w:autoSpaceDN w:val="0"/>
        <w:adjustRightInd w:val="0"/>
        <w:rPr>
          <w:rFonts w:ascii="Verdana" w:hAnsi="Verdana" w:cs="Times"/>
          <w:color w:val="343434"/>
          <w:sz w:val="20"/>
          <w:szCs w:val="20"/>
        </w:rPr>
      </w:pPr>
    </w:p>
    <w:p w14:paraId="44AF97CD" w14:textId="13EDE223" w:rsidR="00C90F57" w:rsidRPr="00FE3EE9" w:rsidRDefault="00C1468E" w:rsidP="00C90F5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Pie Season: Our Best Pie Making Tips</w:t>
      </w:r>
    </w:p>
    <w:p w14:paraId="3340BC59" w14:textId="77BFBDBD" w:rsidR="00C1468E" w:rsidRPr="00FE3EE9" w:rsidRDefault="0061773D" w:rsidP="00C90F57">
      <w:pPr>
        <w:widowControl w:val="0"/>
        <w:autoSpaceDE w:val="0"/>
        <w:autoSpaceDN w:val="0"/>
        <w:adjustRightInd w:val="0"/>
        <w:rPr>
          <w:rFonts w:ascii="Verdana" w:hAnsi="Verdana" w:cs="Times"/>
          <w:color w:val="343434"/>
          <w:sz w:val="20"/>
          <w:szCs w:val="20"/>
        </w:rPr>
      </w:pPr>
      <w:hyperlink r:id="rId10" w:history="1">
        <w:r w:rsidR="00C1468E" w:rsidRPr="00FE3EE9">
          <w:rPr>
            <w:rStyle w:val="Hyperlink"/>
            <w:rFonts w:ascii="Verdana" w:hAnsi="Verdana" w:cs="Times"/>
            <w:sz w:val="20"/>
            <w:szCs w:val="20"/>
          </w:rPr>
          <w:t>http://www.bakepedia.com/tipsandtricks/fall-pie-season-our-best-pie-making-tips/</w:t>
        </w:r>
      </w:hyperlink>
    </w:p>
    <w:p w14:paraId="7B140875" w14:textId="77777777" w:rsidR="00C1468E" w:rsidRPr="00FE3EE9" w:rsidRDefault="00C1468E" w:rsidP="00C90F57">
      <w:pPr>
        <w:widowControl w:val="0"/>
        <w:autoSpaceDE w:val="0"/>
        <w:autoSpaceDN w:val="0"/>
        <w:adjustRightInd w:val="0"/>
        <w:rPr>
          <w:rFonts w:ascii="Verdana" w:hAnsi="Verdana" w:cs="Times"/>
          <w:color w:val="343434"/>
          <w:sz w:val="20"/>
          <w:szCs w:val="20"/>
        </w:rPr>
      </w:pPr>
    </w:p>
    <w:p w14:paraId="11DEF246" w14:textId="7A471497" w:rsidR="00C1468E" w:rsidRPr="00FE3EE9" w:rsidRDefault="00455C48" w:rsidP="00C90F5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How to Chop Nuts </w:t>
      </w:r>
      <w:r w:rsidR="00C1468E" w:rsidRPr="00FE3EE9">
        <w:rPr>
          <w:rFonts w:ascii="Verdana" w:hAnsi="Verdana" w:cs="Times"/>
          <w:color w:val="343434"/>
          <w:sz w:val="20"/>
          <w:szCs w:val="20"/>
        </w:rPr>
        <w:t>Easily and Cleanly</w:t>
      </w:r>
    </w:p>
    <w:p w14:paraId="43B67A18" w14:textId="48D36590" w:rsidR="00C1468E" w:rsidRPr="00FE3EE9" w:rsidRDefault="0061773D" w:rsidP="00C90F57">
      <w:pPr>
        <w:widowControl w:val="0"/>
        <w:autoSpaceDE w:val="0"/>
        <w:autoSpaceDN w:val="0"/>
        <w:adjustRightInd w:val="0"/>
        <w:rPr>
          <w:rFonts w:ascii="Verdana" w:hAnsi="Verdana" w:cs="Times"/>
          <w:color w:val="343434"/>
          <w:sz w:val="20"/>
          <w:szCs w:val="20"/>
        </w:rPr>
      </w:pPr>
      <w:hyperlink r:id="rId11" w:history="1">
        <w:r w:rsidR="00C1468E" w:rsidRPr="00FE3EE9">
          <w:rPr>
            <w:rStyle w:val="Hyperlink"/>
            <w:rFonts w:ascii="Verdana" w:hAnsi="Verdana" w:cs="Times"/>
            <w:sz w:val="20"/>
            <w:szCs w:val="20"/>
          </w:rPr>
          <w:t>http://www.bakepedia.com/tipsandtricks/how-to-chop-nuts/</w:t>
        </w:r>
      </w:hyperlink>
    </w:p>
    <w:p w14:paraId="2D3BDC68" w14:textId="77777777" w:rsidR="00C1468E" w:rsidRPr="00FE3EE9" w:rsidRDefault="00C1468E" w:rsidP="00C90F57">
      <w:pPr>
        <w:widowControl w:val="0"/>
        <w:autoSpaceDE w:val="0"/>
        <w:autoSpaceDN w:val="0"/>
        <w:adjustRightInd w:val="0"/>
        <w:rPr>
          <w:rFonts w:ascii="Verdana" w:hAnsi="Verdana" w:cs="Times"/>
          <w:color w:val="343434"/>
          <w:sz w:val="20"/>
          <w:szCs w:val="20"/>
        </w:rPr>
      </w:pPr>
    </w:p>
    <w:p w14:paraId="6C834C42" w14:textId="3910D2AB" w:rsidR="00C1468E" w:rsidRPr="00FE3EE9" w:rsidRDefault="00455C48" w:rsidP="00C90F5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Cupcakes 101: 10 tips to bake the perfect cupcake</w:t>
      </w:r>
    </w:p>
    <w:p w14:paraId="556EBBCB" w14:textId="61A03E85" w:rsidR="00455C48" w:rsidRPr="00FE3EE9" w:rsidRDefault="0061773D" w:rsidP="00C90F57">
      <w:pPr>
        <w:widowControl w:val="0"/>
        <w:autoSpaceDE w:val="0"/>
        <w:autoSpaceDN w:val="0"/>
        <w:adjustRightInd w:val="0"/>
        <w:rPr>
          <w:rFonts w:ascii="Verdana" w:hAnsi="Verdana" w:cs="Times"/>
          <w:color w:val="343434"/>
          <w:sz w:val="20"/>
          <w:szCs w:val="20"/>
        </w:rPr>
      </w:pPr>
      <w:hyperlink r:id="rId12" w:history="1">
        <w:r w:rsidR="00455C48" w:rsidRPr="00FE3EE9">
          <w:rPr>
            <w:rStyle w:val="Hyperlink"/>
            <w:rFonts w:ascii="Verdana" w:hAnsi="Verdana" w:cs="Times"/>
            <w:sz w:val="20"/>
            <w:szCs w:val="20"/>
          </w:rPr>
          <w:t>http://www.lifeasastrawberry.com/cupcakes-101-10-tips-to-bake-the-perfect-cupcake/</w:t>
        </w:r>
      </w:hyperlink>
    </w:p>
    <w:p w14:paraId="27DE9151" w14:textId="77777777" w:rsidR="00455C48" w:rsidRPr="00FE3EE9" w:rsidRDefault="00455C48" w:rsidP="00C90F57">
      <w:pPr>
        <w:widowControl w:val="0"/>
        <w:autoSpaceDE w:val="0"/>
        <w:autoSpaceDN w:val="0"/>
        <w:adjustRightInd w:val="0"/>
        <w:rPr>
          <w:rFonts w:ascii="Verdana" w:hAnsi="Verdana" w:cs="Times"/>
          <w:color w:val="343434"/>
          <w:sz w:val="20"/>
          <w:szCs w:val="20"/>
        </w:rPr>
      </w:pPr>
    </w:p>
    <w:p w14:paraId="5B8B5ECA" w14:textId="47D04602" w:rsidR="00455C48" w:rsidRPr="00FE3EE9" w:rsidRDefault="00455C48" w:rsidP="00C90F5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The Easiest Way to Quickly Warm Eggs</w:t>
      </w:r>
    </w:p>
    <w:p w14:paraId="3F3B6937" w14:textId="497E7E54" w:rsidR="00C1468E" w:rsidRPr="00FE3EE9" w:rsidRDefault="0061773D" w:rsidP="00C90F57">
      <w:pPr>
        <w:widowControl w:val="0"/>
        <w:autoSpaceDE w:val="0"/>
        <w:autoSpaceDN w:val="0"/>
        <w:adjustRightInd w:val="0"/>
        <w:rPr>
          <w:rFonts w:ascii="Verdana" w:hAnsi="Verdana" w:cs="Times"/>
          <w:color w:val="343434"/>
          <w:sz w:val="20"/>
          <w:szCs w:val="20"/>
        </w:rPr>
      </w:pPr>
      <w:hyperlink r:id="rId13" w:history="1">
        <w:r w:rsidR="00455C48" w:rsidRPr="00FE3EE9">
          <w:rPr>
            <w:rStyle w:val="Hyperlink"/>
            <w:rFonts w:ascii="Verdana" w:hAnsi="Verdana" w:cs="Times"/>
            <w:sz w:val="20"/>
            <w:szCs w:val="20"/>
          </w:rPr>
          <w:t>http://www.thekitchn.com/the-easiest-way-to-quickly-warm-eggs-113345</w:t>
        </w:r>
      </w:hyperlink>
    </w:p>
    <w:p w14:paraId="6D13E3B0" w14:textId="77777777" w:rsidR="00455C48" w:rsidRPr="00FE3EE9" w:rsidRDefault="00455C48" w:rsidP="00C90F57">
      <w:pPr>
        <w:widowControl w:val="0"/>
        <w:autoSpaceDE w:val="0"/>
        <w:autoSpaceDN w:val="0"/>
        <w:adjustRightInd w:val="0"/>
        <w:rPr>
          <w:rFonts w:ascii="Verdana" w:hAnsi="Verdana" w:cs="Times"/>
          <w:color w:val="343434"/>
          <w:sz w:val="20"/>
          <w:szCs w:val="20"/>
        </w:rPr>
      </w:pPr>
    </w:p>
    <w:p w14:paraId="14C1342F" w14:textId="61C64D7F" w:rsidR="00455C48" w:rsidRPr="00FE3EE9" w:rsidRDefault="00455C48" w:rsidP="00C90F5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Yeast and Baking Lessons</w:t>
      </w:r>
    </w:p>
    <w:p w14:paraId="1D946A7F" w14:textId="2ADD6542" w:rsidR="00455C48" w:rsidRPr="00FE3EE9" w:rsidRDefault="0061773D" w:rsidP="00C90F57">
      <w:pPr>
        <w:widowControl w:val="0"/>
        <w:autoSpaceDE w:val="0"/>
        <w:autoSpaceDN w:val="0"/>
        <w:adjustRightInd w:val="0"/>
        <w:rPr>
          <w:rFonts w:ascii="Verdana" w:hAnsi="Verdana" w:cs="Times"/>
          <w:color w:val="343434"/>
          <w:sz w:val="20"/>
          <w:szCs w:val="20"/>
        </w:rPr>
      </w:pPr>
      <w:hyperlink r:id="rId14" w:history="1">
        <w:r w:rsidR="00455C48" w:rsidRPr="00FE3EE9">
          <w:rPr>
            <w:rStyle w:val="Hyperlink"/>
            <w:rFonts w:ascii="Verdana" w:hAnsi="Verdana" w:cs="Times"/>
            <w:sz w:val="20"/>
            <w:szCs w:val="20"/>
          </w:rPr>
          <w:t>http://redstaryeast.com/yeast-baking-lessons/common-baking-ingredients/liquids/</w:t>
        </w:r>
      </w:hyperlink>
    </w:p>
    <w:p w14:paraId="7EC882A6" w14:textId="77777777" w:rsidR="00455C48" w:rsidRPr="00FE3EE9" w:rsidRDefault="00455C48" w:rsidP="00C90F57">
      <w:pPr>
        <w:widowControl w:val="0"/>
        <w:autoSpaceDE w:val="0"/>
        <w:autoSpaceDN w:val="0"/>
        <w:adjustRightInd w:val="0"/>
        <w:rPr>
          <w:rFonts w:ascii="Verdana" w:hAnsi="Verdana" w:cs="Times"/>
          <w:color w:val="343434"/>
          <w:sz w:val="20"/>
          <w:szCs w:val="20"/>
        </w:rPr>
      </w:pPr>
    </w:p>
    <w:p w14:paraId="0A824C94" w14:textId="109B73E8" w:rsidR="00455C48" w:rsidRPr="00FE3EE9" w:rsidRDefault="00820DD9" w:rsidP="00C90F5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Common Ingredient Substitution</w:t>
      </w:r>
    </w:p>
    <w:p w14:paraId="01536447" w14:textId="217F95F0" w:rsidR="00C90F57" w:rsidRPr="00FE3EE9" w:rsidRDefault="0061773D" w:rsidP="00C90F57">
      <w:pPr>
        <w:widowControl w:val="0"/>
        <w:autoSpaceDE w:val="0"/>
        <w:autoSpaceDN w:val="0"/>
        <w:adjustRightInd w:val="0"/>
        <w:rPr>
          <w:rFonts w:ascii="Verdana" w:hAnsi="Verdana" w:cs="Times"/>
          <w:color w:val="343434"/>
          <w:sz w:val="20"/>
          <w:szCs w:val="20"/>
        </w:rPr>
      </w:pPr>
      <w:hyperlink r:id="rId15" w:history="1">
        <w:r w:rsidR="00820DD9" w:rsidRPr="00FE3EE9">
          <w:rPr>
            <w:rStyle w:val="Hyperlink"/>
            <w:rFonts w:ascii="Verdana" w:hAnsi="Verdana" w:cs="Times"/>
            <w:sz w:val="20"/>
            <w:szCs w:val="20"/>
          </w:rPr>
          <w:t>http://dish.allrecipes.com/common-ingredient-substitutions/</w:t>
        </w:r>
      </w:hyperlink>
    </w:p>
    <w:p w14:paraId="36BA44FA" w14:textId="77777777" w:rsidR="00820DD9" w:rsidRPr="00FE3EE9" w:rsidRDefault="00820DD9" w:rsidP="00C90F57">
      <w:pPr>
        <w:widowControl w:val="0"/>
        <w:autoSpaceDE w:val="0"/>
        <w:autoSpaceDN w:val="0"/>
        <w:adjustRightInd w:val="0"/>
        <w:rPr>
          <w:rFonts w:ascii="Verdana" w:hAnsi="Verdana" w:cs="Times"/>
          <w:color w:val="343434"/>
          <w:sz w:val="20"/>
          <w:szCs w:val="20"/>
        </w:rPr>
      </w:pPr>
    </w:p>
    <w:p w14:paraId="4521C1EB" w14:textId="77777777" w:rsidR="00043531" w:rsidRPr="00FE3EE9" w:rsidRDefault="00043531" w:rsidP="00043531">
      <w:pPr>
        <w:pStyle w:val="ListParagraph"/>
        <w:widowControl w:val="0"/>
        <w:autoSpaceDE w:val="0"/>
        <w:autoSpaceDN w:val="0"/>
        <w:adjustRightInd w:val="0"/>
        <w:rPr>
          <w:rFonts w:ascii="Verdana" w:hAnsi="Verdana" w:cs="Times"/>
          <w:color w:val="343434"/>
          <w:sz w:val="20"/>
          <w:szCs w:val="20"/>
        </w:rPr>
      </w:pPr>
    </w:p>
    <w:p w14:paraId="487E6B82" w14:textId="72639BE7" w:rsidR="0041412E" w:rsidRDefault="002F762F" w:rsidP="002F762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INSPIRATION</w:t>
      </w:r>
      <w:r w:rsidR="00D16BB5" w:rsidRPr="00FE3EE9">
        <w:rPr>
          <w:rFonts w:ascii="Verdana" w:hAnsi="Verdana" w:cs="Times"/>
          <w:color w:val="343434"/>
          <w:sz w:val="20"/>
          <w:szCs w:val="20"/>
        </w:rPr>
        <w:t xml:space="preserve"> + OTHER COOKING</w:t>
      </w:r>
      <w:r w:rsidR="006B28D5" w:rsidRPr="00FE3EE9">
        <w:rPr>
          <w:rFonts w:ascii="Verdana" w:hAnsi="Verdana" w:cs="Times"/>
          <w:color w:val="343434"/>
          <w:sz w:val="20"/>
          <w:szCs w:val="20"/>
        </w:rPr>
        <w:t xml:space="preserve"> SITES</w:t>
      </w:r>
      <w:bookmarkStart w:id="0" w:name="_GoBack"/>
      <w:bookmarkEnd w:id="0"/>
    </w:p>
    <w:p w14:paraId="09A12F91" w14:textId="77777777" w:rsidR="0061773D" w:rsidRDefault="0061773D" w:rsidP="002F762F">
      <w:pPr>
        <w:widowControl w:val="0"/>
        <w:autoSpaceDE w:val="0"/>
        <w:autoSpaceDN w:val="0"/>
        <w:adjustRightInd w:val="0"/>
        <w:rPr>
          <w:rFonts w:ascii="Verdana" w:hAnsi="Verdana" w:cs="Times"/>
          <w:color w:val="343434"/>
          <w:sz w:val="20"/>
          <w:szCs w:val="20"/>
        </w:rPr>
      </w:pPr>
    </w:p>
    <w:p w14:paraId="07AA7F48" w14:textId="2619644B" w:rsidR="0061773D" w:rsidRPr="00FE3EE9" w:rsidRDefault="0061773D" w:rsidP="002F762F">
      <w:pPr>
        <w:widowControl w:val="0"/>
        <w:autoSpaceDE w:val="0"/>
        <w:autoSpaceDN w:val="0"/>
        <w:adjustRightInd w:val="0"/>
        <w:rPr>
          <w:rFonts w:ascii="Verdana" w:hAnsi="Verdana" w:cs="Times"/>
          <w:color w:val="343434"/>
          <w:sz w:val="20"/>
          <w:szCs w:val="20"/>
        </w:rPr>
      </w:pPr>
      <w:r>
        <w:rPr>
          <w:rFonts w:ascii="Verdana" w:hAnsi="Verdana" w:cs="Times"/>
          <w:color w:val="343434"/>
          <w:sz w:val="20"/>
          <w:szCs w:val="20"/>
        </w:rPr>
        <w:t xml:space="preserve">These are some of my favorite </w:t>
      </w:r>
      <w:r>
        <w:rPr>
          <w:rFonts w:ascii="Verdana" w:hAnsi="Verdana" w:cs="Times"/>
          <w:color w:val="343434"/>
          <w:sz w:val="20"/>
          <w:szCs w:val="20"/>
        </w:rPr>
        <w:t>baking/cooking blogs.</w:t>
      </w:r>
    </w:p>
    <w:p w14:paraId="34EE35AB" w14:textId="77777777" w:rsidR="00F3469C" w:rsidRPr="00FE3EE9" w:rsidRDefault="00F3469C" w:rsidP="002F762F">
      <w:pPr>
        <w:widowControl w:val="0"/>
        <w:autoSpaceDE w:val="0"/>
        <w:autoSpaceDN w:val="0"/>
        <w:adjustRightInd w:val="0"/>
        <w:rPr>
          <w:rFonts w:ascii="Verdana" w:hAnsi="Verdana" w:cs="Times"/>
          <w:color w:val="343434"/>
          <w:sz w:val="20"/>
          <w:szCs w:val="20"/>
        </w:rPr>
      </w:pPr>
    </w:p>
    <w:p w14:paraId="1A05FC7D" w14:textId="318DA54F" w:rsidR="002F762F" w:rsidRPr="00FE3EE9" w:rsidRDefault="00F3469C" w:rsidP="002F762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 Clean Bake</w:t>
      </w:r>
    </w:p>
    <w:p w14:paraId="5076A521" w14:textId="1F987B68" w:rsidR="0041412E" w:rsidRPr="00FE3EE9" w:rsidRDefault="0061773D" w:rsidP="002F762F">
      <w:pPr>
        <w:widowControl w:val="0"/>
        <w:autoSpaceDE w:val="0"/>
        <w:autoSpaceDN w:val="0"/>
        <w:adjustRightInd w:val="0"/>
        <w:rPr>
          <w:rFonts w:ascii="Verdana" w:hAnsi="Verdana" w:cs="Times"/>
          <w:color w:val="343434"/>
          <w:sz w:val="20"/>
          <w:szCs w:val="20"/>
        </w:rPr>
      </w:pPr>
      <w:hyperlink r:id="rId16" w:history="1">
        <w:r w:rsidR="0041412E" w:rsidRPr="00FE3EE9">
          <w:rPr>
            <w:rStyle w:val="Hyperlink"/>
            <w:rFonts w:ascii="Verdana" w:hAnsi="Verdana" w:cs="Times"/>
            <w:sz w:val="20"/>
            <w:szCs w:val="20"/>
          </w:rPr>
          <w:t>http://acleanbake.com</w:t>
        </w:r>
      </w:hyperlink>
    </w:p>
    <w:p w14:paraId="220B866B" w14:textId="77777777" w:rsidR="00F3469C" w:rsidRPr="00FE3EE9" w:rsidRDefault="00F3469C" w:rsidP="002F762F">
      <w:pPr>
        <w:widowControl w:val="0"/>
        <w:autoSpaceDE w:val="0"/>
        <w:autoSpaceDN w:val="0"/>
        <w:adjustRightInd w:val="0"/>
        <w:rPr>
          <w:rFonts w:ascii="Verdana" w:hAnsi="Verdana" w:cs="Times"/>
          <w:color w:val="343434"/>
          <w:sz w:val="20"/>
          <w:szCs w:val="20"/>
        </w:rPr>
      </w:pPr>
    </w:p>
    <w:p w14:paraId="096FC9E6" w14:textId="20A12AF0" w:rsidR="00F3469C" w:rsidRPr="00FE3EE9" w:rsidRDefault="00F3469C" w:rsidP="002F762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Oh She Glows</w:t>
      </w:r>
    </w:p>
    <w:p w14:paraId="5C3C6C89" w14:textId="2895BC2C" w:rsidR="00043531" w:rsidRPr="00FE3EE9" w:rsidRDefault="0061773D" w:rsidP="002F762F">
      <w:pPr>
        <w:widowControl w:val="0"/>
        <w:autoSpaceDE w:val="0"/>
        <w:autoSpaceDN w:val="0"/>
        <w:adjustRightInd w:val="0"/>
        <w:rPr>
          <w:rFonts w:ascii="Verdana" w:hAnsi="Verdana" w:cs="Times"/>
          <w:color w:val="343434"/>
          <w:sz w:val="20"/>
          <w:szCs w:val="20"/>
        </w:rPr>
      </w:pPr>
      <w:hyperlink r:id="rId17" w:history="1">
        <w:r w:rsidR="00C52282" w:rsidRPr="00FE3EE9">
          <w:rPr>
            <w:rStyle w:val="Hyperlink"/>
            <w:rFonts w:ascii="Verdana" w:hAnsi="Verdana" w:cs="Times"/>
            <w:sz w:val="20"/>
            <w:szCs w:val="20"/>
          </w:rPr>
          <w:t>http://ohsheglows.com</w:t>
        </w:r>
      </w:hyperlink>
    </w:p>
    <w:p w14:paraId="7208EA3A" w14:textId="77777777" w:rsidR="00C52282" w:rsidRPr="00FE3EE9" w:rsidRDefault="00C52282" w:rsidP="00043531">
      <w:pPr>
        <w:pStyle w:val="ListParagraph"/>
        <w:widowControl w:val="0"/>
        <w:autoSpaceDE w:val="0"/>
        <w:autoSpaceDN w:val="0"/>
        <w:adjustRightInd w:val="0"/>
        <w:rPr>
          <w:rFonts w:ascii="Verdana" w:hAnsi="Verdana" w:cs="Times"/>
          <w:color w:val="343434"/>
          <w:sz w:val="20"/>
          <w:szCs w:val="20"/>
        </w:rPr>
      </w:pPr>
    </w:p>
    <w:p w14:paraId="61F8FD5F" w14:textId="2FF0EF7F" w:rsidR="00F3469C" w:rsidRPr="00FE3EE9" w:rsidRDefault="00F3469C" w:rsidP="00F3469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The Sugar Hit</w:t>
      </w:r>
    </w:p>
    <w:p w14:paraId="1360B37D" w14:textId="1850C67F" w:rsidR="00C52282" w:rsidRPr="00FE3EE9" w:rsidRDefault="0061773D" w:rsidP="002F762F">
      <w:pPr>
        <w:widowControl w:val="0"/>
        <w:autoSpaceDE w:val="0"/>
        <w:autoSpaceDN w:val="0"/>
        <w:adjustRightInd w:val="0"/>
        <w:rPr>
          <w:rFonts w:ascii="Verdana" w:hAnsi="Verdana" w:cs="Times"/>
          <w:color w:val="343434"/>
          <w:sz w:val="20"/>
          <w:szCs w:val="20"/>
        </w:rPr>
      </w:pPr>
      <w:hyperlink r:id="rId18" w:history="1">
        <w:r w:rsidR="00C52282" w:rsidRPr="00FE3EE9">
          <w:rPr>
            <w:rStyle w:val="Hyperlink"/>
            <w:rFonts w:ascii="Verdana" w:hAnsi="Verdana" w:cs="Times"/>
            <w:sz w:val="20"/>
            <w:szCs w:val="20"/>
          </w:rPr>
          <w:t>http://www.thesugarhit.com</w:t>
        </w:r>
      </w:hyperlink>
    </w:p>
    <w:p w14:paraId="49209E7F" w14:textId="77777777" w:rsidR="00F3469C" w:rsidRPr="00FE3EE9" w:rsidRDefault="00F3469C" w:rsidP="002F762F">
      <w:pPr>
        <w:widowControl w:val="0"/>
        <w:autoSpaceDE w:val="0"/>
        <w:autoSpaceDN w:val="0"/>
        <w:adjustRightInd w:val="0"/>
        <w:rPr>
          <w:rFonts w:ascii="Verdana" w:hAnsi="Verdana" w:cs="Times"/>
          <w:color w:val="343434"/>
          <w:sz w:val="20"/>
          <w:szCs w:val="20"/>
        </w:rPr>
      </w:pPr>
    </w:p>
    <w:p w14:paraId="37DDF3E9" w14:textId="021986FD" w:rsidR="00C52282" w:rsidRPr="00FE3EE9" w:rsidRDefault="00F3469C" w:rsidP="00F3469C">
      <w:pPr>
        <w:widowControl w:val="0"/>
        <w:autoSpaceDE w:val="0"/>
        <w:autoSpaceDN w:val="0"/>
        <w:adjustRightInd w:val="0"/>
        <w:rPr>
          <w:rFonts w:ascii="Verdana" w:hAnsi="Verdana" w:cs="Times"/>
          <w:color w:val="343434"/>
          <w:sz w:val="20"/>
          <w:szCs w:val="20"/>
        </w:rPr>
      </w:pPr>
      <w:proofErr w:type="spellStart"/>
      <w:r w:rsidRPr="00FE3EE9">
        <w:rPr>
          <w:rFonts w:ascii="Verdana" w:hAnsi="Verdana" w:cs="Times"/>
          <w:color w:val="343434"/>
          <w:sz w:val="20"/>
          <w:szCs w:val="20"/>
        </w:rPr>
        <w:t>Saveur</w:t>
      </w:r>
      <w:proofErr w:type="spellEnd"/>
    </w:p>
    <w:p w14:paraId="6DDBBD9E" w14:textId="18B985E6" w:rsidR="00C52282" w:rsidRPr="00FE3EE9" w:rsidRDefault="0061773D" w:rsidP="002F762F">
      <w:pPr>
        <w:widowControl w:val="0"/>
        <w:autoSpaceDE w:val="0"/>
        <w:autoSpaceDN w:val="0"/>
        <w:adjustRightInd w:val="0"/>
        <w:rPr>
          <w:rFonts w:ascii="Verdana" w:hAnsi="Verdana" w:cs="Times"/>
          <w:color w:val="343434"/>
          <w:sz w:val="20"/>
          <w:szCs w:val="20"/>
        </w:rPr>
      </w:pPr>
      <w:hyperlink r:id="rId19" w:history="1">
        <w:r w:rsidR="008B65F6" w:rsidRPr="00FE3EE9">
          <w:rPr>
            <w:rStyle w:val="Hyperlink"/>
            <w:rFonts w:ascii="Verdana" w:hAnsi="Verdana" w:cs="Times"/>
            <w:sz w:val="20"/>
            <w:szCs w:val="20"/>
          </w:rPr>
          <w:t>http://www.saveur.com</w:t>
        </w:r>
      </w:hyperlink>
    </w:p>
    <w:p w14:paraId="54C2DEC9" w14:textId="77777777" w:rsidR="008B65F6" w:rsidRPr="00FE3EE9" w:rsidRDefault="008B65F6" w:rsidP="00043531">
      <w:pPr>
        <w:pStyle w:val="ListParagraph"/>
        <w:widowControl w:val="0"/>
        <w:autoSpaceDE w:val="0"/>
        <w:autoSpaceDN w:val="0"/>
        <w:adjustRightInd w:val="0"/>
        <w:rPr>
          <w:rFonts w:ascii="Verdana" w:hAnsi="Verdana" w:cs="Times"/>
          <w:color w:val="343434"/>
          <w:sz w:val="20"/>
          <w:szCs w:val="20"/>
        </w:rPr>
      </w:pPr>
    </w:p>
    <w:p w14:paraId="285C3A4E" w14:textId="29F50336" w:rsidR="00F3469C" w:rsidRPr="00FE3EE9" w:rsidRDefault="00F3469C" w:rsidP="00F3469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Food 52</w:t>
      </w:r>
    </w:p>
    <w:p w14:paraId="50782E18" w14:textId="7B53FD96" w:rsidR="008B65F6" w:rsidRPr="00FE3EE9" w:rsidRDefault="0061773D" w:rsidP="002F762F">
      <w:pPr>
        <w:widowControl w:val="0"/>
        <w:autoSpaceDE w:val="0"/>
        <w:autoSpaceDN w:val="0"/>
        <w:adjustRightInd w:val="0"/>
        <w:rPr>
          <w:rFonts w:ascii="Verdana" w:hAnsi="Verdana" w:cs="Times"/>
          <w:color w:val="343434"/>
          <w:sz w:val="20"/>
          <w:szCs w:val="20"/>
        </w:rPr>
      </w:pPr>
      <w:hyperlink r:id="rId20" w:history="1">
        <w:r w:rsidR="008B65F6" w:rsidRPr="00FE3EE9">
          <w:rPr>
            <w:rStyle w:val="Hyperlink"/>
            <w:rFonts w:ascii="Verdana" w:hAnsi="Verdana" w:cs="Times"/>
            <w:sz w:val="20"/>
            <w:szCs w:val="20"/>
          </w:rPr>
          <w:t>http://food52.com</w:t>
        </w:r>
      </w:hyperlink>
    </w:p>
    <w:p w14:paraId="3788E517" w14:textId="77777777" w:rsidR="00F3469C" w:rsidRPr="00FE3EE9" w:rsidRDefault="00F3469C" w:rsidP="00F3469C">
      <w:pPr>
        <w:widowControl w:val="0"/>
        <w:autoSpaceDE w:val="0"/>
        <w:autoSpaceDN w:val="0"/>
        <w:adjustRightInd w:val="0"/>
        <w:rPr>
          <w:rFonts w:ascii="Verdana" w:hAnsi="Verdana" w:cs="Times"/>
          <w:color w:val="343434"/>
          <w:sz w:val="20"/>
          <w:szCs w:val="20"/>
        </w:rPr>
      </w:pPr>
    </w:p>
    <w:p w14:paraId="4463264C" w14:textId="676BA775" w:rsidR="00F3469C" w:rsidRPr="00FE3EE9" w:rsidRDefault="00F3469C" w:rsidP="00F3469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Hungry Ghost Food And Travel</w:t>
      </w:r>
    </w:p>
    <w:p w14:paraId="60345AA0" w14:textId="0334AE67" w:rsidR="008B65F6" w:rsidRPr="00FE3EE9" w:rsidRDefault="0061773D" w:rsidP="002F762F">
      <w:pPr>
        <w:widowControl w:val="0"/>
        <w:autoSpaceDE w:val="0"/>
        <w:autoSpaceDN w:val="0"/>
        <w:adjustRightInd w:val="0"/>
        <w:rPr>
          <w:rFonts w:ascii="Verdana" w:hAnsi="Verdana" w:cs="Times"/>
          <w:color w:val="343434"/>
          <w:sz w:val="20"/>
          <w:szCs w:val="20"/>
        </w:rPr>
      </w:pPr>
      <w:hyperlink r:id="rId21" w:history="1">
        <w:r w:rsidR="000830FA" w:rsidRPr="00FE3EE9">
          <w:rPr>
            <w:rStyle w:val="Hyperlink"/>
            <w:rFonts w:ascii="Verdana" w:hAnsi="Verdana" w:cs="Times"/>
            <w:sz w:val="20"/>
            <w:szCs w:val="20"/>
          </w:rPr>
          <w:t>http://www.hungryghostfoodandtravel.com</w:t>
        </w:r>
      </w:hyperlink>
    </w:p>
    <w:p w14:paraId="18AAB6EE" w14:textId="77777777" w:rsidR="00F3469C" w:rsidRPr="00FE3EE9" w:rsidRDefault="00F3469C" w:rsidP="00F3469C">
      <w:pPr>
        <w:widowControl w:val="0"/>
        <w:autoSpaceDE w:val="0"/>
        <w:autoSpaceDN w:val="0"/>
        <w:adjustRightInd w:val="0"/>
        <w:rPr>
          <w:rFonts w:ascii="Verdana" w:hAnsi="Verdana" w:cs="Times"/>
          <w:color w:val="343434"/>
          <w:sz w:val="20"/>
          <w:szCs w:val="20"/>
        </w:rPr>
      </w:pPr>
    </w:p>
    <w:p w14:paraId="7A6DE600" w14:textId="1566F4B5" w:rsidR="00F3469C" w:rsidRPr="00FE3EE9" w:rsidRDefault="00F3469C" w:rsidP="00F3469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Top With Cinnamon</w:t>
      </w:r>
    </w:p>
    <w:p w14:paraId="2D182D4A" w14:textId="17007C0D" w:rsidR="000830FA" w:rsidRPr="00FE3EE9" w:rsidRDefault="0061773D" w:rsidP="002F762F">
      <w:pPr>
        <w:widowControl w:val="0"/>
        <w:autoSpaceDE w:val="0"/>
        <w:autoSpaceDN w:val="0"/>
        <w:adjustRightInd w:val="0"/>
        <w:rPr>
          <w:rFonts w:ascii="Verdana" w:hAnsi="Verdana" w:cs="Times"/>
          <w:color w:val="343434"/>
          <w:sz w:val="20"/>
          <w:szCs w:val="20"/>
        </w:rPr>
      </w:pPr>
      <w:hyperlink r:id="rId22" w:history="1">
        <w:r w:rsidR="000830FA" w:rsidRPr="00FE3EE9">
          <w:rPr>
            <w:rStyle w:val="Hyperlink"/>
            <w:rFonts w:ascii="Verdana" w:hAnsi="Verdana" w:cs="Times"/>
            <w:sz w:val="20"/>
            <w:szCs w:val="20"/>
          </w:rPr>
          <w:t>http://www.topwithcinnamon.com</w:t>
        </w:r>
      </w:hyperlink>
    </w:p>
    <w:p w14:paraId="367B59F4" w14:textId="77777777" w:rsidR="00F3469C" w:rsidRPr="00FE3EE9" w:rsidRDefault="00F3469C" w:rsidP="00F3469C">
      <w:pPr>
        <w:widowControl w:val="0"/>
        <w:autoSpaceDE w:val="0"/>
        <w:autoSpaceDN w:val="0"/>
        <w:adjustRightInd w:val="0"/>
        <w:rPr>
          <w:rFonts w:ascii="Verdana" w:hAnsi="Verdana" w:cs="Times"/>
          <w:color w:val="343434"/>
          <w:sz w:val="20"/>
          <w:szCs w:val="20"/>
        </w:rPr>
      </w:pPr>
    </w:p>
    <w:p w14:paraId="7CB64766" w14:textId="77DE1732" w:rsidR="00F3469C" w:rsidRPr="00FE3EE9" w:rsidRDefault="00F3469C" w:rsidP="00F3469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The First Mess</w:t>
      </w:r>
    </w:p>
    <w:p w14:paraId="08A3C130" w14:textId="096F2C5C" w:rsidR="000830FA" w:rsidRPr="00FE3EE9" w:rsidRDefault="0061773D" w:rsidP="002F762F">
      <w:pPr>
        <w:widowControl w:val="0"/>
        <w:autoSpaceDE w:val="0"/>
        <w:autoSpaceDN w:val="0"/>
        <w:adjustRightInd w:val="0"/>
        <w:rPr>
          <w:rFonts w:ascii="Verdana" w:hAnsi="Verdana" w:cs="Times"/>
          <w:color w:val="343434"/>
          <w:sz w:val="20"/>
          <w:szCs w:val="20"/>
        </w:rPr>
      </w:pPr>
      <w:hyperlink r:id="rId23" w:history="1">
        <w:r w:rsidR="000830FA" w:rsidRPr="00FE3EE9">
          <w:rPr>
            <w:rStyle w:val="Hyperlink"/>
            <w:rFonts w:ascii="Verdana" w:hAnsi="Verdana" w:cs="Times"/>
            <w:sz w:val="20"/>
            <w:szCs w:val="20"/>
          </w:rPr>
          <w:t>http://www.thefirstmess.com</w:t>
        </w:r>
      </w:hyperlink>
    </w:p>
    <w:p w14:paraId="60339122" w14:textId="77777777" w:rsidR="000830FA" w:rsidRPr="00FE3EE9" w:rsidRDefault="000830FA" w:rsidP="00F3469C">
      <w:pPr>
        <w:widowControl w:val="0"/>
        <w:autoSpaceDE w:val="0"/>
        <w:autoSpaceDN w:val="0"/>
        <w:adjustRightInd w:val="0"/>
        <w:rPr>
          <w:rFonts w:ascii="Verdana" w:hAnsi="Verdana" w:cs="Times"/>
          <w:color w:val="343434"/>
          <w:sz w:val="20"/>
          <w:szCs w:val="20"/>
        </w:rPr>
      </w:pPr>
    </w:p>
    <w:p w14:paraId="5F8BB4F7" w14:textId="4463CB55" w:rsidR="00F3469C" w:rsidRPr="00FE3EE9" w:rsidRDefault="00F3469C" w:rsidP="00F3469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Love In The Oven</w:t>
      </w:r>
    </w:p>
    <w:p w14:paraId="090583B1" w14:textId="11E063A4" w:rsidR="000830FA" w:rsidRPr="00FE3EE9" w:rsidRDefault="0061773D" w:rsidP="002F762F">
      <w:pPr>
        <w:widowControl w:val="0"/>
        <w:autoSpaceDE w:val="0"/>
        <w:autoSpaceDN w:val="0"/>
        <w:adjustRightInd w:val="0"/>
        <w:rPr>
          <w:rFonts w:ascii="Verdana" w:hAnsi="Verdana" w:cs="Times"/>
          <w:color w:val="343434"/>
          <w:sz w:val="20"/>
          <w:szCs w:val="20"/>
        </w:rPr>
      </w:pPr>
      <w:hyperlink r:id="rId24" w:history="1">
        <w:r w:rsidR="000830FA" w:rsidRPr="00FE3EE9">
          <w:rPr>
            <w:rStyle w:val="Hyperlink"/>
            <w:rFonts w:ascii="Verdana" w:hAnsi="Verdana" w:cs="Times"/>
            <w:sz w:val="20"/>
            <w:szCs w:val="20"/>
          </w:rPr>
          <w:t>http://lovintheoven.com</w:t>
        </w:r>
      </w:hyperlink>
    </w:p>
    <w:p w14:paraId="4915C1F7" w14:textId="77777777" w:rsidR="007B0AE6" w:rsidRPr="00FE3EE9" w:rsidRDefault="007B0AE6" w:rsidP="002F762F">
      <w:pPr>
        <w:widowControl w:val="0"/>
        <w:autoSpaceDE w:val="0"/>
        <w:autoSpaceDN w:val="0"/>
        <w:adjustRightInd w:val="0"/>
        <w:rPr>
          <w:rFonts w:ascii="Verdana" w:hAnsi="Verdana" w:cs="Times"/>
          <w:color w:val="343434"/>
          <w:sz w:val="20"/>
          <w:szCs w:val="20"/>
        </w:rPr>
      </w:pPr>
    </w:p>
    <w:p w14:paraId="29C67821" w14:textId="3DFB628E" w:rsidR="00F3469C" w:rsidRPr="00FE3EE9" w:rsidRDefault="00F3469C" w:rsidP="002F762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Butter Baking</w:t>
      </w:r>
    </w:p>
    <w:p w14:paraId="549487F9" w14:textId="0B5B4A4B" w:rsidR="007B0AE6" w:rsidRPr="00FE3EE9" w:rsidRDefault="0061773D" w:rsidP="002F762F">
      <w:pPr>
        <w:widowControl w:val="0"/>
        <w:autoSpaceDE w:val="0"/>
        <w:autoSpaceDN w:val="0"/>
        <w:adjustRightInd w:val="0"/>
        <w:rPr>
          <w:rFonts w:ascii="Verdana" w:hAnsi="Verdana" w:cs="Times"/>
          <w:color w:val="343434"/>
          <w:sz w:val="20"/>
          <w:szCs w:val="20"/>
        </w:rPr>
      </w:pPr>
      <w:hyperlink r:id="rId25" w:history="1">
        <w:r w:rsidR="00F3469C" w:rsidRPr="00FE3EE9">
          <w:rPr>
            <w:rStyle w:val="Hyperlink"/>
            <w:rFonts w:ascii="Verdana" w:hAnsi="Verdana" w:cs="Times"/>
            <w:sz w:val="20"/>
            <w:szCs w:val="20"/>
          </w:rPr>
          <w:t>http://www.butterbaking.com</w:t>
        </w:r>
      </w:hyperlink>
    </w:p>
    <w:p w14:paraId="257473FB" w14:textId="77777777" w:rsidR="00F3469C" w:rsidRPr="00FE3EE9" w:rsidRDefault="00F3469C" w:rsidP="002F762F">
      <w:pPr>
        <w:widowControl w:val="0"/>
        <w:autoSpaceDE w:val="0"/>
        <w:autoSpaceDN w:val="0"/>
        <w:adjustRightInd w:val="0"/>
        <w:rPr>
          <w:rFonts w:ascii="Verdana" w:hAnsi="Verdana" w:cs="Times"/>
          <w:color w:val="343434"/>
          <w:sz w:val="20"/>
          <w:szCs w:val="20"/>
        </w:rPr>
      </w:pPr>
    </w:p>
    <w:p w14:paraId="52C0CCF3" w14:textId="77777777" w:rsidR="000830FA" w:rsidRPr="00FE3EE9" w:rsidRDefault="000830FA" w:rsidP="00043531">
      <w:pPr>
        <w:pStyle w:val="ListParagraph"/>
        <w:widowControl w:val="0"/>
        <w:autoSpaceDE w:val="0"/>
        <w:autoSpaceDN w:val="0"/>
        <w:adjustRightInd w:val="0"/>
        <w:rPr>
          <w:rFonts w:ascii="Verdana" w:hAnsi="Verdana" w:cs="Times"/>
          <w:color w:val="343434"/>
          <w:sz w:val="20"/>
          <w:szCs w:val="20"/>
        </w:rPr>
      </w:pPr>
    </w:p>
    <w:p w14:paraId="359F5477" w14:textId="1149B1D4" w:rsidR="00BB6EEF" w:rsidRPr="00FE3EE9" w:rsidRDefault="002F762F" w:rsidP="002F762F">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CONTACT CONTENT</w:t>
      </w:r>
    </w:p>
    <w:p w14:paraId="324F1CCC" w14:textId="77777777" w:rsidR="00215669" w:rsidRPr="00FE3EE9" w:rsidRDefault="00215669" w:rsidP="00215669">
      <w:pPr>
        <w:pStyle w:val="ListParagraph"/>
        <w:widowControl w:val="0"/>
        <w:autoSpaceDE w:val="0"/>
        <w:autoSpaceDN w:val="0"/>
        <w:adjustRightInd w:val="0"/>
        <w:rPr>
          <w:rFonts w:ascii="Verdana" w:hAnsi="Verdana" w:cs="Times"/>
          <w:color w:val="343434"/>
          <w:sz w:val="20"/>
          <w:szCs w:val="20"/>
        </w:rPr>
      </w:pPr>
    </w:p>
    <w:p w14:paraId="20109361" w14:textId="25B89A8C" w:rsidR="00215669" w:rsidRPr="00FE3EE9" w:rsidRDefault="00215669" w:rsidP="002F762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Questions, comments, </w:t>
      </w:r>
      <w:r w:rsidR="00F17FEB" w:rsidRPr="00FE3EE9">
        <w:rPr>
          <w:rFonts w:ascii="Verdana" w:hAnsi="Verdana" w:cs="Times"/>
          <w:color w:val="343434"/>
          <w:sz w:val="20"/>
          <w:szCs w:val="20"/>
        </w:rPr>
        <w:t xml:space="preserve">got a recipe idea? Want to say “Hi”? </w:t>
      </w:r>
      <w:r w:rsidRPr="00FE3EE9">
        <w:rPr>
          <w:rFonts w:ascii="Verdana" w:hAnsi="Verdana" w:cs="Times"/>
          <w:color w:val="343434"/>
          <w:sz w:val="20"/>
          <w:szCs w:val="20"/>
        </w:rPr>
        <w:t>Please feel free to get in touch and I'll do my best to get back to you speedily. Thanks!</w:t>
      </w:r>
    </w:p>
    <w:p w14:paraId="00359ABC" w14:textId="77777777" w:rsidR="00B4490E" w:rsidRPr="00FE3EE9" w:rsidRDefault="00B4490E" w:rsidP="004E241A">
      <w:pPr>
        <w:widowControl w:val="0"/>
        <w:autoSpaceDE w:val="0"/>
        <w:autoSpaceDN w:val="0"/>
        <w:adjustRightInd w:val="0"/>
        <w:rPr>
          <w:rFonts w:ascii="Verdana" w:hAnsi="Verdana" w:cs="Times"/>
          <w:color w:val="343434"/>
          <w:sz w:val="20"/>
          <w:szCs w:val="20"/>
        </w:rPr>
      </w:pPr>
    </w:p>
    <w:p w14:paraId="0C1688C5" w14:textId="00FF34C5" w:rsidR="006B28D5" w:rsidRPr="00FE3EE9" w:rsidRDefault="006B28D5" w:rsidP="006B28D5">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COPYRIGHT CONTENT</w:t>
      </w:r>
    </w:p>
    <w:p w14:paraId="59980909" w14:textId="77777777" w:rsidR="006B28D5" w:rsidRPr="00FE3EE9" w:rsidRDefault="006B28D5" w:rsidP="006B28D5">
      <w:pPr>
        <w:widowControl w:val="0"/>
        <w:autoSpaceDE w:val="0"/>
        <w:autoSpaceDN w:val="0"/>
        <w:adjustRightInd w:val="0"/>
        <w:rPr>
          <w:rFonts w:ascii="Verdana" w:hAnsi="Verdana" w:cs="Times"/>
          <w:color w:val="343434"/>
          <w:sz w:val="20"/>
          <w:szCs w:val="20"/>
          <w:u w:val="single"/>
        </w:rPr>
      </w:pPr>
    </w:p>
    <w:p w14:paraId="656B4867" w14:textId="3F31446D" w:rsidR="001138EF" w:rsidRPr="00FE3EE9" w:rsidRDefault="00525CE4" w:rsidP="001138E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Copyright </w:t>
      </w:r>
      <w:r w:rsidR="006B28D5" w:rsidRPr="00FE3EE9">
        <w:rPr>
          <w:rFonts w:ascii="Verdana" w:hAnsi="Verdana" w:cs="Times"/>
          <w:color w:val="343434"/>
          <w:sz w:val="20"/>
          <w:szCs w:val="20"/>
        </w:rPr>
        <w:t xml:space="preserve">© 2015 </w:t>
      </w:r>
      <w:r w:rsidRPr="00FE3EE9">
        <w:rPr>
          <w:rFonts w:ascii="Verdana" w:hAnsi="Verdana" w:cs="Times"/>
          <w:color w:val="343434"/>
          <w:sz w:val="20"/>
          <w:szCs w:val="20"/>
        </w:rPr>
        <w:t xml:space="preserve">· Girl gone baking · </w:t>
      </w:r>
      <w:r w:rsidR="006B28D5" w:rsidRPr="00FE3EE9">
        <w:rPr>
          <w:rFonts w:ascii="Verdana" w:hAnsi="Verdana" w:cs="Times"/>
          <w:color w:val="343434"/>
          <w:sz w:val="20"/>
          <w:szCs w:val="20"/>
        </w:rPr>
        <w:t>Design by Marie Tremblay</w:t>
      </w:r>
      <w:r w:rsidRPr="00FE3EE9">
        <w:rPr>
          <w:rFonts w:ascii="Verdana" w:hAnsi="Verdana" w:cs="Times"/>
          <w:color w:val="343434"/>
          <w:sz w:val="20"/>
          <w:szCs w:val="20"/>
        </w:rPr>
        <w:t xml:space="preserve"> · </w:t>
      </w:r>
      <w:r w:rsidR="006B28D5" w:rsidRPr="00FE3EE9">
        <w:rPr>
          <w:rFonts w:ascii="Verdana" w:hAnsi="Verdana" w:cs="Times"/>
          <w:color w:val="343434"/>
          <w:sz w:val="20"/>
          <w:szCs w:val="20"/>
        </w:rPr>
        <w:t>All rights reserved</w:t>
      </w:r>
    </w:p>
    <w:p w14:paraId="16FA5C03" w14:textId="77777777" w:rsidR="001138EF" w:rsidRPr="00FE3EE9" w:rsidRDefault="001138EF" w:rsidP="001138EF">
      <w:pPr>
        <w:widowControl w:val="0"/>
        <w:autoSpaceDE w:val="0"/>
        <w:autoSpaceDN w:val="0"/>
        <w:adjustRightInd w:val="0"/>
        <w:rPr>
          <w:rFonts w:ascii="Verdana" w:hAnsi="Verdana" w:cs="Times"/>
          <w:color w:val="343434"/>
          <w:sz w:val="20"/>
          <w:szCs w:val="20"/>
        </w:rPr>
      </w:pPr>
    </w:p>
    <w:p w14:paraId="4D1AD84B"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19E8A112"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0C77F1A1"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707D68E7"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162E67B2"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0D4CE239"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598F4DEB"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69AD0676"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2DDDD1C2"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31C4C0BE"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6422F484"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2C0B4E56"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62055FCB"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0338E7AF"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23907147" w14:textId="77777777" w:rsidR="00916432" w:rsidRPr="00FE3EE9" w:rsidRDefault="00916432" w:rsidP="00916432">
      <w:pPr>
        <w:widowControl w:val="0"/>
        <w:autoSpaceDE w:val="0"/>
        <w:autoSpaceDN w:val="0"/>
        <w:adjustRightInd w:val="0"/>
        <w:rPr>
          <w:rFonts w:ascii="Verdana" w:hAnsi="Verdana" w:cs="Times"/>
          <w:color w:val="343434"/>
          <w:sz w:val="20"/>
          <w:szCs w:val="20"/>
        </w:rPr>
      </w:pPr>
    </w:p>
    <w:p w14:paraId="41C03D36" w14:textId="77777777" w:rsidR="007B0AE6" w:rsidRPr="00FE3EE9" w:rsidRDefault="007B0AE6" w:rsidP="00916432">
      <w:pPr>
        <w:widowControl w:val="0"/>
        <w:autoSpaceDE w:val="0"/>
        <w:autoSpaceDN w:val="0"/>
        <w:adjustRightInd w:val="0"/>
        <w:rPr>
          <w:rFonts w:ascii="Verdana" w:hAnsi="Verdana" w:cs="Times"/>
          <w:color w:val="343434"/>
          <w:sz w:val="20"/>
          <w:szCs w:val="20"/>
        </w:rPr>
      </w:pPr>
    </w:p>
    <w:p w14:paraId="06F9197C" w14:textId="77777777" w:rsidR="007B0AE6" w:rsidRPr="00FE3EE9" w:rsidRDefault="007B0AE6" w:rsidP="00916432">
      <w:pPr>
        <w:widowControl w:val="0"/>
        <w:autoSpaceDE w:val="0"/>
        <w:autoSpaceDN w:val="0"/>
        <w:adjustRightInd w:val="0"/>
        <w:rPr>
          <w:rFonts w:ascii="Verdana" w:hAnsi="Verdana" w:cs="Times"/>
          <w:color w:val="343434"/>
          <w:sz w:val="20"/>
          <w:szCs w:val="20"/>
        </w:rPr>
      </w:pPr>
    </w:p>
    <w:p w14:paraId="1D536DDC" w14:textId="77777777" w:rsidR="007B0AE6" w:rsidRPr="00FE3EE9" w:rsidRDefault="007B0AE6" w:rsidP="00916432">
      <w:pPr>
        <w:widowControl w:val="0"/>
        <w:autoSpaceDE w:val="0"/>
        <w:autoSpaceDN w:val="0"/>
        <w:adjustRightInd w:val="0"/>
        <w:rPr>
          <w:rFonts w:ascii="Verdana" w:hAnsi="Verdana" w:cs="Times"/>
          <w:color w:val="343434"/>
          <w:sz w:val="20"/>
          <w:szCs w:val="20"/>
        </w:rPr>
      </w:pPr>
    </w:p>
    <w:p w14:paraId="24AA5329" w14:textId="77777777" w:rsidR="007B0AE6" w:rsidRPr="00FE3EE9" w:rsidRDefault="007B0AE6" w:rsidP="00916432">
      <w:pPr>
        <w:widowControl w:val="0"/>
        <w:autoSpaceDE w:val="0"/>
        <w:autoSpaceDN w:val="0"/>
        <w:adjustRightInd w:val="0"/>
        <w:rPr>
          <w:rFonts w:ascii="Verdana" w:hAnsi="Verdana" w:cs="Times"/>
          <w:color w:val="343434"/>
          <w:sz w:val="20"/>
          <w:szCs w:val="20"/>
        </w:rPr>
      </w:pPr>
    </w:p>
    <w:p w14:paraId="35451540" w14:textId="77777777" w:rsidR="007B0AE6" w:rsidRPr="00FE3EE9" w:rsidRDefault="007B0AE6" w:rsidP="00916432">
      <w:pPr>
        <w:widowControl w:val="0"/>
        <w:autoSpaceDE w:val="0"/>
        <w:autoSpaceDN w:val="0"/>
        <w:adjustRightInd w:val="0"/>
        <w:rPr>
          <w:rFonts w:ascii="Verdana" w:hAnsi="Verdana" w:cs="Times"/>
          <w:color w:val="343434"/>
          <w:sz w:val="20"/>
          <w:szCs w:val="20"/>
        </w:rPr>
      </w:pPr>
    </w:p>
    <w:p w14:paraId="7A60EBA9" w14:textId="77777777" w:rsidR="007B0AE6" w:rsidRPr="00FE3EE9" w:rsidRDefault="007B0AE6" w:rsidP="00916432">
      <w:pPr>
        <w:widowControl w:val="0"/>
        <w:autoSpaceDE w:val="0"/>
        <w:autoSpaceDN w:val="0"/>
        <w:adjustRightInd w:val="0"/>
        <w:rPr>
          <w:rFonts w:ascii="Verdana" w:hAnsi="Verdana" w:cs="Times"/>
          <w:color w:val="343434"/>
          <w:sz w:val="20"/>
          <w:szCs w:val="20"/>
        </w:rPr>
      </w:pPr>
    </w:p>
    <w:p w14:paraId="70A7783A"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63BC3EEE"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47C72606"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3E0A8DCB"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35EE87E1"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1ADF8221"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0B8FF918"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2D53BDAD"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00A052EB"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2199B646"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20F2580D"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0C28A7AE"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0EB57BD8"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635CBD15"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71464BE3"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Pumpkin Oat Bran Muffins</w:t>
      </w:r>
    </w:p>
    <w:p w14:paraId="773D1968" w14:textId="77777777" w:rsidR="008F685E" w:rsidRPr="00FE3EE9" w:rsidRDefault="008F685E" w:rsidP="00916432">
      <w:pPr>
        <w:widowControl w:val="0"/>
        <w:autoSpaceDE w:val="0"/>
        <w:autoSpaceDN w:val="0"/>
        <w:adjustRightInd w:val="0"/>
        <w:rPr>
          <w:rFonts w:ascii="Verdana" w:hAnsi="Verdana" w:cs="Times"/>
          <w:color w:val="343434"/>
          <w:sz w:val="20"/>
          <w:szCs w:val="20"/>
          <w:u w:val="single"/>
        </w:rPr>
      </w:pPr>
    </w:p>
    <w:p w14:paraId="7E049301" w14:textId="790895DB" w:rsidR="008F685E" w:rsidRPr="00FE3EE9" w:rsidRDefault="008F685E" w:rsidP="0091643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Prep:</w:t>
      </w:r>
      <w:r w:rsidR="006F58A1" w:rsidRPr="00FE3EE9">
        <w:rPr>
          <w:rFonts w:ascii="Verdana" w:hAnsi="Verdana" w:cs="Times"/>
          <w:color w:val="343434"/>
          <w:sz w:val="20"/>
          <w:szCs w:val="20"/>
        </w:rPr>
        <w:t xml:space="preserve"> 15</w:t>
      </w:r>
      <w:r w:rsidRPr="00FE3EE9">
        <w:rPr>
          <w:rFonts w:ascii="Verdana" w:hAnsi="Verdana" w:cs="Times"/>
          <w:color w:val="343434"/>
          <w:sz w:val="20"/>
          <w:szCs w:val="20"/>
        </w:rPr>
        <w:t xml:space="preserve"> minutes</w:t>
      </w:r>
    </w:p>
    <w:p w14:paraId="5F3A4393" w14:textId="6D14043C" w:rsidR="008F685E" w:rsidRPr="00FE3EE9" w:rsidRDefault="008F685E" w:rsidP="0091643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30 minutes</w:t>
      </w:r>
    </w:p>
    <w:p w14:paraId="108880AE" w14:textId="446F5C9A" w:rsidR="008F685E" w:rsidRPr="00FE3EE9" w:rsidRDefault="008F685E" w:rsidP="0091643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w:t>
      </w:r>
      <w:r w:rsidR="007A7555" w:rsidRPr="00FE3EE9">
        <w:rPr>
          <w:rFonts w:ascii="Verdana" w:hAnsi="Verdana" w:cs="Times"/>
          <w:color w:val="343434"/>
          <w:sz w:val="20"/>
          <w:szCs w:val="20"/>
        </w:rPr>
        <w:t>s: 12</w:t>
      </w:r>
      <w:r w:rsidR="002C51E1" w:rsidRPr="00FE3EE9">
        <w:rPr>
          <w:rFonts w:ascii="Verdana" w:hAnsi="Verdana" w:cs="Times"/>
          <w:color w:val="343434"/>
          <w:sz w:val="20"/>
          <w:szCs w:val="20"/>
        </w:rPr>
        <w:t xml:space="preserve"> muffins</w:t>
      </w:r>
    </w:p>
    <w:p w14:paraId="55E3121B" w14:textId="77777777" w:rsidR="002764D5" w:rsidRPr="00FE3EE9" w:rsidRDefault="002764D5" w:rsidP="00916432">
      <w:pPr>
        <w:widowControl w:val="0"/>
        <w:autoSpaceDE w:val="0"/>
        <w:autoSpaceDN w:val="0"/>
        <w:adjustRightInd w:val="0"/>
        <w:rPr>
          <w:rFonts w:ascii="Verdana" w:hAnsi="Verdana" w:cs="Times"/>
          <w:color w:val="343434"/>
          <w:sz w:val="20"/>
          <w:szCs w:val="20"/>
        </w:rPr>
      </w:pPr>
    </w:p>
    <w:p w14:paraId="033A88AD" w14:textId="1C61443E" w:rsidR="002764D5" w:rsidRPr="00FE3EE9" w:rsidRDefault="002764D5" w:rsidP="0091643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If you enjoy pumpkin pie flavors, this muffin recipe is for you. It isn't considered Thanksgiving or Christmas in my house until these are on the table.</w:t>
      </w:r>
    </w:p>
    <w:p w14:paraId="30835C5E" w14:textId="77777777" w:rsidR="00B01B60" w:rsidRPr="00FE3EE9" w:rsidRDefault="00B01B60" w:rsidP="00916432">
      <w:pPr>
        <w:widowControl w:val="0"/>
        <w:autoSpaceDE w:val="0"/>
        <w:autoSpaceDN w:val="0"/>
        <w:adjustRightInd w:val="0"/>
        <w:rPr>
          <w:rFonts w:ascii="Verdana" w:hAnsi="Verdana" w:cs="Times"/>
          <w:color w:val="343434"/>
          <w:sz w:val="20"/>
          <w:szCs w:val="20"/>
        </w:rPr>
      </w:pPr>
    </w:p>
    <w:p w14:paraId="3A7B4C67" w14:textId="59F9855D" w:rsidR="00B01B60" w:rsidRPr="00FE3EE9" w:rsidRDefault="00B01B60" w:rsidP="0091643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w:t>
      </w:r>
    </w:p>
    <w:p w14:paraId="3EE3BDEF" w14:textId="77777777" w:rsidR="00F2598B" w:rsidRPr="00FE3EE9" w:rsidRDefault="00F2598B" w:rsidP="00916432">
      <w:pPr>
        <w:widowControl w:val="0"/>
        <w:autoSpaceDE w:val="0"/>
        <w:autoSpaceDN w:val="0"/>
        <w:adjustRightInd w:val="0"/>
        <w:rPr>
          <w:rFonts w:ascii="Verdana" w:hAnsi="Verdana" w:cs="Times"/>
          <w:color w:val="343434"/>
          <w:sz w:val="20"/>
          <w:szCs w:val="20"/>
        </w:rPr>
      </w:pPr>
    </w:p>
    <w:p w14:paraId="4D5537AC" w14:textId="77777777" w:rsidR="00F2598B" w:rsidRPr="00FE3EE9" w:rsidRDefault="00F2598B"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2 cups </w:t>
      </w:r>
      <w:hyperlink r:id="rId26" w:history="1">
        <w:r w:rsidRPr="00FE3EE9">
          <w:rPr>
            <w:rFonts w:ascii="Verdana" w:hAnsi="Verdana" w:cs="Times"/>
            <w:color w:val="343434"/>
            <w:sz w:val="20"/>
            <w:szCs w:val="20"/>
          </w:rPr>
          <w:t>pumpkin puree</w:t>
        </w:r>
      </w:hyperlink>
    </w:p>
    <w:p w14:paraId="5945A763" w14:textId="28EA5369" w:rsidR="00F2598B" w:rsidRPr="00FE3EE9" w:rsidRDefault="008F685E"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3 t</w:t>
      </w:r>
      <w:r w:rsidR="00F2598B" w:rsidRPr="00FE3EE9">
        <w:rPr>
          <w:rFonts w:ascii="Verdana" w:hAnsi="Verdana" w:cs="Times"/>
          <w:color w:val="343434"/>
          <w:sz w:val="20"/>
          <w:szCs w:val="20"/>
        </w:rPr>
        <w:t>bsp extra virgin olive oil</w:t>
      </w:r>
    </w:p>
    <w:p w14:paraId="2D5D6071" w14:textId="116C58AC" w:rsidR="00F2598B" w:rsidRPr="00FE3EE9" w:rsidRDefault="00C55269"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1/2 </w:t>
      </w:r>
      <w:r w:rsidR="00F2598B" w:rsidRPr="00FE3EE9">
        <w:rPr>
          <w:rFonts w:ascii="Verdana" w:hAnsi="Verdana" w:cs="Times"/>
          <w:color w:val="343434"/>
          <w:sz w:val="20"/>
          <w:szCs w:val="20"/>
        </w:rPr>
        <w:t>c</w:t>
      </w:r>
      <w:r w:rsidR="008F685E" w:rsidRPr="00FE3EE9">
        <w:rPr>
          <w:rFonts w:ascii="Verdana" w:hAnsi="Verdana" w:cs="Times"/>
          <w:color w:val="343434"/>
          <w:sz w:val="20"/>
          <w:szCs w:val="20"/>
        </w:rPr>
        <w:t xml:space="preserve">up packed </w:t>
      </w:r>
      <w:r w:rsidR="00766AA8" w:rsidRPr="00FE3EE9">
        <w:rPr>
          <w:rFonts w:ascii="Verdana" w:hAnsi="Verdana" w:cs="Times"/>
          <w:color w:val="343434"/>
          <w:sz w:val="20"/>
          <w:szCs w:val="20"/>
        </w:rPr>
        <w:t xml:space="preserve">brown </w:t>
      </w:r>
      <w:r w:rsidR="00F2598B" w:rsidRPr="00FE3EE9">
        <w:rPr>
          <w:rFonts w:ascii="Verdana" w:hAnsi="Verdana" w:cs="Times"/>
          <w:color w:val="343434"/>
          <w:sz w:val="20"/>
          <w:szCs w:val="20"/>
        </w:rPr>
        <w:t>sugar</w:t>
      </w:r>
    </w:p>
    <w:p w14:paraId="176955D6" w14:textId="77777777" w:rsidR="006F58A1" w:rsidRPr="00FE3EE9" w:rsidRDefault="006F58A1" w:rsidP="006F58A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eggs</w:t>
      </w:r>
    </w:p>
    <w:p w14:paraId="72498CDD" w14:textId="77777777" w:rsidR="00F2598B" w:rsidRPr="00FE3EE9" w:rsidRDefault="00F2598B" w:rsidP="00F2598B">
      <w:pPr>
        <w:widowControl w:val="0"/>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cup</w:t>
      </w:r>
      <w:proofErr w:type="gramEnd"/>
      <w:r w:rsidRPr="00FE3EE9">
        <w:rPr>
          <w:rFonts w:ascii="Verdana" w:hAnsi="Verdana" w:cs="Times"/>
          <w:color w:val="343434"/>
          <w:sz w:val="20"/>
          <w:szCs w:val="20"/>
        </w:rPr>
        <w:t xml:space="preserve"> buttermilk</w:t>
      </w:r>
    </w:p>
    <w:p w14:paraId="0AADF4DF" w14:textId="4FF014DC" w:rsidR="00F2598B" w:rsidRPr="00FE3EE9" w:rsidRDefault="00F2598B" w:rsidP="00F2598B">
      <w:pPr>
        <w:widowControl w:val="0"/>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cup</w:t>
      </w:r>
      <w:proofErr w:type="gramEnd"/>
      <w:r w:rsidRPr="00FE3EE9">
        <w:rPr>
          <w:rFonts w:ascii="Verdana" w:hAnsi="Verdana" w:cs="Times"/>
          <w:color w:val="343434"/>
          <w:sz w:val="20"/>
          <w:szCs w:val="20"/>
        </w:rPr>
        <w:t xml:space="preserve"> </w:t>
      </w:r>
      <w:r w:rsidR="008F685E" w:rsidRPr="00FE3EE9">
        <w:rPr>
          <w:rFonts w:ascii="Verdana" w:hAnsi="Verdana" w:cs="Times"/>
          <w:color w:val="343434"/>
          <w:sz w:val="20"/>
          <w:szCs w:val="20"/>
        </w:rPr>
        <w:t>oat bran</w:t>
      </w:r>
    </w:p>
    <w:p w14:paraId="4E97C8C8" w14:textId="57B639E5" w:rsidR="00F2598B" w:rsidRPr="00FE3EE9" w:rsidRDefault="007010B6"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 ½ </w:t>
      </w:r>
      <w:r w:rsidR="00F2598B" w:rsidRPr="00FE3EE9">
        <w:rPr>
          <w:rFonts w:ascii="Verdana" w:hAnsi="Verdana" w:cs="Times"/>
          <w:color w:val="343434"/>
          <w:sz w:val="20"/>
          <w:szCs w:val="20"/>
        </w:rPr>
        <w:t xml:space="preserve">cups </w:t>
      </w:r>
      <w:proofErr w:type="gramStart"/>
      <w:r w:rsidR="006F58A1" w:rsidRPr="00FE3EE9">
        <w:rPr>
          <w:rFonts w:ascii="Verdana" w:hAnsi="Verdana" w:cs="Times"/>
          <w:color w:val="343434"/>
          <w:sz w:val="20"/>
          <w:szCs w:val="20"/>
        </w:rPr>
        <w:t xml:space="preserve">whole </w:t>
      </w:r>
      <w:r w:rsidR="008F685E" w:rsidRPr="00FE3EE9">
        <w:rPr>
          <w:rFonts w:ascii="Verdana" w:hAnsi="Verdana" w:cs="Times"/>
          <w:color w:val="343434"/>
          <w:sz w:val="20"/>
          <w:szCs w:val="20"/>
        </w:rPr>
        <w:t>wheat</w:t>
      </w:r>
      <w:proofErr w:type="gramEnd"/>
      <w:r w:rsidR="00F2598B" w:rsidRPr="00FE3EE9">
        <w:rPr>
          <w:rFonts w:ascii="Verdana" w:hAnsi="Verdana" w:cs="Times"/>
          <w:color w:val="343434"/>
          <w:sz w:val="20"/>
          <w:szCs w:val="20"/>
        </w:rPr>
        <w:t xml:space="preserve"> flour</w:t>
      </w:r>
    </w:p>
    <w:p w14:paraId="2FFE7C38" w14:textId="350F5B35" w:rsidR="00F2598B" w:rsidRPr="00FE3EE9" w:rsidRDefault="00C55269"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1/2 cup </w:t>
      </w:r>
      <w:r w:rsidR="00F2598B" w:rsidRPr="00FE3EE9">
        <w:rPr>
          <w:rFonts w:ascii="Verdana" w:hAnsi="Verdana" w:cs="Times"/>
          <w:color w:val="343434"/>
          <w:sz w:val="20"/>
          <w:szCs w:val="20"/>
        </w:rPr>
        <w:t>all purpose flour</w:t>
      </w:r>
    </w:p>
    <w:p w14:paraId="50F048D5" w14:textId="77777777" w:rsidR="00F2598B" w:rsidRPr="00FE3EE9" w:rsidRDefault="00F2598B"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tsp baking powder</w:t>
      </w:r>
    </w:p>
    <w:p w14:paraId="2D270113" w14:textId="28848964" w:rsidR="00F2598B" w:rsidRPr="00FE3EE9" w:rsidRDefault="00C55269"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1/4 </w:t>
      </w:r>
      <w:r w:rsidR="00F2598B" w:rsidRPr="00FE3EE9">
        <w:rPr>
          <w:rFonts w:ascii="Verdana" w:hAnsi="Verdana" w:cs="Times"/>
          <w:color w:val="343434"/>
          <w:sz w:val="20"/>
          <w:szCs w:val="20"/>
        </w:rPr>
        <w:t>tsp baking soda</w:t>
      </w:r>
    </w:p>
    <w:p w14:paraId="4C610CBE" w14:textId="75DDD5A7" w:rsidR="00F2598B" w:rsidRPr="00FE3EE9" w:rsidRDefault="00C55269"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w:t>
      </w:r>
      <w:r w:rsidR="007010B6" w:rsidRPr="00FE3EE9">
        <w:rPr>
          <w:rFonts w:ascii="Verdana" w:hAnsi="Verdana" w:cs="Times"/>
          <w:color w:val="343434"/>
          <w:sz w:val="20"/>
          <w:szCs w:val="20"/>
        </w:rPr>
        <w:t xml:space="preserve"> </w:t>
      </w:r>
      <w:r w:rsidR="008F685E" w:rsidRPr="00FE3EE9">
        <w:rPr>
          <w:rFonts w:ascii="Verdana" w:hAnsi="Verdana" w:cs="Times"/>
          <w:color w:val="343434"/>
          <w:sz w:val="20"/>
          <w:szCs w:val="20"/>
        </w:rPr>
        <w:t xml:space="preserve">tsp </w:t>
      </w:r>
      <w:r w:rsidR="00F2598B" w:rsidRPr="00FE3EE9">
        <w:rPr>
          <w:rFonts w:ascii="Verdana" w:hAnsi="Verdana" w:cs="Times"/>
          <w:color w:val="343434"/>
          <w:sz w:val="20"/>
          <w:szCs w:val="20"/>
        </w:rPr>
        <w:t>salt</w:t>
      </w:r>
    </w:p>
    <w:p w14:paraId="4232C2DE" w14:textId="116792DB" w:rsidR="00F2598B" w:rsidRPr="00FE3EE9" w:rsidRDefault="00F2598B" w:rsidP="008048A4">
      <w:pPr>
        <w:widowControl w:val="0"/>
        <w:tabs>
          <w:tab w:val="left" w:pos="2605"/>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 ground ginger</w:t>
      </w:r>
      <w:r w:rsidR="008048A4" w:rsidRPr="00FE3EE9">
        <w:rPr>
          <w:rFonts w:ascii="Verdana" w:hAnsi="Verdana" w:cs="Times"/>
          <w:color w:val="343434"/>
          <w:sz w:val="20"/>
          <w:szCs w:val="20"/>
        </w:rPr>
        <w:tab/>
      </w:r>
    </w:p>
    <w:p w14:paraId="244F1525" w14:textId="77777777" w:rsidR="00F2598B" w:rsidRPr="00FE3EE9" w:rsidRDefault="00F2598B"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 ground cinnamon</w:t>
      </w:r>
    </w:p>
    <w:p w14:paraId="21154A15" w14:textId="77777777" w:rsidR="00C55269" w:rsidRPr="00FE3EE9" w:rsidRDefault="007010B6"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1/5 </w:t>
      </w:r>
      <w:r w:rsidR="00F2598B" w:rsidRPr="00FE3EE9">
        <w:rPr>
          <w:rFonts w:ascii="Verdana" w:hAnsi="Verdana" w:cs="Times"/>
          <w:color w:val="343434"/>
          <w:sz w:val="20"/>
          <w:szCs w:val="20"/>
        </w:rPr>
        <w:t>tsp ground nutmeg</w:t>
      </w:r>
    </w:p>
    <w:p w14:paraId="74219C9D" w14:textId="77777777" w:rsidR="00C55269" w:rsidRPr="00FE3EE9" w:rsidRDefault="00C55269"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w:t>
      </w:r>
      <w:r w:rsidR="007010B6" w:rsidRPr="00FE3EE9">
        <w:rPr>
          <w:rFonts w:ascii="Verdana" w:hAnsi="Verdana" w:cs="Times"/>
          <w:color w:val="343434"/>
          <w:sz w:val="20"/>
          <w:szCs w:val="20"/>
        </w:rPr>
        <w:t xml:space="preserve"> </w:t>
      </w:r>
      <w:r w:rsidR="00F2598B" w:rsidRPr="00FE3EE9">
        <w:rPr>
          <w:rFonts w:ascii="Verdana" w:hAnsi="Verdana" w:cs="Times"/>
          <w:color w:val="343434"/>
          <w:sz w:val="20"/>
          <w:szCs w:val="20"/>
        </w:rPr>
        <w:t>cup pumpkin seeds, toasted</w:t>
      </w:r>
    </w:p>
    <w:p w14:paraId="607A81B9" w14:textId="4384B90C" w:rsidR="00F2598B" w:rsidRPr="00FE3EE9" w:rsidRDefault="00C55269"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w:t>
      </w:r>
      <w:r w:rsidR="007010B6" w:rsidRPr="00FE3EE9">
        <w:rPr>
          <w:rFonts w:ascii="Verdana" w:hAnsi="Verdana" w:cs="Times"/>
          <w:color w:val="343434"/>
          <w:sz w:val="20"/>
          <w:szCs w:val="20"/>
        </w:rPr>
        <w:t xml:space="preserve"> </w:t>
      </w:r>
      <w:r w:rsidR="00F2598B" w:rsidRPr="00FE3EE9">
        <w:rPr>
          <w:rFonts w:ascii="Verdana" w:hAnsi="Verdana" w:cs="Times"/>
          <w:color w:val="343434"/>
          <w:sz w:val="20"/>
          <w:szCs w:val="20"/>
        </w:rPr>
        <w:t>cup</w:t>
      </w:r>
      <w:proofErr w:type="gramEnd"/>
      <w:r w:rsidR="00F2598B" w:rsidRPr="00FE3EE9">
        <w:rPr>
          <w:rFonts w:ascii="Verdana" w:hAnsi="Verdana" w:cs="Times"/>
          <w:color w:val="343434"/>
          <w:sz w:val="20"/>
          <w:szCs w:val="20"/>
        </w:rPr>
        <w:t xml:space="preserve"> raisins</w:t>
      </w:r>
    </w:p>
    <w:p w14:paraId="700182E8" w14:textId="77777777" w:rsidR="00F2598B" w:rsidRPr="00FE3EE9" w:rsidRDefault="00F2598B" w:rsidP="00F2598B">
      <w:pPr>
        <w:widowControl w:val="0"/>
        <w:autoSpaceDE w:val="0"/>
        <w:autoSpaceDN w:val="0"/>
        <w:adjustRightInd w:val="0"/>
        <w:rPr>
          <w:rFonts w:ascii="Verdana" w:hAnsi="Verdana" w:cs="Times"/>
          <w:color w:val="343434"/>
          <w:sz w:val="20"/>
          <w:szCs w:val="20"/>
        </w:rPr>
      </w:pPr>
    </w:p>
    <w:p w14:paraId="09CDE7D2" w14:textId="199E2AC2" w:rsidR="006C6CD0" w:rsidRPr="00FE3EE9" w:rsidRDefault="004E502C"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w:t>
      </w:r>
    </w:p>
    <w:p w14:paraId="049A2E46" w14:textId="77777777" w:rsidR="008F685E" w:rsidRPr="00FE3EE9" w:rsidRDefault="008F685E" w:rsidP="00F2598B">
      <w:pPr>
        <w:widowControl w:val="0"/>
        <w:autoSpaceDE w:val="0"/>
        <w:autoSpaceDN w:val="0"/>
        <w:adjustRightInd w:val="0"/>
        <w:rPr>
          <w:rFonts w:ascii="Verdana" w:hAnsi="Verdana" w:cs="Times"/>
          <w:color w:val="343434"/>
          <w:sz w:val="20"/>
          <w:szCs w:val="20"/>
        </w:rPr>
      </w:pPr>
    </w:p>
    <w:p w14:paraId="3E008320" w14:textId="2AB34B44" w:rsidR="008F685E" w:rsidRPr="00FE3EE9" w:rsidRDefault="008F685E"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Preheat the oven to 350</w:t>
      </w:r>
      <w:r w:rsidR="00C55269" w:rsidRPr="00FE3EE9">
        <w:rPr>
          <w:rFonts w:ascii="Verdana" w:hAnsi="Verdana" w:cs="Times"/>
          <w:color w:val="343434"/>
          <w:sz w:val="20"/>
          <w:szCs w:val="20"/>
        </w:rPr>
        <w:t>°F degrees</w:t>
      </w:r>
      <w:r w:rsidR="00F2598B" w:rsidRPr="00FE3EE9">
        <w:rPr>
          <w:rFonts w:ascii="Verdana" w:hAnsi="Verdana" w:cs="Times"/>
          <w:color w:val="343434"/>
          <w:sz w:val="20"/>
          <w:szCs w:val="20"/>
        </w:rPr>
        <w:t xml:space="preserve">. </w:t>
      </w:r>
      <w:r w:rsidRPr="00FE3EE9">
        <w:rPr>
          <w:rFonts w:ascii="Verdana" w:hAnsi="Verdana" w:cs="Times"/>
          <w:color w:val="343434"/>
          <w:sz w:val="20"/>
          <w:szCs w:val="20"/>
        </w:rPr>
        <w:t xml:space="preserve">Grease a muffin pan with </w:t>
      </w:r>
      <w:r w:rsidR="006F58A1" w:rsidRPr="00FE3EE9">
        <w:rPr>
          <w:rFonts w:ascii="Verdana" w:hAnsi="Verdana" w:cs="Times"/>
          <w:color w:val="343434"/>
          <w:sz w:val="20"/>
          <w:szCs w:val="20"/>
        </w:rPr>
        <w:t>butter or line with paper. S</w:t>
      </w:r>
      <w:r w:rsidRPr="00FE3EE9">
        <w:rPr>
          <w:rFonts w:ascii="Verdana" w:hAnsi="Verdana" w:cs="Times"/>
          <w:color w:val="343434"/>
          <w:sz w:val="20"/>
          <w:szCs w:val="20"/>
        </w:rPr>
        <w:t>et aside.</w:t>
      </w:r>
    </w:p>
    <w:p w14:paraId="5A48FCBB" w14:textId="77777777" w:rsidR="008F685E" w:rsidRPr="00FE3EE9" w:rsidRDefault="008F685E" w:rsidP="00F2598B">
      <w:pPr>
        <w:widowControl w:val="0"/>
        <w:autoSpaceDE w:val="0"/>
        <w:autoSpaceDN w:val="0"/>
        <w:adjustRightInd w:val="0"/>
        <w:rPr>
          <w:rFonts w:ascii="Verdana" w:hAnsi="Verdana" w:cs="Times"/>
          <w:color w:val="343434"/>
          <w:sz w:val="20"/>
          <w:szCs w:val="20"/>
        </w:rPr>
      </w:pPr>
    </w:p>
    <w:p w14:paraId="3646D128" w14:textId="15E3EA42" w:rsidR="008F685E" w:rsidRPr="00FE3EE9" w:rsidRDefault="00F2598B"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a large bowl, whisk together </w:t>
      </w:r>
      <w:r w:rsidR="008048A4" w:rsidRPr="00FE3EE9">
        <w:rPr>
          <w:rFonts w:ascii="Verdana" w:hAnsi="Verdana" w:cs="Times"/>
          <w:color w:val="343434"/>
          <w:sz w:val="20"/>
          <w:szCs w:val="20"/>
        </w:rPr>
        <w:t xml:space="preserve">the </w:t>
      </w:r>
      <w:r w:rsidRPr="00FE3EE9">
        <w:rPr>
          <w:rFonts w:ascii="Verdana" w:hAnsi="Verdana" w:cs="Times"/>
          <w:color w:val="343434"/>
          <w:sz w:val="20"/>
          <w:szCs w:val="20"/>
        </w:rPr>
        <w:t xml:space="preserve">pumpkin puree, olive oil, brown sugar, eggs, buttermilk, and oat bran. Set aside. </w:t>
      </w:r>
    </w:p>
    <w:p w14:paraId="10B42D27" w14:textId="77777777" w:rsidR="008F685E" w:rsidRPr="00FE3EE9" w:rsidRDefault="008F685E" w:rsidP="00F2598B">
      <w:pPr>
        <w:widowControl w:val="0"/>
        <w:autoSpaceDE w:val="0"/>
        <w:autoSpaceDN w:val="0"/>
        <w:adjustRightInd w:val="0"/>
        <w:rPr>
          <w:rFonts w:ascii="Verdana" w:hAnsi="Verdana" w:cs="Times"/>
          <w:color w:val="343434"/>
          <w:sz w:val="20"/>
          <w:szCs w:val="20"/>
        </w:rPr>
      </w:pPr>
    </w:p>
    <w:p w14:paraId="6B34FB45" w14:textId="77777777" w:rsidR="008F685E" w:rsidRPr="00FE3EE9" w:rsidRDefault="00F2598B"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a medium bowl sift together dry ingredients. </w:t>
      </w:r>
    </w:p>
    <w:p w14:paraId="7655CE67" w14:textId="77777777" w:rsidR="008F685E" w:rsidRPr="00FE3EE9" w:rsidRDefault="008F685E" w:rsidP="00F2598B">
      <w:pPr>
        <w:widowControl w:val="0"/>
        <w:autoSpaceDE w:val="0"/>
        <w:autoSpaceDN w:val="0"/>
        <w:adjustRightInd w:val="0"/>
        <w:rPr>
          <w:rFonts w:ascii="Verdana" w:hAnsi="Verdana" w:cs="Times"/>
          <w:color w:val="343434"/>
          <w:sz w:val="20"/>
          <w:szCs w:val="20"/>
        </w:rPr>
      </w:pPr>
    </w:p>
    <w:p w14:paraId="54DC380F" w14:textId="2B1DC3FE" w:rsidR="008F685E" w:rsidRPr="00FE3EE9" w:rsidRDefault="00F2598B"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Gently stir the dry ingredients into wet</w:t>
      </w:r>
      <w:r w:rsidR="006F58A1" w:rsidRPr="00FE3EE9">
        <w:rPr>
          <w:rFonts w:ascii="Verdana" w:hAnsi="Verdana" w:cs="Times"/>
          <w:color w:val="343434"/>
          <w:sz w:val="20"/>
          <w:szCs w:val="20"/>
        </w:rPr>
        <w:t xml:space="preserve"> ingredients. Be </w:t>
      </w:r>
      <w:r w:rsidRPr="00FE3EE9">
        <w:rPr>
          <w:rFonts w:ascii="Verdana" w:hAnsi="Verdana" w:cs="Times"/>
          <w:color w:val="343434"/>
          <w:sz w:val="20"/>
          <w:szCs w:val="20"/>
        </w:rPr>
        <w:t xml:space="preserve">careful not to over mix. Reserve 2 Tbsp pumpkin seeds for the muffin tops, but stir the rest, along with the raisins, into the muffin mix. </w:t>
      </w:r>
    </w:p>
    <w:p w14:paraId="2B0B7B3F" w14:textId="77777777" w:rsidR="008F685E" w:rsidRPr="00FE3EE9" w:rsidRDefault="008F685E" w:rsidP="00F2598B">
      <w:pPr>
        <w:widowControl w:val="0"/>
        <w:autoSpaceDE w:val="0"/>
        <w:autoSpaceDN w:val="0"/>
        <w:adjustRightInd w:val="0"/>
        <w:rPr>
          <w:rFonts w:ascii="Verdana" w:hAnsi="Verdana" w:cs="Times"/>
          <w:color w:val="343434"/>
          <w:sz w:val="20"/>
          <w:szCs w:val="20"/>
        </w:rPr>
      </w:pPr>
    </w:p>
    <w:p w14:paraId="56CF767D" w14:textId="550F3A97" w:rsidR="00F2598B" w:rsidRPr="00FE3EE9" w:rsidRDefault="00F2598B" w:rsidP="00F2598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w:t>
      </w:r>
      <w:r w:rsidR="006F58A1" w:rsidRPr="00FE3EE9">
        <w:rPr>
          <w:rFonts w:ascii="Verdana" w:hAnsi="Verdana" w:cs="Times"/>
          <w:color w:val="343434"/>
          <w:sz w:val="20"/>
          <w:szCs w:val="20"/>
        </w:rPr>
        <w:t>poon into prepared muffin cups and add the remaining pumpkin seeds on top. B</w:t>
      </w:r>
      <w:r w:rsidRPr="00FE3EE9">
        <w:rPr>
          <w:rFonts w:ascii="Verdana" w:hAnsi="Verdana" w:cs="Times"/>
          <w:color w:val="343434"/>
          <w:sz w:val="20"/>
          <w:szCs w:val="20"/>
        </w:rPr>
        <w:t>ake for 30 min</w:t>
      </w:r>
      <w:r w:rsidR="006F58A1" w:rsidRPr="00FE3EE9">
        <w:rPr>
          <w:rFonts w:ascii="Verdana" w:hAnsi="Verdana" w:cs="Times"/>
          <w:color w:val="343434"/>
          <w:sz w:val="20"/>
          <w:szCs w:val="20"/>
        </w:rPr>
        <w:t xml:space="preserve">utes or </w:t>
      </w:r>
      <w:r w:rsidR="00E94377" w:rsidRPr="00FE3EE9">
        <w:rPr>
          <w:rFonts w:ascii="Verdana" w:hAnsi="Verdana" w:cs="Times"/>
          <w:color w:val="343434"/>
          <w:sz w:val="20"/>
          <w:szCs w:val="20"/>
        </w:rPr>
        <w:t>until a toothpick inserted in the center comes out clean</w:t>
      </w:r>
      <w:r w:rsidR="006F58A1" w:rsidRPr="00FE3EE9">
        <w:rPr>
          <w:rFonts w:ascii="Verdana" w:hAnsi="Verdana" w:cs="Times"/>
          <w:color w:val="343434"/>
          <w:sz w:val="20"/>
          <w:szCs w:val="20"/>
        </w:rPr>
        <w:t>, rotating pan</w:t>
      </w:r>
      <w:r w:rsidRPr="00FE3EE9">
        <w:rPr>
          <w:rFonts w:ascii="Verdana" w:hAnsi="Verdana" w:cs="Times"/>
          <w:color w:val="343434"/>
          <w:sz w:val="20"/>
          <w:szCs w:val="20"/>
        </w:rPr>
        <w:t xml:space="preserve"> half way through.</w:t>
      </w:r>
    </w:p>
    <w:p w14:paraId="41FA4D85" w14:textId="77777777" w:rsidR="00F2598B" w:rsidRPr="00FE3EE9" w:rsidRDefault="00F2598B" w:rsidP="00916432">
      <w:pPr>
        <w:widowControl w:val="0"/>
        <w:autoSpaceDE w:val="0"/>
        <w:autoSpaceDN w:val="0"/>
        <w:adjustRightInd w:val="0"/>
        <w:rPr>
          <w:rFonts w:ascii="Verdana" w:hAnsi="Verdana" w:cs="Times"/>
          <w:color w:val="343434"/>
          <w:sz w:val="20"/>
          <w:szCs w:val="20"/>
        </w:rPr>
      </w:pPr>
    </w:p>
    <w:p w14:paraId="77CECC3E" w14:textId="77777777" w:rsidR="00820DD9" w:rsidRPr="00FE3EE9" w:rsidRDefault="00820DD9" w:rsidP="00916432">
      <w:pPr>
        <w:widowControl w:val="0"/>
        <w:autoSpaceDE w:val="0"/>
        <w:autoSpaceDN w:val="0"/>
        <w:adjustRightInd w:val="0"/>
        <w:rPr>
          <w:rFonts w:ascii="Verdana" w:hAnsi="Verdana" w:cs="Times"/>
          <w:color w:val="343434"/>
          <w:sz w:val="20"/>
          <w:szCs w:val="20"/>
        </w:rPr>
      </w:pPr>
    </w:p>
    <w:p w14:paraId="30DA4132"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Spiced Carrot Muffins</w:t>
      </w:r>
    </w:p>
    <w:p w14:paraId="4D798C1D" w14:textId="77777777" w:rsidR="008048A4" w:rsidRPr="00FE3EE9" w:rsidRDefault="008048A4" w:rsidP="00916432">
      <w:pPr>
        <w:widowControl w:val="0"/>
        <w:autoSpaceDE w:val="0"/>
        <w:autoSpaceDN w:val="0"/>
        <w:adjustRightInd w:val="0"/>
        <w:rPr>
          <w:rFonts w:ascii="Verdana" w:hAnsi="Verdana" w:cs="Times"/>
          <w:color w:val="343434"/>
          <w:sz w:val="20"/>
          <w:szCs w:val="20"/>
          <w:u w:val="single"/>
        </w:rPr>
      </w:pPr>
    </w:p>
    <w:p w14:paraId="0D67F629" w14:textId="77777777" w:rsidR="008048A4" w:rsidRPr="00FE3EE9" w:rsidRDefault="008048A4" w:rsidP="008048A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Prep: 15 minutes</w:t>
      </w:r>
    </w:p>
    <w:p w14:paraId="685B4BB9" w14:textId="0E30E932" w:rsidR="008048A4" w:rsidRPr="00FE3EE9" w:rsidRDefault="008048A4" w:rsidP="008048A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25 minutes</w:t>
      </w:r>
    </w:p>
    <w:p w14:paraId="1174E754" w14:textId="77777777" w:rsidR="008048A4" w:rsidRPr="00FE3EE9" w:rsidRDefault="008048A4" w:rsidP="008048A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Serves: 12 muffins</w:t>
      </w:r>
    </w:p>
    <w:p w14:paraId="0AF9E889" w14:textId="77777777" w:rsidR="002764D5" w:rsidRPr="00FE3EE9" w:rsidRDefault="002764D5" w:rsidP="008048A4">
      <w:pPr>
        <w:widowControl w:val="0"/>
        <w:autoSpaceDE w:val="0"/>
        <w:autoSpaceDN w:val="0"/>
        <w:adjustRightInd w:val="0"/>
        <w:rPr>
          <w:rFonts w:ascii="Verdana" w:hAnsi="Verdana" w:cs="Times"/>
          <w:color w:val="343434"/>
          <w:sz w:val="20"/>
          <w:szCs w:val="20"/>
        </w:rPr>
      </w:pPr>
    </w:p>
    <w:p w14:paraId="305A86B1" w14:textId="1BEE139D" w:rsidR="002764D5" w:rsidRPr="00FE3EE9" w:rsidRDefault="002764D5" w:rsidP="008048A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Eat these wholesome autumn muffins for breakfast or top them with cream cheese or vanilla frosting for a dessert treat.</w:t>
      </w:r>
    </w:p>
    <w:p w14:paraId="023173D4" w14:textId="77777777" w:rsidR="00B01B60" w:rsidRPr="00FE3EE9" w:rsidRDefault="00B01B60" w:rsidP="008048A4">
      <w:pPr>
        <w:widowControl w:val="0"/>
        <w:autoSpaceDE w:val="0"/>
        <w:autoSpaceDN w:val="0"/>
        <w:adjustRightInd w:val="0"/>
        <w:rPr>
          <w:rFonts w:ascii="Verdana" w:hAnsi="Verdana" w:cs="Times"/>
          <w:color w:val="343434"/>
          <w:sz w:val="20"/>
          <w:szCs w:val="20"/>
        </w:rPr>
      </w:pPr>
    </w:p>
    <w:p w14:paraId="528439F4" w14:textId="77777777" w:rsidR="004E502C" w:rsidRPr="00FE3EE9" w:rsidRDefault="004E502C" w:rsidP="004E502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w:t>
      </w:r>
    </w:p>
    <w:p w14:paraId="574ED619" w14:textId="77777777" w:rsidR="00F2598B" w:rsidRPr="00FE3EE9" w:rsidRDefault="00F2598B" w:rsidP="00916432">
      <w:pPr>
        <w:widowControl w:val="0"/>
        <w:autoSpaceDE w:val="0"/>
        <w:autoSpaceDN w:val="0"/>
        <w:adjustRightInd w:val="0"/>
        <w:rPr>
          <w:rFonts w:ascii="Verdana" w:hAnsi="Verdana" w:cs="Times"/>
          <w:color w:val="343434"/>
          <w:sz w:val="20"/>
          <w:szCs w:val="20"/>
        </w:rPr>
      </w:pPr>
    </w:p>
    <w:p w14:paraId="67FA0896" w14:textId="134590EC" w:rsidR="006C6CD0" w:rsidRPr="00FE3EE9" w:rsidRDefault="006C6CD0"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1½ </w:t>
      </w:r>
      <w:r w:rsidR="006F58A1" w:rsidRPr="00FE3EE9">
        <w:rPr>
          <w:rFonts w:ascii="Verdana" w:hAnsi="Verdana" w:cs="Times"/>
          <w:color w:val="343434"/>
          <w:sz w:val="20"/>
          <w:szCs w:val="20"/>
        </w:rPr>
        <w:t xml:space="preserve">cups </w:t>
      </w:r>
      <w:proofErr w:type="gramStart"/>
      <w:r w:rsidR="006F58A1" w:rsidRPr="00FE3EE9">
        <w:rPr>
          <w:rFonts w:ascii="Verdana" w:hAnsi="Verdana" w:cs="Times"/>
          <w:color w:val="343434"/>
          <w:sz w:val="20"/>
          <w:szCs w:val="20"/>
        </w:rPr>
        <w:t xml:space="preserve">whole </w:t>
      </w:r>
      <w:r w:rsidRPr="00FE3EE9">
        <w:rPr>
          <w:rFonts w:ascii="Verdana" w:hAnsi="Verdana" w:cs="Times"/>
          <w:color w:val="343434"/>
          <w:sz w:val="20"/>
          <w:szCs w:val="20"/>
        </w:rPr>
        <w:t>wheat</w:t>
      </w:r>
      <w:proofErr w:type="gramEnd"/>
      <w:r w:rsidRPr="00FE3EE9">
        <w:rPr>
          <w:rFonts w:ascii="Verdana" w:hAnsi="Verdana" w:cs="Times"/>
          <w:color w:val="343434"/>
          <w:sz w:val="20"/>
          <w:szCs w:val="20"/>
        </w:rPr>
        <w:t xml:space="preserve"> flour</w:t>
      </w:r>
    </w:p>
    <w:p w14:paraId="7E285AE6" w14:textId="23258B4B" w:rsidR="006C6CD0" w:rsidRPr="00FE3EE9" w:rsidRDefault="008048A4"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w:t>
      </w:r>
      <w:r w:rsidR="006C6CD0" w:rsidRPr="00FE3EE9">
        <w:rPr>
          <w:rFonts w:ascii="Verdana" w:hAnsi="Verdana" w:cs="Times"/>
          <w:color w:val="343434"/>
          <w:sz w:val="20"/>
          <w:szCs w:val="20"/>
        </w:rPr>
        <w:t xml:space="preserve"> baking soda</w:t>
      </w:r>
    </w:p>
    <w:p w14:paraId="6D3425C9" w14:textId="7AFACC6C" w:rsidR="006C6CD0" w:rsidRPr="00FE3EE9" w:rsidRDefault="008048A4"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w:t>
      </w:r>
      <w:r w:rsidR="006C6CD0" w:rsidRPr="00FE3EE9">
        <w:rPr>
          <w:rFonts w:ascii="Verdana" w:hAnsi="Verdana" w:cs="Times"/>
          <w:color w:val="343434"/>
          <w:sz w:val="20"/>
          <w:szCs w:val="20"/>
        </w:rPr>
        <w:t xml:space="preserve"> ground cinnamon</w:t>
      </w:r>
    </w:p>
    <w:p w14:paraId="01123D81" w14:textId="77777777" w:rsidR="00C55269" w:rsidRPr="00FE3EE9" w:rsidRDefault="00C55269"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w:t>
      </w:r>
      <w:r w:rsidR="00FC14DF" w:rsidRPr="00FE3EE9">
        <w:rPr>
          <w:rFonts w:ascii="Verdana" w:hAnsi="Verdana" w:cs="Times"/>
          <w:color w:val="343434"/>
          <w:sz w:val="20"/>
          <w:szCs w:val="20"/>
        </w:rPr>
        <w:t xml:space="preserve"> teaspoon</w:t>
      </w:r>
      <w:proofErr w:type="gramEnd"/>
      <w:r w:rsidR="00FC14DF" w:rsidRPr="00FE3EE9">
        <w:rPr>
          <w:rFonts w:ascii="Verdana" w:hAnsi="Verdana" w:cs="Times"/>
          <w:color w:val="343434"/>
          <w:sz w:val="20"/>
          <w:szCs w:val="20"/>
        </w:rPr>
        <w:t xml:space="preserve"> ground ginger</w:t>
      </w:r>
    </w:p>
    <w:p w14:paraId="29188C0D" w14:textId="05BE0583" w:rsidR="00FC14DF" w:rsidRPr="00FE3EE9" w:rsidRDefault="00C55269"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w:t>
      </w:r>
      <w:r w:rsidR="00FC14DF" w:rsidRPr="00FE3EE9">
        <w:rPr>
          <w:rFonts w:ascii="Verdana" w:hAnsi="Verdana" w:cs="Times"/>
          <w:color w:val="343434"/>
          <w:sz w:val="20"/>
          <w:szCs w:val="20"/>
        </w:rPr>
        <w:t xml:space="preserve"> teaspoon</w:t>
      </w:r>
      <w:proofErr w:type="gramEnd"/>
      <w:r w:rsidR="00FC14DF" w:rsidRPr="00FE3EE9">
        <w:rPr>
          <w:rFonts w:ascii="Verdana" w:hAnsi="Verdana" w:cs="Times"/>
          <w:color w:val="343434"/>
          <w:sz w:val="20"/>
          <w:szCs w:val="20"/>
        </w:rPr>
        <w:t xml:space="preserve"> ground nutmeg</w:t>
      </w:r>
    </w:p>
    <w:p w14:paraId="33CD63CE" w14:textId="46CF989F" w:rsidR="006C6CD0" w:rsidRPr="00FE3EE9" w:rsidRDefault="00C55269"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w:t>
      </w:r>
      <w:r w:rsidR="006C6CD0" w:rsidRPr="00FE3EE9">
        <w:rPr>
          <w:rFonts w:ascii="Verdana" w:hAnsi="Verdana" w:cs="Times"/>
          <w:color w:val="343434"/>
          <w:sz w:val="20"/>
          <w:szCs w:val="20"/>
        </w:rPr>
        <w:t xml:space="preserve"> teaspoon</w:t>
      </w:r>
      <w:proofErr w:type="gramEnd"/>
      <w:r w:rsidR="006C6CD0" w:rsidRPr="00FE3EE9">
        <w:rPr>
          <w:rFonts w:ascii="Verdana" w:hAnsi="Verdana" w:cs="Times"/>
          <w:color w:val="343434"/>
          <w:sz w:val="20"/>
          <w:szCs w:val="20"/>
        </w:rPr>
        <w:t xml:space="preserve"> salt</w:t>
      </w:r>
    </w:p>
    <w:p w14:paraId="697AB54B" w14:textId="2F971CE2" w:rsidR="006C6CD0" w:rsidRPr="00FE3EE9" w:rsidRDefault="00C55269"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w:t>
      </w:r>
      <w:r w:rsidR="00766AA8" w:rsidRPr="00FE3EE9">
        <w:rPr>
          <w:rFonts w:ascii="Verdana" w:hAnsi="Verdana" w:cs="Times"/>
          <w:color w:val="343434"/>
          <w:sz w:val="20"/>
          <w:szCs w:val="20"/>
        </w:rPr>
        <w:t xml:space="preserve"> cup</w:t>
      </w:r>
      <w:proofErr w:type="gramEnd"/>
      <w:r w:rsidR="00766AA8" w:rsidRPr="00FE3EE9">
        <w:rPr>
          <w:rFonts w:ascii="Verdana" w:hAnsi="Verdana" w:cs="Times"/>
          <w:color w:val="343434"/>
          <w:sz w:val="20"/>
          <w:szCs w:val="20"/>
        </w:rPr>
        <w:t xml:space="preserve"> butter, softened</w:t>
      </w:r>
    </w:p>
    <w:p w14:paraId="2389E7D2" w14:textId="39685FF6" w:rsidR="006C6CD0" w:rsidRPr="00FE3EE9" w:rsidRDefault="00C55269"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w:t>
      </w:r>
      <w:r w:rsidR="006C6CD0" w:rsidRPr="00FE3EE9">
        <w:rPr>
          <w:rFonts w:ascii="Verdana" w:hAnsi="Verdana" w:cs="Times"/>
          <w:color w:val="343434"/>
          <w:sz w:val="20"/>
          <w:szCs w:val="20"/>
        </w:rPr>
        <w:t xml:space="preserve"> cup</w:t>
      </w:r>
      <w:proofErr w:type="gramEnd"/>
      <w:r w:rsidR="006C6CD0" w:rsidRPr="00FE3EE9">
        <w:rPr>
          <w:rFonts w:ascii="Verdana" w:hAnsi="Verdana" w:cs="Times"/>
          <w:color w:val="343434"/>
          <w:sz w:val="20"/>
          <w:szCs w:val="20"/>
        </w:rPr>
        <w:t xml:space="preserve"> honey</w:t>
      </w:r>
    </w:p>
    <w:p w14:paraId="7C8F3A81" w14:textId="77777777" w:rsidR="006C6CD0" w:rsidRPr="00FE3EE9" w:rsidRDefault="006C6CD0"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egg</w:t>
      </w:r>
    </w:p>
    <w:p w14:paraId="1DC45130" w14:textId="00C05E96" w:rsidR="006C6CD0" w:rsidRPr="00FE3EE9" w:rsidRDefault="008048A4"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w:t>
      </w:r>
      <w:r w:rsidR="006C6CD0" w:rsidRPr="00FE3EE9">
        <w:rPr>
          <w:rFonts w:ascii="Verdana" w:hAnsi="Verdana" w:cs="Times"/>
          <w:color w:val="343434"/>
          <w:sz w:val="20"/>
          <w:szCs w:val="20"/>
        </w:rPr>
        <w:t xml:space="preserve"> pure vanilla extract</w:t>
      </w:r>
    </w:p>
    <w:p w14:paraId="0F6B6EB0" w14:textId="77777777" w:rsidR="006C6CD0" w:rsidRPr="00FE3EE9" w:rsidRDefault="006C6CD0"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cup unsweetened applesauce</w:t>
      </w:r>
    </w:p>
    <w:p w14:paraId="27821E05" w14:textId="5BBD9EF5" w:rsidR="006C6CD0" w:rsidRPr="00FE3EE9" w:rsidRDefault="00C55269"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3/4</w:t>
      </w:r>
      <w:r w:rsidR="006C6CD0" w:rsidRPr="00FE3EE9">
        <w:rPr>
          <w:rFonts w:ascii="Verdana" w:hAnsi="Verdana" w:cs="Times"/>
          <w:color w:val="343434"/>
          <w:sz w:val="20"/>
          <w:szCs w:val="20"/>
        </w:rPr>
        <w:t xml:space="preserve"> cup </w:t>
      </w:r>
      <w:r w:rsidR="00766AA8" w:rsidRPr="00FE3EE9">
        <w:rPr>
          <w:rFonts w:ascii="Verdana" w:hAnsi="Verdana" w:cs="Times"/>
          <w:color w:val="343434"/>
          <w:sz w:val="20"/>
          <w:szCs w:val="20"/>
        </w:rPr>
        <w:t>shredded carrot</w:t>
      </w:r>
    </w:p>
    <w:p w14:paraId="45C6759D" w14:textId="77777777" w:rsidR="006C6CD0" w:rsidRPr="00FE3EE9" w:rsidRDefault="006C6CD0" w:rsidP="006C6CD0">
      <w:pPr>
        <w:widowControl w:val="0"/>
        <w:autoSpaceDE w:val="0"/>
        <w:autoSpaceDN w:val="0"/>
        <w:adjustRightInd w:val="0"/>
        <w:rPr>
          <w:rFonts w:ascii="Verdana" w:hAnsi="Verdana" w:cs="Times"/>
          <w:color w:val="343434"/>
          <w:sz w:val="20"/>
          <w:szCs w:val="20"/>
        </w:rPr>
      </w:pPr>
    </w:p>
    <w:p w14:paraId="63DB149D" w14:textId="77777777" w:rsidR="004E502C" w:rsidRPr="00FE3EE9" w:rsidRDefault="004E502C" w:rsidP="004E502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w:t>
      </w:r>
    </w:p>
    <w:p w14:paraId="4C67B841" w14:textId="77777777" w:rsidR="00555591" w:rsidRPr="00FE3EE9" w:rsidRDefault="00555591" w:rsidP="006C6CD0">
      <w:pPr>
        <w:widowControl w:val="0"/>
        <w:autoSpaceDE w:val="0"/>
        <w:autoSpaceDN w:val="0"/>
        <w:adjustRightInd w:val="0"/>
        <w:rPr>
          <w:rFonts w:ascii="Verdana" w:hAnsi="Verdana" w:cs="Times"/>
          <w:color w:val="343434"/>
          <w:sz w:val="20"/>
          <w:szCs w:val="20"/>
        </w:rPr>
      </w:pPr>
    </w:p>
    <w:p w14:paraId="786A626E" w14:textId="3B5B28F3" w:rsidR="006C6CD0" w:rsidRPr="00FE3EE9" w:rsidRDefault="006C6CD0"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w:t>
      </w:r>
      <w:r w:rsidR="008048A4" w:rsidRPr="00FE3EE9">
        <w:rPr>
          <w:rFonts w:ascii="Verdana" w:hAnsi="Verdana" w:cs="Times"/>
          <w:color w:val="343434"/>
          <w:sz w:val="20"/>
          <w:szCs w:val="20"/>
        </w:rPr>
        <w:t>reheat your oven to 350</w:t>
      </w:r>
      <w:r w:rsidR="00C55269" w:rsidRPr="00FE3EE9">
        <w:rPr>
          <w:rFonts w:ascii="Verdana" w:hAnsi="Verdana" w:cs="Times"/>
          <w:color w:val="343434"/>
          <w:sz w:val="20"/>
          <w:szCs w:val="20"/>
        </w:rPr>
        <w:t>°F degrees</w:t>
      </w:r>
      <w:r w:rsidRPr="00FE3EE9">
        <w:rPr>
          <w:rFonts w:ascii="Verdana" w:hAnsi="Verdana" w:cs="Times"/>
          <w:color w:val="343434"/>
          <w:sz w:val="20"/>
          <w:szCs w:val="20"/>
        </w:rPr>
        <w:t xml:space="preserve">. </w:t>
      </w:r>
      <w:r w:rsidR="008048A4" w:rsidRPr="00FE3EE9">
        <w:rPr>
          <w:rFonts w:ascii="Verdana" w:hAnsi="Verdana" w:cs="Times"/>
          <w:color w:val="343434"/>
          <w:sz w:val="20"/>
          <w:szCs w:val="20"/>
        </w:rPr>
        <w:t>Grease a muffin pan with butter or line with paper. Set aside.</w:t>
      </w:r>
    </w:p>
    <w:p w14:paraId="449C406E" w14:textId="77777777" w:rsidR="008048A4" w:rsidRPr="00FE3EE9" w:rsidRDefault="008048A4" w:rsidP="006C6CD0">
      <w:pPr>
        <w:widowControl w:val="0"/>
        <w:autoSpaceDE w:val="0"/>
        <w:autoSpaceDN w:val="0"/>
        <w:adjustRightInd w:val="0"/>
        <w:rPr>
          <w:rFonts w:ascii="Verdana" w:hAnsi="Verdana" w:cs="Times"/>
          <w:color w:val="343434"/>
          <w:sz w:val="20"/>
          <w:szCs w:val="20"/>
        </w:rPr>
      </w:pPr>
    </w:p>
    <w:p w14:paraId="244EFEB6" w14:textId="35E8BA82" w:rsidR="006C6CD0" w:rsidRPr="00FE3EE9" w:rsidRDefault="006C6CD0"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a medium bowl whisk together the flour, baking soda, cinnamon, ginger, </w:t>
      </w:r>
      <w:r w:rsidR="008048A4" w:rsidRPr="00FE3EE9">
        <w:rPr>
          <w:rFonts w:ascii="Verdana" w:hAnsi="Verdana" w:cs="Times"/>
          <w:color w:val="343434"/>
          <w:sz w:val="20"/>
          <w:szCs w:val="20"/>
        </w:rPr>
        <w:t xml:space="preserve">nutmeg, </w:t>
      </w:r>
      <w:r w:rsidRPr="00FE3EE9">
        <w:rPr>
          <w:rFonts w:ascii="Verdana" w:hAnsi="Verdana" w:cs="Times"/>
          <w:color w:val="343434"/>
          <w:sz w:val="20"/>
          <w:szCs w:val="20"/>
        </w:rPr>
        <w:t>and salt.</w:t>
      </w:r>
      <w:r w:rsidR="005C7E50" w:rsidRPr="00FE3EE9">
        <w:rPr>
          <w:rFonts w:ascii="Verdana" w:hAnsi="Verdana" w:cs="Times"/>
          <w:color w:val="343434"/>
          <w:sz w:val="20"/>
          <w:szCs w:val="20"/>
        </w:rPr>
        <w:t xml:space="preserve"> Set aside.</w:t>
      </w:r>
    </w:p>
    <w:p w14:paraId="2F5CCAFC" w14:textId="77777777" w:rsidR="008048A4" w:rsidRPr="00FE3EE9" w:rsidRDefault="008048A4" w:rsidP="006C6CD0">
      <w:pPr>
        <w:widowControl w:val="0"/>
        <w:autoSpaceDE w:val="0"/>
        <w:autoSpaceDN w:val="0"/>
        <w:adjustRightInd w:val="0"/>
        <w:rPr>
          <w:rFonts w:ascii="Verdana" w:hAnsi="Verdana" w:cs="Times"/>
          <w:color w:val="343434"/>
          <w:sz w:val="20"/>
          <w:szCs w:val="20"/>
        </w:rPr>
      </w:pPr>
    </w:p>
    <w:p w14:paraId="6EF943B5" w14:textId="77777777" w:rsidR="008048A4" w:rsidRPr="00FE3EE9" w:rsidRDefault="008048A4"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a large bowl, combine together</w:t>
      </w:r>
      <w:r w:rsidR="006C6CD0" w:rsidRPr="00FE3EE9">
        <w:rPr>
          <w:rFonts w:ascii="Verdana" w:hAnsi="Verdana" w:cs="Times"/>
          <w:color w:val="343434"/>
          <w:sz w:val="20"/>
          <w:szCs w:val="20"/>
        </w:rPr>
        <w:t xml:space="preserve"> the butter, honey, egg and vanilla.</w:t>
      </w:r>
    </w:p>
    <w:p w14:paraId="0EEDDBF0" w14:textId="77777777" w:rsidR="008048A4" w:rsidRPr="00FE3EE9" w:rsidRDefault="008048A4" w:rsidP="006C6CD0">
      <w:pPr>
        <w:widowControl w:val="0"/>
        <w:autoSpaceDE w:val="0"/>
        <w:autoSpaceDN w:val="0"/>
        <w:adjustRightInd w:val="0"/>
        <w:rPr>
          <w:rFonts w:ascii="Verdana" w:hAnsi="Verdana" w:cs="Times"/>
          <w:color w:val="343434"/>
          <w:sz w:val="20"/>
          <w:szCs w:val="20"/>
        </w:rPr>
      </w:pPr>
    </w:p>
    <w:p w14:paraId="058E6390" w14:textId="1D9AD8A5" w:rsidR="006C6CD0" w:rsidRPr="00FE3EE9" w:rsidRDefault="00B01B60"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Gently stir </w:t>
      </w:r>
      <w:r w:rsidR="00555591" w:rsidRPr="00FE3EE9">
        <w:rPr>
          <w:rFonts w:ascii="Verdana" w:hAnsi="Verdana" w:cs="Times"/>
          <w:color w:val="343434"/>
          <w:sz w:val="20"/>
          <w:szCs w:val="20"/>
        </w:rPr>
        <w:t>dry ingredients into wet ingredients. The batter should be fairly thick at this point.</w:t>
      </w:r>
    </w:p>
    <w:p w14:paraId="54918FF4" w14:textId="77777777" w:rsidR="00555591" w:rsidRPr="00FE3EE9" w:rsidRDefault="00555591" w:rsidP="006C6CD0">
      <w:pPr>
        <w:widowControl w:val="0"/>
        <w:autoSpaceDE w:val="0"/>
        <w:autoSpaceDN w:val="0"/>
        <w:adjustRightInd w:val="0"/>
        <w:rPr>
          <w:rFonts w:ascii="Verdana" w:hAnsi="Verdana" w:cs="Times"/>
          <w:color w:val="343434"/>
          <w:sz w:val="20"/>
          <w:szCs w:val="20"/>
        </w:rPr>
      </w:pPr>
    </w:p>
    <w:p w14:paraId="3384DB7B" w14:textId="5875F3F4" w:rsidR="00555591" w:rsidRPr="00FE3EE9" w:rsidRDefault="006C6CD0"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Using a spatula, carefully fold in the applesauce and </w:t>
      </w:r>
      <w:r w:rsidR="00555591" w:rsidRPr="00FE3EE9">
        <w:rPr>
          <w:rFonts w:ascii="Verdana" w:hAnsi="Verdana" w:cs="Times"/>
          <w:color w:val="343434"/>
          <w:sz w:val="20"/>
          <w:szCs w:val="20"/>
        </w:rPr>
        <w:t xml:space="preserve">shredded </w:t>
      </w:r>
      <w:r w:rsidRPr="00FE3EE9">
        <w:rPr>
          <w:rFonts w:ascii="Verdana" w:hAnsi="Verdana" w:cs="Times"/>
          <w:color w:val="343434"/>
          <w:sz w:val="20"/>
          <w:szCs w:val="20"/>
        </w:rPr>
        <w:t xml:space="preserve">carrots. </w:t>
      </w:r>
      <w:r w:rsidR="00B01B60" w:rsidRPr="00FE3EE9">
        <w:rPr>
          <w:rFonts w:ascii="Verdana" w:hAnsi="Verdana" w:cs="Times"/>
          <w:color w:val="343434"/>
          <w:sz w:val="20"/>
          <w:szCs w:val="20"/>
        </w:rPr>
        <w:t>Be careful not to over mix.</w:t>
      </w:r>
    </w:p>
    <w:p w14:paraId="04B1E972" w14:textId="77777777" w:rsidR="00555591" w:rsidRPr="00FE3EE9" w:rsidRDefault="00555591" w:rsidP="006C6CD0">
      <w:pPr>
        <w:widowControl w:val="0"/>
        <w:autoSpaceDE w:val="0"/>
        <w:autoSpaceDN w:val="0"/>
        <w:adjustRightInd w:val="0"/>
        <w:rPr>
          <w:rFonts w:ascii="Verdana" w:hAnsi="Verdana" w:cs="Times"/>
          <w:color w:val="343434"/>
          <w:sz w:val="20"/>
          <w:szCs w:val="20"/>
        </w:rPr>
      </w:pPr>
    </w:p>
    <w:p w14:paraId="385578FB" w14:textId="77777777" w:rsidR="00555591" w:rsidRPr="00FE3EE9" w:rsidRDefault="006C6CD0" w:rsidP="006C6CD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Divide the batter evenly among the muffin cups. </w:t>
      </w:r>
    </w:p>
    <w:p w14:paraId="54DA60B5" w14:textId="77777777" w:rsidR="00555591" w:rsidRPr="00FE3EE9" w:rsidRDefault="00555591" w:rsidP="006C6CD0">
      <w:pPr>
        <w:widowControl w:val="0"/>
        <w:autoSpaceDE w:val="0"/>
        <w:autoSpaceDN w:val="0"/>
        <w:adjustRightInd w:val="0"/>
        <w:rPr>
          <w:rFonts w:ascii="Verdana" w:hAnsi="Verdana" w:cs="Times"/>
          <w:color w:val="343434"/>
          <w:sz w:val="20"/>
          <w:szCs w:val="20"/>
        </w:rPr>
      </w:pPr>
    </w:p>
    <w:p w14:paraId="537E678D" w14:textId="5B200D30" w:rsidR="00820DD9" w:rsidRPr="00FE3EE9" w:rsidRDefault="00555591" w:rsidP="0091643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for 22 to 25</w:t>
      </w:r>
      <w:r w:rsidR="006C6CD0" w:rsidRPr="00FE3EE9">
        <w:rPr>
          <w:rFonts w:ascii="Verdana" w:hAnsi="Verdana" w:cs="Times"/>
          <w:color w:val="343434"/>
          <w:sz w:val="20"/>
          <w:szCs w:val="20"/>
        </w:rPr>
        <w:t xml:space="preserve"> minutes </w:t>
      </w:r>
      <w:r w:rsidRPr="00FE3EE9">
        <w:rPr>
          <w:rFonts w:ascii="Verdana" w:hAnsi="Verdana" w:cs="Times"/>
          <w:color w:val="343434"/>
          <w:sz w:val="20"/>
          <w:szCs w:val="20"/>
        </w:rPr>
        <w:t xml:space="preserve">until muffins are beginning to turn golden brown on top, </w:t>
      </w:r>
      <w:r w:rsidR="00E94377" w:rsidRPr="00FE3EE9">
        <w:rPr>
          <w:rFonts w:ascii="Verdana" w:hAnsi="Verdana" w:cs="Times"/>
          <w:color w:val="343434"/>
          <w:sz w:val="20"/>
          <w:szCs w:val="20"/>
        </w:rPr>
        <w:t>or until a toothpick inserted in the center comes out clean.</w:t>
      </w:r>
    </w:p>
    <w:p w14:paraId="5EE9449B" w14:textId="77777777" w:rsidR="00FC14DF" w:rsidRPr="00FE3EE9" w:rsidRDefault="00FC14DF" w:rsidP="00916432">
      <w:pPr>
        <w:widowControl w:val="0"/>
        <w:autoSpaceDE w:val="0"/>
        <w:autoSpaceDN w:val="0"/>
        <w:adjustRightInd w:val="0"/>
        <w:rPr>
          <w:rFonts w:ascii="Verdana" w:hAnsi="Verdana" w:cs="Times"/>
          <w:color w:val="343434"/>
          <w:sz w:val="20"/>
          <w:szCs w:val="20"/>
          <w:u w:val="single"/>
        </w:rPr>
      </w:pPr>
    </w:p>
    <w:p w14:paraId="0CE816A3" w14:textId="77777777" w:rsidR="00FE3EE9" w:rsidRDefault="00FE3EE9" w:rsidP="00916432">
      <w:pPr>
        <w:widowControl w:val="0"/>
        <w:autoSpaceDE w:val="0"/>
        <w:autoSpaceDN w:val="0"/>
        <w:adjustRightInd w:val="0"/>
        <w:rPr>
          <w:rFonts w:ascii="Verdana" w:hAnsi="Verdana" w:cs="Times"/>
          <w:color w:val="343434"/>
          <w:sz w:val="20"/>
          <w:szCs w:val="20"/>
          <w:u w:val="single"/>
        </w:rPr>
      </w:pPr>
    </w:p>
    <w:p w14:paraId="4003F89A"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Chunky Apple Muffins</w:t>
      </w:r>
    </w:p>
    <w:p w14:paraId="4E34A0EA" w14:textId="77777777" w:rsidR="00B01B60" w:rsidRPr="00FE3EE9" w:rsidRDefault="00B01B60" w:rsidP="00916432">
      <w:pPr>
        <w:widowControl w:val="0"/>
        <w:autoSpaceDE w:val="0"/>
        <w:autoSpaceDN w:val="0"/>
        <w:adjustRightInd w:val="0"/>
        <w:rPr>
          <w:rFonts w:ascii="Verdana" w:hAnsi="Verdana" w:cs="Times"/>
          <w:color w:val="343434"/>
          <w:sz w:val="20"/>
          <w:szCs w:val="20"/>
          <w:u w:val="single"/>
        </w:rPr>
      </w:pPr>
    </w:p>
    <w:p w14:paraId="37C90F44" w14:textId="77777777" w:rsidR="00B01B60" w:rsidRPr="00FE3EE9" w:rsidRDefault="00B01B60" w:rsidP="00B01B6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Prep: 15 minutes</w:t>
      </w:r>
    </w:p>
    <w:p w14:paraId="375B797F" w14:textId="4E978D0C" w:rsidR="00B01B60" w:rsidRPr="00FE3EE9" w:rsidRDefault="004E502C" w:rsidP="00B01B6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28</w:t>
      </w:r>
      <w:r w:rsidR="00B01B60" w:rsidRPr="00FE3EE9">
        <w:rPr>
          <w:rFonts w:ascii="Verdana" w:hAnsi="Verdana" w:cs="Times"/>
          <w:color w:val="343434"/>
          <w:sz w:val="20"/>
          <w:szCs w:val="20"/>
        </w:rPr>
        <w:t xml:space="preserve"> minutes</w:t>
      </w:r>
    </w:p>
    <w:p w14:paraId="4B50D627" w14:textId="6B1ED890" w:rsidR="00B01B60" w:rsidRPr="00FE3EE9" w:rsidRDefault="00B01B60" w:rsidP="00B01B6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w:t>
      </w:r>
      <w:r w:rsidR="00E94377" w:rsidRPr="00FE3EE9">
        <w:rPr>
          <w:rFonts w:ascii="Verdana" w:hAnsi="Verdana" w:cs="Times"/>
          <w:color w:val="343434"/>
          <w:sz w:val="20"/>
          <w:szCs w:val="20"/>
        </w:rPr>
        <w:t>s: 6 jumbo</w:t>
      </w:r>
      <w:r w:rsidRPr="00FE3EE9">
        <w:rPr>
          <w:rFonts w:ascii="Verdana" w:hAnsi="Verdana" w:cs="Times"/>
          <w:color w:val="343434"/>
          <w:sz w:val="20"/>
          <w:szCs w:val="20"/>
        </w:rPr>
        <w:t xml:space="preserve"> muffins</w:t>
      </w:r>
    </w:p>
    <w:p w14:paraId="1F016B55" w14:textId="77777777" w:rsidR="00B01B60" w:rsidRPr="00FE3EE9" w:rsidRDefault="00B01B60" w:rsidP="00B01B60">
      <w:pPr>
        <w:widowControl w:val="0"/>
        <w:autoSpaceDE w:val="0"/>
        <w:autoSpaceDN w:val="0"/>
        <w:adjustRightInd w:val="0"/>
        <w:rPr>
          <w:rFonts w:ascii="Verdana" w:hAnsi="Verdana" w:cs="Times"/>
          <w:color w:val="343434"/>
          <w:sz w:val="20"/>
          <w:szCs w:val="20"/>
        </w:rPr>
      </w:pPr>
    </w:p>
    <w:p w14:paraId="17732350" w14:textId="5CC94D1C" w:rsidR="002764D5" w:rsidRPr="00FE3EE9" w:rsidRDefault="00BB70C1" w:rsidP="00B01B6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These healthy chunky apple muffins use </w:t>
      </w:r>
      <w:proofErr w:type="gramStart"/>
      <w:r w:rsidRPr="00FE3EE9">
        <w:rPr>
          <w:rFonts w:ascii="Verdana" w:hAnsi="Verdana" w:cs="Times"/>
          <w:color w:val="343434"/>
          <w:sz w:val="20"/>
          <w:szCs w:val="20"/>
        </w:rPr>
        <w:t>whole wheat</w:t>
      </w:r>
      <w:proofErr w:type="gramEnd"/>
      <w:r w:rsidRPr="00FE3EE9">
        <w:rPr>
          <w:rFonts w:ascii="Verdana" w:hAnsi="Verdana" w:cs="Times"/>
          <w:color w:val="343434"/>
          <w:sz w:val="20"/>
          <w:szCs w:val="20"/>
        </w:rPr>
        <w:t xml:space="preserve"> flour, yogurt, and less sugar to make for a healthy, cozy fall treat!</w:t>
      </w:r>
    </w:p>
    <w:p w14:paraId="371E6D29" w14:textId="77777777" w:rsidR="002764D5" w:rsidRPr="00FE3EE9" w:rsidRDefault="002764D5" w:rsidP="00B01B60">
      <w:pPr>
        <w:widowControl w:val="0"/>
        <w:autoSpaceDE w:val="0"/>
        <w:autoSpaceDN w:val="0"/>
        <w:adjustRightInd w:val="0"/>
        <w:rPr>
          <w:rFonts w:ascii="Verdana" w:hAnsi="Verdana" w:cs="Times"/>
          <w:color w:val="343434"/>
          <w:sz w:val="20"/>
          <w:szCs w:val="20"/>
        </w:rPr>
      </w:pPr>
    </w:p>
    <w:p w14:paraId="73B8005B" w14:textId="77777777" w:rsidR="00B01B60" w:rsidRPr="00FE3EE9" w:rsidRDefault="00B01B60" w:rsidP="00B01B6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w:t>
      </w:r>
    </w:p>
    <w:p w14:paraId="1F4BC33A" w14:textId="77777777" w:rsidR="00090811" w:rsidRPr="00FE3EE9" w:rsidRDefault="00090811" w:rsidP="00916432">
      <w:pPr>
        <w:widowControl w:val="0"/>
        <w:autoSpaceDE w:val="0"/>
        <w:autoSpaceDN w:val="0"/>
        <w:adjustRightInd w:val="0"/>
        <w:rPr>
          <w:rFonts w:ascii="Verdana" w:hAnsi="Verdana" w:cs="Times"/>
          <w:color w:val="343434"/>
          <w:sz w:val="20"/>
          <w:szCs w:val="20"/>
          <w:u w:val="single"/>
        </w:rPr>
      </w:pPr>
    </w:p>
    <w:p w14:paraId="52E2DC0C" w14:textId="3E85D49B" w:rsidR="00090811" w:rsidRPr="00FE3EE9" w:rsidRDefault="00C55269" w:rsidP="00B01B6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w:t>
      </w:r>
      <w:r w:rsidR="00B01B60" w:rsidRPr="00FE3EE9">
        <w:rPr>
          <w:rFonts w:ascii="Verdana" w:hAnsi="Verdana" w:cs="Times"/>
          <w:color w:val="343434"/>
          <w:sz w:val="20"/>
          <w:szCs w:val="20"/>
        </w:rPr>
        <w:t xml:space="preserve"> cup </w:t>
      </w:r>
      <w:r w:rsidR="00090811" w:rsidRPr="00FE3EE9">
        <w:rPr>
          <w:rFonts w:ascii="Verdana" w:hAnsi="Verdana" w:cs="Times"/>
          <w:color w:val="343434"/>
          <w:sz w:val="20"/>
          <w:szCs w:val="20"/>
        </w:rPr>
        <w:t>unsalted butt</w:t>
      </w:r>
      <w:r w:rsidR="00B01B60" w:rsidRPr="00FE3EE9">
        <w:rPr>
          <w:rFonts w:ascii="Verdana" w:hAnsi="Verdana" w:cs="Times"/>
          <w:color w:val="343434"/>
          <w:sz w:val="20"/>
          <w:szCs w:val="20"/>
        </w:rPr>
        <w:t>er, softened</w:t>
      </w:r>
    </w:p>
    <w:p w14:paraId="64209784" w14:textId="2EBC576B" w:rsidR="00090811" w:rsidRPr="00FE3EE9" w:rsidRDefault="00C55269" w:rsidP="00B01B6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3</w:t>
      </w:r>
      <w:proofErr w:type="gramStart"/>
      <w:r w:rsidRPr="00FE3EE9">
        <w:rPr>
          <w:rFonts w:ascii="Verdana" w:hAnsi="Verdana" w:cs="Times"/>
          <w:color w:val="343434"/>
          <w:sz w:val="20"/>
          <w:szCs w:val="20"/>
        </w:rPr>
        <w:t>/4</w:t>
      </w:r>
      <w:r w:rsidR="00B01B60" w:rsidRPr="00FE3EE9">
        <w:rPr>
          <w:rFonts w:ascii="Verdana" w:hAnsi="Verdana" w:cs="Times"/>
          <w:color w:val="343434"/>
          <w:sz w:val="20"/>
          <w:szCs w:val="20"/>
        </w:rPr>
        <w:t xml:space="preserve"> cup</w:t>
      </w:r>
      <w:proofErr w:type="gramEnd"/>
      <w:r w:rsidR="00B01B60" w:rsidRPr="00FE3EE9">
        <w:rPr>
          <w:rFonts w:ascii="Verdana" w:hAnsi="Verdana" w:cs="Times"/>
          <w:color w:val="343434"/>
          <w:sz w:val="20"/>
          <w:szCs w:val="20"/>
        </w:rPr>
        <w:t xml:space="preserve"> </w:t>
      </w:r>
      <w:r w:rsidR="00090811" w:rsidRPr="00FE3EE9">
        <w:rPr>
          <w:rFonts w:ascii="Verdana" w:hAnsi="Verdana" w:cs="Times"/>
          <w:color w:val="343434"/>
          <w:sz w:val="20"/>
          <w:szCs w:val="20"/>
        </w:rPr>
        <w:t>brown sugar</w:t>
      </w:r>
    </w:p>
    <w:p w14:paraId="27EB5C28" w14:textId="5BADD992" w:rsidR="00090811" w:rsidRPr="00FE3EE9" w:rsidRDefault="00090811" w:rsidP="00B01B6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large eggs, room temperature preferred</w:t>
      </w:r>
    </w:p>
    <w:p w14:paraId="0B3B2CFF" w14:textId="4F5316D7" w:rsidR="00090811" w:rsidRPr="00FE3EE9" w:rsidRDefault="00B01B60" w:rsidP="00B01B6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 cup</w:t>
      </w:r>
      <w:proofErr w:type="gramEnd"/>
      <w:r w:rsidRPr="00FE3EE9">
        <w:rPr>
          <w:rFonts w:ascii="Verdana" w:hAnsi="Verdana" w:cs="Times"/>
          <w:color w:val="343434"/>
          <w:sz w:val="20"/>
          <w:szCs w:val="20"/>
        </w:rPr>
        <w:t xml:space="preserve"> </w:t>
      </w:r>
      <w:r w:rsidR="00766AA8" w:rsidRPr="00FE3EE9">
        <w:rPr>
          <w:rFonts w:ascii="Verdana" w:hAnsi="Verdana" w:cs="Times"/>
          <w:color w:val="343434"/>
          <w:sz w:val="20"/>
          <w:szCs w:val="20"/>
        </w:rPr>
        <w:t xml:space="preserve">plain </w:t>
      </w:r>
      <w:r w:rsidR="00090811" w:rsidRPr="00FE3EE9">
        <w:rPr>
          <w:rFonts w:ascii="Verdana" w:hAnsi="Verdana" w:cs="Times"/>
          <w:color w:val="343434"/>
          <w:sz w:val="20"/>
          <w:szCs w:val="20"/>
        </w:rPr>
        <w:t>yogurt</w:t>
      </w:r>
    </w:p>
    <w:p w14:paraId="7839EA88" w14:textId="596A446D" w:rsidR="00090811" w:rsidRPr="00FE3EE9" w:rsidRDefault="00090811" w:rsidP="00B01B6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teaspoons vanilla extract</w:t>
      </w:r>
    </w:p>
    <w:p w14:paraId="60E75093" w14:textId="632F32C9" w:rsidR="00090811" w:rsidRPr="00FE3EE9" w:rsidRDefault="00B01B60" w:rsidP="00B01B6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2 cups </w:t>
      </w:r>
      <w:proofErr w:type="gramStart"/>
      <w:r w:rsidR="00BB70C1" w:rsidRPr="00FE3EE9">
        <w:rPr>
          <w:rFonts w:ascii="Verdana" w:hAnsi="Verdana" w:cs="Times"/>
          <w:color w:val="343434"/>
          <w:sz w:val="20"/>
          <w:szCs w:val="20"/>
        </w:rPr>
        <w:t>whole wheat</w:t>
      </w:r>
      <w:proofErr w:type="gramEnd"/>
      <w:r w:rsidR="00090811" w:rsidRPr="00FE3EE9">
        <w:rPr>
          <w:rFonts w:ascii="Verdana" w:hAnsi="Verdana" w:cs="Times"/>
          <w:color w:val="343434"/>
          <w:sz w:val="20"/>
          <w:szCs w:val="20"/>
        </w:rPr>
        <w:t xml:space="preserve"> flour</w:t>
      </w:r>
    </w:p>
    <w:p w14:paraId="250B0A45" w14:textId="38EA2F6D" w:rsidR="00090811" w:rsidRPr="00FE3EE9" w:rsidRDefault="00B01B60" w:rsidP="00B01B6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w:t>
      </w:r>
      <w:r w:rsidR="00090811" w:rsidRPr="00FE3EE9">
        <w:rPr>
          <w:rFonts w:ascii="Verdana" w:hAnsi="Verdana" w:cs="Times"/>
          <w:color w:val="343434"/>
          <w:sz w:val="20"/>
          <w:szCs w:val="20"/>
        </w:rPr>
        <w:t xml:space="preserve"> baking soda</w:t>
      </w:r>
    </w:p>
    <w:p w14:paraId="3395BE00" w14:textId="2FDAF94D" w:rsidR="00090811" w:rsidRPr="00FE3EE9" w:rsidRDefault="00B01B60" w:rsidP="00B01B6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w:t>
      </w:r>
      <w:r w:rsidR="00090811" w:rsidRPr="00FE3EE9">
        <w:rPr>
          <w:rFonts w:ascii="Verdana" w:hAnsi="Verdana" w:cs="Times"/>
          <w:color w:val="343434"/>
          <w:sz w:val="20"/>
          <w:szCs w:val="20"/>
        </w:rPr>
        <w:t xml:space="preserve"> baking powder</w:t>
      </w:r>
    </w:p>
    <w:p w14:paraId="12A6E40A" w14:textId="34CFFF39" w:rsidR="00090811" w:rsidRPr="00FE3EE9" w:rsidRDefault="00B01B60" w:rsidP="00B01B6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w:t>
      </w:r>
      <w:r w:rsidR="00090811" w:rsidRPr="00FE3EE9">
        <w:rPr>
          <w:rFonts w:ascii="Verdana" w:hAnsi="Verdana" w:cs="Times"/>
          <w:color w:val="343434"/>
          <w:sz w:val="20"/>
          <w:szCs w:val="20"/>
        </w:rPr>
        <w:t xml:space="preserve"> ground cinnamon</w:t>
      </w:r>
    </w:p>
    <w:p w14:paraId="27870589" w14:textId="59344EF8" w:rsidR="00090811" w:rsidRPr="00FE3EE9" w:rsidRDefault="00C55269" w:rsidP="00B01B6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w:t>
      </w:r>
      <w:r w:rsidR="00B01B60" w:rsidRPr="00FE3EE9">
        <w:rPr>
          <w:rFonts w:ascii="Verdana" w:hAnsi="Verdana" w:cs="Times"/>
          <w:color w:val="343434"/>
          <w:sz w:val="20"/>
          <w:szCs w:val="20"/>
        </w:rPr>
        <w:t xml:space="preserve"> tsp</w:t>
      </w:r>
      <w:r w:rsidR="00090811" w:rsidRPr="00FE3EE9">
        <w:rPr>
          <w:rFonts w:ascii="Verdana" w:hAnsi="Verdana" w:cs="Times"/>
          <w:color w:val="343434"/>
          <w:sz w:val="20"/>
          <w:szCs w:val="20"/>
        </w:rPr>
        <w:t xml:space="preserve"> salt</w:t>
      </w:r>
    </w:p>
    <w:p w14:paraId="01EC3190" w14:textId="4371EC1E" w:rsidR="00090811" w:rsidRPr="00FE3EE9" w:rsidRDefault="00C55269" w:rsidP="00B01B6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/4</w:t>
      </w:r>
      <w:r w:rsidR="00B01B60" w:rsidRPr="00FE3EE9">
        <w:rPr>
          <w:rFonts w:ascii="Verdana" w:hAnsi="Verdana" w:cs="Times"/>
          <w:color w:val="343434"/>
          <w:sz w:val="20"/>
          <w:szCs w:val="20"/>
        </w:rPr>
        <w:t xml:space="preserve"> cup</w:t>
      </w:r>
      <w:proofErr w:type="gramEnd"/>
      <w:r w:rsidR="00B01B60" w:rsidRPr="00FE3EE9">
        <w:rPr>
          <w:rFonts w:ascii="Verdana" w:hAnsi="Verdana" w:cs="Times"/>
          <w:color w:val="343434"/>
          <w:sz w:val="20"/>
          <w:szCs w:val="20"/>
        </w:rPr>
        <w:t xml:space="preserve"> </w:t>
      </w:r>
      <w:r w:rsidR="00766AA8" w:rsidRPr="00FE3EE9">
        <w:rPr>
          <w:rFonts w:ascii="Verdana" w:hAnsi="Verdana" w:cs="Times"/>
          <w:color w:val="343434"/>
          <w:sz w:val="20"/>
          <w:szCs w:val="20"/>
        </w:rPr>
        <w:t>milk</w:t>
      </w:r>
    </w:p>
    <w:p w14:paraId="5D361E27" w14:textId="3FA1BB09" w:rsidR="00090811" w:rsidRPr="00FE3EE9" w:rsidRDefault="00C55269" w:rsidP="00B01B6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1½ cups </w:t>
      </w:r>
      <w:r w:rsidR="00766AA8" w:rsidRPr="00FE3EE9">
        <w:rPr>
          <w:rFonts w:ascii="Verdana" w:hAnsi="Verdana" w:cs="Times"/>
          <w:color w:val="343434"/>
          <w:sz w:val="20"/>
          <w:szCs w:val="20"/>
        </w:rPr>
        <w:t>peeled, chopped apple</w:t>
      </w:r>
    </w:p>
    <w:p w14:paraId="002FAAE5" w14:textId="77777777" w:rsidR="00090811" w:rsidRPr="00FE3EE9" w:rsidRDefault="00090811" w:rsidP="00090811">
      <w:pPr>
        <w:widowControl w:val="0"/>
        <w:tabs>
          <w:tab w:val="left" w:pos="220"/>
          <w:tab w:val="left" w:pos="720"/>
        </w:tabs>
        <w:autoSpaceDE w:val="0"/>
        <w:autoSpaceDN w:val="0"/>
        <w:adjustRightInd w:val="0"/>
        <w:rPr>
          <w:rFonts w:ascii="Verdana" w:hAnsi="Verdana" w:cs="Times"/>
          <w:color w:val="343434"/>
          <w:sz w:val="20"/>
          <w:szCs w:val="20"/>
        </w:rPr>
      </w:pPr>
    </w:p>
    <w:p w14:paraId="7B4CF5F2" w14:textId="77777777" w:rsidR="004E502C" w:rsidRPr="00FE3EE9" w:rsidRDefault="004E502C" w:rsidP="004E502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w:t>
      </w:r>
    </w:p>
    <w:p w14:paraId="3A910E2E" w14:textId="77777777" w:rsidR="00C55269" w:rsidRPr="00FE3EE9" w:rsidRDefault="00C55269" w:rsidP="00090811">
      <w:pPr>
        <w:widowControl w:val="0"/>
        <w:tabs>
          <w:tab w:val="left" w:pos="220"/>
          <w:tab w:val="left" w:pos="720"/>
        </w:tabs>
        <w:autoSpaceDE w:val="0"/>
        <w:autoSpaceDN w:val="0"/>
        <w:adjustRightInd w:val="0"/>
        <w:rPr>
          <w:rFonts w:ascii="Verdana" w:hAnsi="Verdana" w:cs="Times"/>
          <w:color w:val="343434"/>
          <w:sz w:val="20"/>
          <w:szCs w:val="20"/>
        </w:rPr>
      </w:pPr>
    </w:p>
    <w:p w14:paraId="16DDD02B" w14:textId="6A99D5FD" w:rsidR="00090811" w:rsidRPr="00FE3EE9" w:rsidRDefault="00090811" w:rsidP="0009081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Prehe</w:t>
      </w:r>
      <w:r w:rsidR="00C55269" w:rsidRPr="00FE3EE9">
        <w:rPr>
          <w:rFonts w:ascii="Verdana" w:hAnsi="Verdana" w:cs="Times"/>
          <w:color w:val="343434"/>
          <w:sz w:val="20"/>
          <w:szCs w:val="20"/>
        </w:rPr>
        <w:t>at oven to 425°F degrees</w:t>
      </w:r>
      <w:r w:rsidRPr="00FE3EE9">
        <w:rPr>
          <w:rFonts w:ascii="Verdana" w:hAnsi="Verdana" w:cs="Times"/>
          <w:color w:val="343434"/>
          <w:sz w:val="20"/>
          <w:szCs w:val="20"/>
        </w:rPr>
        <w:t xml:space="preserve">. Spray a </w:t>
      </w:r>
      <w:hyperlink r:id="rId27" w:history="1">
        <w:r w:rsidRPr="00FE3EE9">
          <w:rPr>
            <w:rFonts w:ascii="Verdana" w:hAnsi="Verdana" w:cs="Times"/>
            <w:color w:val="343434"/>
            <w:sz w:val="20"/>
            <w:szCs w:val="20"/>
          </w:rPr>
          <w:t>jumbo muffin pan</w:t>
        </w:r>
      </w:hyperlink>
      <w:r w:rsidR="00C55269" w:rsidRPr="00FE3EE9">
        <w:rPr>
          <w:rFonts w:ascii="Verdana" w:hAnsi="Verdana" w:cs="Times"/>
          <w:color w:val="343434"/>
          <w:sz w:val="20"/>
          <w:szCs w:val="20"/>
        </w:rPr>
        <w:t xml:space="preserve"> with nonstick spray.</w:t>
      </w:r>
    </w:p>
    <w:p w14:paraId="2F2EE98C" w14:textId="77777777" w:rsidR="00090811" w:rsidRPr="00FE3EE9" w:rsidRDefault="00090811" w:rsidP="00090811">
      <w:pPr>
        <w:widowControl w:val="0"/>
        <w:autoSpaceDE w:val="0"/>
        <w:autoSpaceDN w:val="0"/>
        <w:adjustRightInd w:val="0"/>
        <w:rPr>
          <w:rFonts w:ascii="Verdana" w:hAnsi="Verdana" w:cs="Times"/>
          <w:color w:val="343434"/>
          <w:sz w:val="20"/>
          <w:szCs w:val="20"/>
        </w:rPr>
      </w:pPr>
    </w:p>
    <w:p w14:paraId="5687B70B" w14:textId="7D059D54" w:rsidR="00090811" w:rsidRPr="00FE3EE9" w:rsidRDefault="00C55269" w:rsidP="0009081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a medium bowl, </w:t>
      </w:r>
      <w:r w:rsidR="005C7E50" w:rsidRPr="00FE3EE9">
        <w:rPr>
          <w:rFonts w:ascii="Verdana" w:hAnsi="Verdana" w:cs="Times"/>
          <w:color w:val="343434"/>
          <w:sz w:val="20"/>
          <w:szCs w:val="20"/>
        </w:rPr>
        <w:t>cream</w:t>
      </w:r>
      <w:r w:rsidR="00090811" w:rsidRPr="00FE3EE9">
        <w:rPr>
          <w:rFonts w:ascii="Verdana" w:hAnsi="Verdana" w:cs="Times"/>
          <w:color w:val="343434"/>
          <w:sz w:val="20"/>
          <w:szCs w:val="20"/>
        </w:rPr>
        <w:t xml:space="preserve"> the butter</w:t>
      </w:r>
      <w:r w:rsidR="005C7E50" w:rsidRPr="00FE3EE9">
        <w:rPr>
          <w:rFonts w:ascii="Verdana" w:hAnsi="Verdana" w:cs="Times"/>
          <w:color w:val="343434"/>
          <w:sz w:val="20"/>
          <w:szCs w:val="20"/>
        </w:rPr>
        <w:t xml:space="preserve">, </w:t>
      </w:r>
      <w:r w:rsidRPr="00FE3EE9">
        <w:rPr>
          <w:rFonts w:ascii="Verdana" w:hAnsi="Verdana" w:cs="Times"/>
          <w:color w:val="343434"/>
          <w:sz w:val="20"/>
          <w:szCs w:val="20"/>
        </w:rPr>
        <w:t>a</w:t>
      </w:r>
      <w:r w:rsidR="00090811" w:rsidRPr="00FE3EE9">
        <w:rPr>
          <w:rFonts w:ascii="Verdana" w:hAnsi="Verdana" w:cs="Times"/>
          <w:color w:val="343434"/>
          <w:sz w:val="20"/>
          <w:szCs w:val="20"/>
        </w:rPr>
        <w:t xml:space="preserve">dd the brown sugar and beat </w:t>
      </w:r>
      <w:r w:rsidRPr="00FE3EE9">
        <w:rPr>
          <w:rFonts w:ascii="Verdana" w:hAnsi="Verdana" w:cs="Times"/>
          <w:color w:val="343434"/>
          <w:sz w:val="20"/>
          <w:szCs w:val="20"/>
        </w:rPr>
        <w:t xml:space="preserve">until </w:t>
      </w:r>
      <w:r w:rsidR="005C7E50" w:rsidRPr="00FE3EE9">
        <w:rPr>
          <w:rFonts w:ascii="Verdana" w:hAnsi="Verdana" w:cs="Times"/>
          <w:color w:val="343434"/>
          <w:sz w:val="20"/>
          <w:szCs w:val="20"/>
        </w:rPr>
        <w:t>smooth</w:t>
      </w:r>
      <w:r w:rsidR="00090811" w:rsidRPr="00FE3EE9">
        <w:rPr>
          <w:rFonts w:ascii="Verdana" w:hAnsi="Verdana" w:cs="Times"/>
          <w:color w:val="343434"/>
          <w:sz w:val="20"/>
          <w:szCs w:val="20"/>
        </w:rPr>
        <w:t xml:space="preserve">. Add the </w:t>
      </w:r>
      <w:r w:rsidRPr="00FE3EE9">
        <w:rPr>
          <w:rFonts w:ascii="Verdana" w:hAnsi="Verdana" w:cs="Times"/>
          <w:color w:val="343434"/>
          <w:sz w:val="20"/>
          <w:szCs w:val="20"/>
        </w:rPr>
        <w:t>eggs, yogurt, and vanilla</w:t>
      </w:r>
      <w:r w:rsidR="00090811" w:rsidRPr="00FE3EE9">
        <w:rPr>
          <w:rFonts w:ascii="Verdana" w:hAnsi="Verdana" w:cs="Times"/>
          <w:color w:val="343434"/>
          <w:sz w:val="20"/>
          <w:szCs w:val="20"/>
        </w:rPr>
        <w:t>. Beat until the mixture is combined and uniform in texture. </w:t>
      </w:r>
      <w:r w:rsidR="005C7E50" w:rsidRPr="00FE3EE9">
        <w:rPr>
          <w:rFonts w:ascii="Verdana" w:hAnsi="Verdana" w:cs="Times"/>
          <w:color w:val="343434"/>
          <w:sz w:val="20"/>
          <w:szCs w:val="20"/>
        </w:rPr>
        <w:t>Set aside.</w:t>
      </w:r>
    </w:p>
    <w:p w14:paraId="5FDA02B2" w14:textId="77777777" w:rsidR="00090811" w:rsidRPr="00FE3EE9" w:rsidRDefault="00090811" w:rsidP="0009081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b/>
      </w:r>
      <w:r w:rsidRPr="00FE3EE9">
        <w:rPr>
          <w:rFonts w:ascii="Verdana" w:hAnsi="Verdana" w:cs="Times"/>
          <w:color w:val="343434"/>
          <w:sz w:val="20"/>
          <w:szCs w:val="20"/>
        </w:rPr>
        <w:tab/>
      </w:r>
    </w:p>
    <w:p w14:paraId="75900D7A" w14:textId="77777777" w:rsidR="005C7E50" w:rsidRPr="00FE3EE9" w:rsidRDefault="005C7E50" w:rsidP="0009081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a large bowl, whisk</w:t>
      </w:r>
      <w:r w:rsidR="00090811" w:rsidRPr="00FE3EE9">
        <w:rPr>
          <w:rFonts w:ascii="Verdana" w:hAnsi="Verdana" w:cs="Times"/>
          <w:color w:val="343434"/>
          <w:sz w:val="20"/>
          <w:szCs w:val="20"/>
        </w:rPr>
        <w:t xml:space="preserve"> together the flour, baking soda, baking powder, cinnamon, and salt. </w:t>
      </w:r>
    </w:p>
    <w:p w14:paraId="730138F2" w14:textId="77777777" w:rsidR="005C7E50" w:rsidRPr="00FE3EE9" w:rsidRDefault="005C7E50" w:rsidP="00090811">
      <w:pPr>
        <w:widowControl w:val="0"/>
        <w:autoSpaceDE w:val="0"/>
        <w:autoSpaceDN w:val="0"/>
        <w:adjustRightInd w:val="0"/>
        <w:rPr>
          <w:rFonts w:ascii="Verdana" w:hAnsi="Verdana" w:cs="Times"/>
          <w:color w:val="343434"/>
          <w:sz w:val="20"/>
          <w:szCs w:val="20"/>
        </w:rPr>
      </w:pPr>
    </w:p>
    <w:p w14:paraId="10F29959" w14:textId="77777777" w:rsidR="005C7E50" w:rsidRPr="00FE3EE9" w:rsidRDefault="00090811" w:rsidP="0009081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Pour the wet ingredients into the dry ingredients and slowly mix with a whisk. Add the milk, gently whisking until combined and little lumps remain. </w:t>
      </w:r>
    </w:p>
    <w:p w14:paraId="61CDB837" w14:textId="77777777" w:rsidR="005C7E50" w:rsidRPr="00FE3EE9" w:rsidRDefault="005C7E50" w:rsidP="00090811">
      <w:pPr>
        <w:widowControl w:val="0"/>
        <w:autoSpaceDE w:val="0"/>
        <w:autoSpaceDN w:val="0"/>
        <w:adjustRightInd w:val="0"/>
        <w:rPr>
          <w:rFonts w:ascii="Verdana" w:hAnsi="Verdana" w:cs="Times"/>
          <w:color w:val="343434"/>
          <w:sz w:val="20"/>
          <w:szCs w:val="20"/>
        </w:rPr>
      </w:pPr>
    </w:p>
    <w:p w14:paraId="2F860E65" w14:textId="17766022" w:rsidR="00090811" w:rsidRPr="00FE3EE9" w:rsidRDefault="00090811" w:rsidP="0009081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Fold in the apples with a wooden spoon or rubber spatula.</w:t>
      </w:r>
      <w:r w:rsidR="00E94377" w:rsidRPr="00FE3EE9">
        <w:rPr>
          <w:rFonts w:ascii="Verdana" w:hAnsi="Verdana" w:cs="Times"/>
          <w:color w:val="343434"/>
          <w:sz w:val="20"/>
          <w:szCs w:val="20"/>
        </w:rPr>
        <w:t xml:space="preserve"> Be careful not to over mix.</w:t>
      </w:r>
    </w:p>
    <w:p w14:paraId="074F54F2" w14:textId="77777777" w:rsidR="005C7E50" w:rsidRPr="00FE3EE9" w:rsidRDefault="005C7E50" w:rsidP="00090811">
      <w:pPr>
        <w:widowControl w:val="0"/>
        <w:autoSpaceDE w:val="0"/>
        <w:autoSpaceDN w:val="0"/>
        <w:adjustRightInd w:val="0"/>
        <w:rPr>
          <w:rFonts w:ascii="Verdana" w:hAnsi="Verdana" w:cs="Times"/>
          <w:color w:val="343434"/>
          <w:sz w:val="20"/>
          <w:szCs w:val="20"/>
        </w:rPr>
      </w:pPr>
    </w:p>
    <w:p w14:paraId="176EF165" w14:textId="77777777" w:rsidR="00E94377" w:rsidRPr="00FE3EE9" w:rsidRDefault="00090811" w:rsidP="0009081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Spoon the muffin batter evenly between all </w:t>
      </w:r>
      <w:r w:rsidR="00F223EC" w:rsidRPr="00FE3EE9">
        <w:rPr>
          <w:rFonts w:ascii="Verdana" w:hAnsi="Verdana" w:cs="Times"/>
          <w:color w:val="343434"/>
          <w:sz w:val="20"/>
          <w:szCs w:val="20"/>
        </w:rPr>
        <w:t>6-muffin</w:t>
      </w:r>
      <w:r w:rsidRPr="00FE3EE9">
        <w:rPr>
          <w:rFonts w:ascii="Verdana" w:hAnsi="Verdana" w:cs="Times"/>
          <w:color w:val="343434"/>
          <w:sz w:val="20"/>
          <w:szCs w:val="20"/>
        </w:rPr>
        <w:t xml:space="preserve"> tins. Fill the muffin tins until they are full all the way up to the top. </w:t>
      </w:r>
    </w:p>
    <w:p w14:paraId="46A26C39" w14:textId="77777777" w:rsidR="00090811" w:rsidRPr="00FE3EE9" w:rsidRDefault="00090811" w:rsidP="0009081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b/>
      </w:r>
      <w:r w:rsidRPr="00FE3EE9">
        <w:rPr>
          <w:rFonts w:ascii="Verdana" w:hAnsi="Verdana" w:cs="Times"/>
          <w:color w:val="343434"/>
          <w:sz w:val="20"/>
          <w:szCs w:val="20"/>
        </w:rPr>
        <w:tab/>
      </w:r>
    </w:p>
    <w:p w14:paraId="22AD1531" w14:textId="5A1173F1" w:rsidR="00090811" w:rsidRPr="00FE3EE9" w:rsidRDefault="00090811" w:rsidP="00090811">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w:t>
      </w:r>
      <w:r w:rsidR="00C55269" w:rsidRPr="00FE3EE9">
        <w:rPr>
          <w:rFonts w:ascii="Verdana" w:hAnsi="Verdana" w:cs="Times"/>
          <w:color w:val="343434"/>
          <w:sz w:val="20"/>
          <w:szCs w:val="20"/>
        </w:rPr>
        <w:t xml:space="preserve"> for 5 minutes at 425°F </w:t>
      </w:r>
      <w:r w:rsidRPr="00FE3EE9">
        <w:rPr>
          <w:rFonts w:ascii="Verdana" w:hAnsi="Verdana" w:cs="Times"/>
          <w:color w:val="343434"/>
          <w:sz w:val="20"/>
          <w:szCs w:val="20"/>
        </w:rPr>
        <w:t>degrees, then keeping the muffins in the oven, lower the ov</w:t>
      </w:r>
      <w:r w:rsidR="00C55269" w:rsidRPr="00FE3EE9">
        <w:rPr>
          <w:rFonts w:ascii="Verdana" w:hAnsi="Verdana" w:cs="Times"/>
          <w:color w:val="343434"/>
          <w:sz w:val="20"/>
          <w:szCs w:val="20"/>
        </w:rPr>
        <w:t xml:space="preserve">en temperature to 350°F </w:t>
      </w:r>
      <w:r w:rsidRPr="00FE3EE9">
        <w:rPr>
          <w:rFonts w:ascii="Verdana" w:hAnsi="Verdana" w:cs="Times"/>
          <w:color w:val="343434"/>
          <w:sz w:val="20"/>
          <w:szCs w:val="20"/>
        </w:rPr>
        <w:t>and bake for 21-23 more minutes or until a toothpick inserted in the center comes out clean. The total time these jumbo muffins take in the oven is about 26-28 minutes.</w:t>
      </w:r>
    </w:p>
    <w:p w14:paraId="388D4729" w14:textId="77777777" w:rsidR="00090811" w:rsidRPr="00FE3EE9" w:rsidRDefault="00090811" w:rsidP="00916432">
      <w:pPr>
        <w:widowControl w:val="0"/>
        <w:autoSpaceDE w:val="0"/>
        <w:autoSpaceDN w:val="0"/>
        <w:adjustRightInd w:val="0"/>
        <w:rPr>
          <w:rFonts w:ascii="Verdana" w:hAnsi="Verdana" w:cs="Times"/>
          <w:color w:val="343434"/>
          <w:sz w:val="20"/>
          <w:szCs w:val="20"/>
          <w:u w:val="single"/>
        </w:rPr>
      </w:pPr>
    </w:p>
    <w:p w14:paraId="7364F2D3"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p>
    <w:p w14:paraId="02C4826A"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Shortbread Cookies with Apricot Jelly</w:t>
      </w:r>
    </w:p>
    <w:p w14:paraId="1DC736B5" w14:textId="77777777" w:rsidR="00591362" w:rsidRPr="00FE3EE9" w:rsidRDefault="00591362" w:rsidP="00916432">
      <w:pPr>
        <w:widowControl w:val="0"/>
        <w:autoSpaceDE w:val="0"/>
        <w:autoSpaceDN w:val="0"/>
        <w:adjustRightInd w:val="0"/>
        <w:rPr>
          <w:rFonts w:ascii="Verdana" w:hAnsi="Verdana" w:cs="Times"/>
          <w:color w:val="343434"/>
          <w:sz w:val="20"/>
          <w:szCs w:val="20"/>
          <w:u w:val="single"/>
        </w:rPr>
      </w:pPr>
    </w:p>
    <w:p w14:paraId="20A2508C" w14:textId="13348AAD" w:rsidR="00591362" w:rsidRPr="00FE3EE9" w:rsidRDefault="00591362" w:rsidP="0059136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Prep: </w:t>
      </w:r>
      <w:r w:rsidR="004E502C" w:rsidRPr="00FE3EE9">
        <w:rPr>
          <w:rFonts w:ascii="Verdana" w:hAnsi="Verdana" w:cs="Times"/>
          <w:color w:val="343434"/>
          <w:sz w:val="20"/>
          <w:szCs w:val="20"/>
        </w:rPr>
        <w:t xml:space="preserve">1 hour </w:t>
      </w:r>
      <w:r w:rsidRPr="00FE3EE9">
        <w:rPr>
          <w:rFonts w:ascii="Verdana" w:hAnsi="Verdana" w:cs="Times"/>
          <w:color w:val="343434"/>
          <w:sz w:val="20"/>
          <w:szCs w:val="20"/>
        </w:rPr>
        <w:t>15 minutes</w:t>
      </w:r>
      <w:r w:rsidR="004E502C" w:rsidRPr="00FE3EE9">
        <w:rPr>
          <w:rFonts w:ascii="Verdana" w:hAnsi="Verdana" w:cs="Times"/>
          <w:color w:val="343434"/>
          <w:sz w:val="20"/>
          <w:szCs w:val="20"/>
        </w:rPr>
        <w:t xml:space="preserve"> (includes 1 hour of refrigeration)</w:t>
      </w:r>
    </w:p>
    <w:p w14:paraId="0DF8CC93" w14:textId="16D9E17D" w:rsidR="00591362" w:rsidRPr="00FE3EE9" w:rsidRDefault="004E502C" w:rsidP="0059136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18</w:t>
      </w:r>
      <w:r w:rsidR="00591362" w:rsidRPr="00FE3EE9">
        <w:rPr>
          <w:rFonts w:ascii="Verdana" w:hAnsi="Verdana" w:cs="Times"/>
          <w:color w:val="343434"/>
          <w:sz w:val="20"/>
          <w:szCs w:val="20"/>
        </w:rPr>
        <w:t xml:space="preserve"> minutes</w:t>
      </w:r>
    </w:p>
    <w:p w14:paraId="1CCCE258" w14:textId="7F40489F" w:rsidR="00591362" w:rsidRPr="00FE3EE9" w:rsidRDefault="00591362" w:rsidP="0059136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Serves: </w:t>
      </w:r>
      <w:r w:rsidR="007A7555" w:rsidRPr="00FE3EE9">
        <w:rPr>
          <w:rFonts w:ascii="Verdana" w:hAnsi="Verdana" w:cs="Times"/>
          <w:color w:val="343434"/>
          <w:sz w:val="20"/>
          <w:szCs w:val="20"/>
        </w:rPr>
        <w:t>12</w:t>
      </w:r>
      <w:r w:rsidR="002C51E1" w:rsidRPr="00FE3EE9">
        <w:rPr>
          <w:rFonts w:ascii="Verdana" w:hAnsi="Verdana" w:cs="Times"/>
          <w:color w:val="343434"/>
          <w:sz w:val="20"/>
          <w:szCs w:val="20"/>
        </w:rPr>
        <w:t xml:space="preserve"> cookies</w:t>
      </w:r>
    </w:p>
    <w:p w14:paraId="638BE152" w14:textId="77777777" w:rsidR="00BB70C1" w:rsidRPr="00FE3EE9" w:rsidRDefault="00BB70C1" w:rsidP="00591362">
      <w:pPr>
        <w:widowControl w:val="0"/>
        <w:autoSpaceDE w:val="0"/>
        <w:autoSpaceDN w:val="0"/>
        <w:adjustRightInd w:val="0"/>
        <w:rPr>
          <w:rFonts w:ascii="Verdana" w:hAnsi="Verdana" w:cs="Times"/>
          <w:color w:val="343434"/>
          <w:sz w:val="20"/>
          <w:szCs w:val="20"/>
        </w:rPr>
      </w:pPr>
    </w:p>
    <w:p w14:paraId="15FDC858" w14:textId="3D698B47" w:rsidR="00BB70C1" w:rsidRPr="00FE3EE9" w:rsidRDefault="00BB70C1" w:rsidP="0059136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These shortbread cookies are buttery and tender. They are super easy to make with only 5 ingredients. Your family will love them.</w:t>
      </w:r>
    </w:p>
    <w:p w14:paraId="7B14139F" w14:textId="77777777" w:rsidR="00591362" w:rsidRPr="00FE3EE9" w:rsidRDefault="00591362" w:rsidP="00591362">
      <w:pPr>
        <w:widowControl w:val="0"/>
        <w:autoSpaceDE w:val="0"/>
        <w:autoSpaceDN w:val="0"/>
        <w:adjustRightInd w:val="0"/>
        <w:rPr>
          <w:rFonts w:ascii="Verdana" w:hAnsi="Verdana" w:cs="Times"/>
          <w:color w:val="343434"/>
          <w:sz w:val="20"/>
          <w:szCs w:val="20"/>
        </w:rPr>
      </w:pPr>
    </w:p>
    <w:p w14:paraId="7E8A7473" w14:textId="0E1C252C" w:rsidR="00591362" w:rsidRPr="00FE3EE9" w:rsidRDefault="00591362" w:rsidP="0091643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w:t>
      </w:r>
    </w:p>
    <w:p w14:paraId="771B0254" w14:textId="77777777" w:rsidR="00766AA8" w:rsidRPr="00FE3EE9" w:rsidRDefault="00766AA8" w:rsidP="00916432">
      <w:pPr>
        <w:widowControl w:val="0"/>
        <w:autoSpaceDE w:val="0"/>
        <w:autoSpaceDN w:val="0"/>
        <w:adjustRightInd w:val="0"/>
        <w:rPr>
          <w:rFonts w:ascii="Verdana" w:hAnsi="Verdana" w:cs="Times"/>
          <w:color w:val="343434"/>
          <w:sz w:val="20"/>
          <w:szCs w:val="20"/>
          <w:u w:val="single"/>
        </w:rPr>
      </w:pPr>
    </w:p>
    <w:p w14:paraId="5156DA11" w14:textId="067FE925" w:rsidR="00F223EC" w:rsidRPr="00FE3EE9" w:rsidRDefault="004E502C" w:rsidP="00591362">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 xml:space="preserve">1 </w:t>
      </w:r>
      <w:r w:rsidR="00F223EC" w:rsidRPr="00FE3EE9">
        <w:rPr>
          <w:rFonts w:ascii="Verdana" w:hAnsi="Verdana" w:cs="Times"/>
          <w:color w:val="343434"/>
          <w:sz w:val="20"/>
          <w:szCs w:val="20"/>
        </w:rPr>
        <w:t>cup</w:t>
      </w:r>
      <w:proofErr w:type="gramEnd"/>
      <w:r w:rsidR="00F223EC" w:rsidRPr="00FE3EE9">
        <w:rPr>
          <w:rFonts w:ascii="Verdana" w:hAnsi="Verdana" w:cs="Times"/>
          <w:color w:val="343434"/>
          <w:sz w:val="20"/>
          <w:szCs w:val="20"/>
        </w:rPr>
        <w:t xml:space="preserve"> </w:t>
      </w:r>
      <w:hyperlink r:id="rId28" w:history="1">
        <w:r w:rsidR="00F223EC" w:rsidRPr="00FE3EE9">
          <w:rPr>
            <w:rFonts w:ascii="Verdana" w:hAnsi="Verdana" w:cs="Times"/>
            <w:color w:val="343434"/>
            <w:sz w:val="20"/>
            <w:szCs w:val="20"/>
          </w:rPr>
          <w:t>butter</w:t>
        </w:r>
      </w:hyperlink>
    </w:p>
    <w:p w14:paraId="0BF891A6" w14:textId="06356305" w:rsidR="00F223EC" w:rsidRPr="00FE3EE9" w:rsidRDefault="004E502C" w:rsidP="00591362">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2/3</w:t>
      </w:r>
      <w:r w:rsidR="00F223EC" w:rsidRPr="00FE3EE9">
        <w:rPr>
          <w:rFonts w:ascii="Verdana" w:hAnsi="Verdana" w:cs="Times"/>
          <w:color w:val="343434"/>
          <w:sz w:val="20"/>
          <w:szCs w:val="20"/>
        </w:rPr>
        <w:t xml:space="preserve"> cup </w:t>
      </w:r>
      <w:hyperlink r:id="rId29" w:history="1">
        <w:r w:rsidR="00F223EC" w:rsidRPr="00FE3EE9">
          <w:rPr>
            <w:rFonts w:ascii="Verdana" w:hAnsi="Verdana" w:cs="Times"/>
            <w:color w:val="343434"/>
            <w:sz w:val="20"/>
            <w:szCs w:val="20"/>
          </w:rPr>
          <w:t>sugar</w:t>
        </w:r>
      </w:hyperlink>
    </w:p>
    <w:p w14:paraId="59F84E1E" w14:textId="391AC4D7" w:rsidR="00F223EC" w:rsidRPr="00FE3EE9" w:rsidRDefault="004E502C" w:rsidP="00591362">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tsp</w:t>
      </w:r>
      <w:r w:rsidR="00F223EC" w:rsidRPr="00FE3EE9">
        <w:rPr>
          <w:rFonts w:ascii="Verdana" w:hAnsi="Verdana" w:cs="Times"/>
          <w:color w:val="343434"/>
          <w:sz w:val="20"/>
          <w:szCs w:val="20"/>
        </w:rPr>
        <w:t xml:space="preserve"> </w:t>
      </w:r>
      <w:hyperlink r:id="rId30" w:history="1">
        <w:r w:rsidR="00F223EC" w:rsidRPr="00FE3EE9">
          <w:rPr>
            <w:rFonts w:ascii="Verdana" w:hAnsi="Verdana" w:cs="Times"/>
            <w:color w:val="343434"/>
            <w:sz w:val="20"/>
            <w:szCs w:val="20"/>
          </w:rPr>
          <w:t>vanilla extract</w:t>
        </w:r>
      </w:hyperlink>
    </w:p>
    <w:p w14:paraId="25D9B34F" w14:textId="7E07FB04" w:rsidR="00F223EC" w:rsidRPr="00FE3EE9" w:rsidRDefault="004E502C" w:rsidP="00F223E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w:t>
      </w:r>
      <w:r w:rsidR="00F223EC" w:rsidRPr="00FE3EE9">
        <w:rPr>
          <w:rFonts w:ascii="Verdana" w:hAnsi="Verdana" w:cs="Times"/>
          <w:color w:val="343434"/>
          <w:sz w:val="20"/>
          <w:szCs w:val="20"/>
        </w:rPr>
        <w:t xml:space="preserve"> cups </w:t>
      </w:r>
      <w:hyperlink r:id="rId31" w:history="1">
        <w:r w:rsidR="00F223EC" w:rsidRPr="00FE3EE9">
          <w:rPr>
            <w:rFonts w:ascii="Verdana" w:hAnsi="Verdana" w:cs="Times"/>
            <w:color w:val="343434"/>
            <w:sz w:val="20"/>
            <w:szCs w:val="20"/>
          </w:rPr>
          <w:t>all-purpose flour</w:t>
        </w:r>
      </w:hyperlink>
    </w:p>
    <w:p w14:paraId="62354673" w14:textId="631A4F27" w:rsidR="00766AA8" w:rsidRPr="00FE3EE9" w:rsidRDefault="004E502C" w:rsidP="00F223E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1/2 </w:t>
      </w:r>
      <w:r w:rsidR="00F223EC" w:rsidRPr="00FE3EE9">
        <w:rPr>
          <w:rFonts w:ascii="Verdana" w:hAnsi="Verdana" w:cs="Times"/>
          <w:color w:val="343434"/>
          <w:sz w:val="20"/>
          <w:szCs w:val="20"/>
        </w:rPr>
        <w:t xml:space="preserve">cup </w:t>
      </w:r>
      <w:r w:rsidRPr="00FE3EE9">
        <w:rPr>
          <w:rFonts w:ascii="Verdana" w:hAnsi="Verdana" w:cs="Times"/>
          <w:color w:val="343434"/>
          <w:sz w:val="20"/>
          <w:szCs w:val="20"/>
        </w:rPr>
        <w:t xml:space="preserve">apricot </w:t>
      </w:r>
      <w:r w:rsidR="00F223EC" w:rsidRPr="00FE3EE9">
        <w:rPr>
          <w:rFonts w:ascii="Verdana" w:hAnsi="Verdana" w:cs="Times"/>
          <w:color w:val="343434"/>
          <w:sz w:val="20"/>
          <w:szCs w:val="20"/>
        </w:rPr>
        <w:t>jam, for the centers</w:t>
      </w:r>
    </w:p>
    <w:p w14:paraId="4EE769A9" w14:textId="77777777" w:rsidR="00F223EC" w:rsidRPr="00FE3EE9" w:rsidRDefault="00F223EC" w:rsidP="00F223EC">
      <w:pPr>
        <w:widowControl w:val="0"/>
        <w:autoSpaceDE w:val="0"/>
        <w:autoSpaceDN w:val="0"/>
        <w:adjustRightInd w:val="0"/>
        <w:rPr>
          <w:rFonts w:ascii="Verdana" w:hAnsi="Verdana" w:cs="Times"/>
          <w:color w:val="343434"/>
          <w:sz w:val="20"/>
          <w:szCs w:val="20"/>
        </w:rPr>
      </w:pPr>
    </w:p>
    <w:p w14:paraId="5CC5F309" w14:textId="77777777" w:rsidR="00F223EC" w:rsidRPr="00FE3EE9" w:rsidRDefault="00F223EC" w:rsidP="00F223E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w:t>
      </w:r>
    </w:p>
    <w:p w14:paraId="43DB5D51" w14:textId="77777777" w:rsidR="004E502C" w:rsidRPr="00FE3EE9" w:rsidRDefault="004E502C" w:rsidP="00F223EC">
      <w:pPr>
        <w:widowControl w:val="0"/>
        <w:autoSpaceDE w:val="0"/>
        <w:autoSpaceDN w:val="0"/>
        <w:adjustRightInd w:val="0"/>
        <w:rPr>
          <w:rFonts w:ascii="Verdana" w:hAnsi="Verdana" w:cs="Times"/>
          <w:color w:val="343434"/>
          <w:sz w:val="20"/>
          <w:szCs w:val="20"/>
        </w:rPr>
      </w:pPr>
    </w:p>
    <w:p w14:paraId="31098294" w14:textId="29C58CB8" w:rsidR="00F223EC" w:rsidRPr="00FE3EE9" w:rsidRDefault="00F223E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Cream butter and sugar</w:t>
      </w:r>
      <w:r w:rsidR="004E502C" w:rsidRPr="00FE3EE9">
        <w:rPr>
          <w:rFonts w:ascii="Verdana" w:hAnsi="Verdana" w:cs="Times"/>
          <w:color w:val="343434"/>
          <w:sz w:val="20"/>
          <w:szCs w:val="20"/>
        </w:rPr>
        <w:t xml:space="preserve"> together.</w:t>
      </w:r>
    </w:p>
    <w:p w14:paraId="1AB434AE" w14:textId="77777777" w:rsidR="004E502C" w:rsidRPr="00FE3EE9" w:rsidRDefault="004E502C" w:rsidP="004E502C">
      <w:pPr>
        <w:widowControl w:val="0"/>
        <w:tabs>
          <w:tab w:val="left" w:pos="220"/>
          <w:tab w:val="left" w:pos="720"/>
        </w:tabs>
        <w:autoSpaceDE w:val="0"/>
        <w:autoSpaceDN w:val="0"/>
        <w:adjustRightInd w:val="0"/>
        <w:rPr>
          <w:rFonts w:ascii="Verdana" w:hAnsi="Verdana" w:cs="Times"/>
          <w:color w:val="343434"/>
          <w:sz w:val="20"/>
          <w:szCs w:val="20"/>
        </w:rPr>
      </w:pPr>
    </w:p>
    <w:p w14:paraId="54E3273B" w14:textId="13767912" w:rsidR="00F223EC" w:rsidRPr="00FE3EE9" w:rsidRDefault="004E502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Add the vanilla and combine well.</w:t>
      </w:r>
    </w:p>
    <w:p w14:paraId="430F6667" w14:textId="77777777" w:rsidR="004E502C" w:rsidRPr="00FE3EE9" w:rsidRDefault="004E502C" w:rsidP="004E502C">
      <w:pPr>
        <w:widowControl w:val="0"/>
        <w:tabs>
          <w:tab w:val="left" w:pos="220"/>
          <w:tab w:val="left" w:pos="720"/>
        </w:tabs>
        <w:autoSpaceDE w:val="0"/>
        <w:autoSpaceDN w:val="0"/>
        <w:adjustRightInd w:val="0"/>
        <w:rPr>
          <w:rFonts w:ascii="Verdana" w:hAnsi="Verdana" w:cs="Times"/>
          <w:color w:val="343434"/>
          <w:sz w:val="20"/>
          <w:szCs w:val="20"/>
        </w:rPr>
      </w:pPr>
    </w:p>
    <w:p w14:paraId="2964D681" w14:textId="48DFD665" w:rsidR="00F223EC" w:rsidRPr="00FE3EE9" w:rsidRDefault="00F223E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Gradually blend in flour</w:t>
      </w:r>
      <w:r w:rsidR="004E502C" w:rsidRPr="00FE3EE9">
        <w:rPr>
          <w:rFonts w:ascii="Verdana" w:hAnsi="Verdana" w:cs="Times"/>
          <w:color w:val="343434"/>
          <w:sz w:val="20"/>
          <w:szCs w:val="20"/>
        </w:rPr>
        <w:t>.</w:t>
      </w:r>
    </w:p>
    <w:p w14:paraId="40D86678" w14:textId="77777777" w:rsidR="004E502C" w:rsidRPr="00FE3EE9" w:rsidRDefault="004E502C" w:rsidP="004E502C">
      <w:pPr>
        <w:widowControl w:val="0"/>
        <w:tabs>
          <w:tab w:val="left" w:pos="220"/>
          <w:tab w:val="left" w:pos="720"/>
        </w:tabs>
        <w:autoSpaceDE w:val="0"/>
        <w:autoSpaceDN w:val="0"/>
        <w:adjustRightInd w:val="0"/>
        <w:rPr>
          <w:rFonts w:ascii="Verdana" w:hAnsi="Verdana" w:cs="Times"/>
          <w:color w:val="343434"/>
          <w:sz w:val="20"/>
          <w:szCs w:val="20"/>
        </w:rPr>
      </w:pPr>
    </w:p>
    <w:p w14:paraId="1C85E510" w14:textId="035B714D" w:rsidR="00F223EC" w:rsidRPr="00FE3EE9" w:rsidRDefault="00F223E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Cover and refrigerate for an hour</w:t>
      </w:r>
      <w:r w:rsidR="004E502C" w:rsidRPr="00FE3EE9">
        <w:rPr>
          <w:rFonts w:ascii="Verdana" w:hAnsi="Verdana" w:cs="Times"/>
          <w:color w:val="343434"/>
          <w:sz w:val="20"/>
          <w:szCs w:val="20"/>
        </w:rPr>
        <w:t>.</w:t>
      </w:r>
    </w:p>
    <w:p w14:paraId="4E30C180" w14:textId="77777777" w:rsidR="004E502C" w:rsidRPr="00FE3EE9" w:rsidRDefault="004E502C" w:rsidP="004E502C">
      <w:pPr>
        <w:widowControl w:val="0"/>
        <w:tabs>
          <w:tab w:val="left" w:pos="220"/>
          <w:tab w:val="left" w:pos="720"/>
        </w:tabs>
        <w:autoSpaceDE w:val="0"/>
        <w:autoSpaceDN w:val="0"/>
        <w:adjustRightInd w:val="0"/>
        <w:rPr>
          <w:rFonts w:ascii="Verdana" w:hAnsi="Verdana" w:cs="Times"/>
          <w:color w:val="343434"/>
          <w:sz w:val="20"/>
          <w:szCs w:val="20"/>
        </w:rPr>
      </w:pPr>
    </w:p>
    <w:p w14:paraId="57B15441" w14:textId="40196D3D" w:rsidR="00F223EC" w:rsidRPr="00FE3EE9" w:rsidRDefault="00F223E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Roll </w:t>
      </w:r>
      <w:r w:rsidR="004E502C" w:rsidRPr="00FE3EE9">
        <w:rPr>
          <w:rFonts w:ascii="Verdana" w:hAnsi="Verdana" w:cs="Times"/>
          <w:color w:val="343434"/>
          <w:sz w:val="20"/>
          <w:szCs w:val="20"/>
        </w:rPr>
        <w:t xml:space="preserve">the </w:t>
      </w:r>
      <w:r w:rsidR="00AD25EA" w:rsidRPr="00FE3EE9">
        <w:rPr>
          <w:rFonts w:ascii="Verdana" w:hAnsi="Verdana" w:cs="Times"/>
          <w:color w:val="343434"/>
          <w:sz w:val="20"/>
          <w:szCs w:val="20"/>
        </w:rPr>
        <w:t>dough</w:t>
      </w:r>
      <w:r w:rsidR="004E502C" w:rsidRPr="00FE3EE9">
        <w:rPr>
          <w:rFonts w:ascii="Verdana" w:hAnsi="Verdana" w:cs="Times"/>
          <w:color w:val="343434"/>
          <w:sz w:val="20"/>
          <w:szCs w:val="20"/>
        </w:rPr>
        <w:t xml:space="preserve"> </w:t>
      </w:r>
      <w:r w:rsidRPr="00FE3EE9">
        <w:rPr>
          <w:rFonts w:ascii="Verdana" w:hAnsi="Verdana" w:cs="Times"/>
          <w:color w:val="343434"/>
          <w:sz w:val="20"/>
          <w:szCs w:val="20"/>
        </w:rPr>
        <w:t xml:space="preserve">into one-inch balls and place one inch apart on </w:t>
      </w:r>
      <w:r w:rsidR="004E502C" w:rsidRPr="00FE3EE9">
        <w:rPr>
          <w:rFonts w:ascii="Verdana" w:hAnsi="Verdana" w:cs="Times"/>
          <w:color w:val="343434"/>
          <w:sz w:val="20"/>
          <w:szCs w:val="20"/>
        </w:rPr>
        <w:t xml:space="preserve">an </w:t>
      </w:r>
      <w:r w:rsidRPr="00FE3EE9">
        <w:rPr>
          <w:rFonts w:ascii="Verdana" w:hAnsi="Verdana" w:cs="Times"/>
          <w:color w:val="343434"/>
          <w:sz w:val="20"/>
          <w:szCs w:val="20"/>
        </w:rPr>
        <w:t>un-greased cookie sheet</w:t>
      </w:r>
      <w:r w:rsidR="004E502C" w:rsidRPr="00FE3EE9">
        <w:rPr>
          <w:rFonts w:ascii="Verdana" w:hAnsi="Verdana" w:cs="Times"/>
          <w:color w:val="343434"/>
          <w:sz w:val="20"/>
          <w:szCs w:val="20"/>
        </w:rPr>
        <w:t>.</w:t>
      </w:r>
    </w:p>
    <w:p w14:paraId="65558DE4" w14:textId="77777777" w:rsidR="004E502C" w:rsidRPr="00FE3EE9" w:rsidRDefault="004E502C" w:rsidP="004E502C">
      <w:pPr>
        <w:widowControl w:val="0"/>
        <w:tabs>
          <w:tab w:val="left" w:pos="220"/>
          <w:tab w:val="left" w:pos="720"/>
        </w:tabs>
        <w:autoSpaceDE w:val="0"/>
        <w:autoSpaceDN w:val="0"/>
        <w:adjustRightInd w:val="0"/>
        <w:rPr>
          <w:rFonts w:ascii="Verdana" w:hAnsi="Verdana" w:cs="Times"/>
          <w:color w:val="343434"/>
          <w:sz w:val="20"/>
          <w:szCs w:val="20"/>
        </w:rPr>
      </w:pPr>
    </w:p>
    <w:p w14:paraId="48FA195B" w14:textId="2204CC84" w:rsidR="00F223EC" w:rsidRPr="00FE3EE9" w:rsidRDefault="00F223E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With the end of a wooden spoon</w:t>
      </w:r>
      <w:r w:rsidR="004E502C" w:rsidRPr="00FE3EE9">
        <w:rPr>
          <w:rFonts w:ascii="Verdana" w:hAnsi="Verdana" w:cs="Times"/>
          <w:color w:val="343434"/>
          <w:sz w:val="20"/>
          <w:szCs w:val="20"/>
        </w:rPr>
        <w:t>,</w:t>
      </w:r>
      <w:r w:rsidRPr="00FE3EE9">
        <w:rPr>
          <w:rFonts w:ascii="Verdana" w:hAnsi="Verdana" w:cs="Times"/>
          <w:color w:val="343434"/>
          <w:sz w:val="20"/>
          <w:szCs w:val="20"/>
        </w:rPr>
        <w:t xml:space="preserve"> make a</w:t>
      </w:r>
      <w:r w:rsidR="004E502C" w:rsidRPr="00FE3EE9">
        <w:rPr>
          <w:rFonts w:ascii="Verdana" w:hAnsi="Verdana" w:cs="Times"/>
          <w:color w:val="343434"/>
          <w:sz w:val="20"/>
          <w:szCs w:val="20"/>
        </w:rPr>
        <w:t>n</w:t>
      </w:r>
      <w:r w:rsidRPr="00FE3EE9">
        <w:rPr>
          <w:rFonts w:ascii="Verdana" w:hAnsi="Verdana" w:cs="Times"/>
          <w:color w:val="343434"/>
          <w:sz w:val="20"/>
          <w:szCs w:val="20"/>
        </w:rPr>
        <w:t xml:space="preserve"> indention in the ball and fill with jam</w:t>
      </w:r>
      <w:r w:rsidR="004E502C" w:rsidRPr="00FE3EE9">
        <w:rPr>
          <w:rFonts w:ascii="Verdana" w:hAnsi="Verdana" w:cs="Times"/>
          <w:color w:val="343434"/>
          <w:sz w:val="20"/>
          <w:szCs w:val="20"/>
        </w:rPr>
        <w:t>.</w:t>
      </w:r>
    </w:p>
    <w:p w14:paraId="1E31446A" w14:textId="77777777" w:rsidR="004E502C" w:rsidRPr="00FE3EE9" w:rsidRDefault="004E502C" w:rsidP="004E502C">
      <w:pPr>
        <w:widowControl w:val="0"/>
        <w:tabs>
          <w:tab w:val="left" w:pos="220"/>
          <w:tab w:val="left" w:pos="720"/>
        </w:tabs>
        <w:autoSpaceDE w:val="0"/>
        <w:autoSpaceDN w:val="0"/>
        <w:adjustRightInd w:val="0"/>
        <w:rPr>
          <w:rFonts w:ascii="Verdana" w:hAnsi="Verdana" w:cs="Times"/>
          <w:color w:val="343434"/>
          <w:sz w:val="20"/>
          <w:szCs w:val="20"/>
        </w:rPr>
      </w:pPr>
    </w:p>
    <w:p w14:paraId="1ECD5382" w14:textId="61A2F69A" w:rsidR="00F223EC" w:rsidRPr="00FE3EE9" w:rsidRDefault="00F223EC" w:rsidP="00F223E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at 350 for 14 to 18 minute.</w:t>
      </w:r>
    </w:p>
    <w:p w14:paraId="45EC8D8C" w14:textId="77777777" w:rsidR="00F223EC" w:rsidRPr="00FE3EE9" w:rsidRDefault="00F223EC" w:rsidP="00F223EC">
      <w:pPr>
        <w:widowControl w:val="0"/>
        <w:autoSpaceDE w:val="0"/>
        <w:autoSpaceDN w:val="0"/>
        <w:adjustRightInd w:val="0"/>
        <w:rPr>
          <w:rFonts w:ascii="Verdana" w:hAnsi="Verdana" w:cs="Times"/>
          <w:color w:val="343434"/>
          <w:sz w:val="20"/>
          <w:szCs w:val="20"/>
        </w:rPr>
      </w:pPr>
    </w:p>
    <w:p w14:paraId="33575DF8" w14:textId="77777777" w:rsidR="00820DD9" w:rsidRPr="00FE3EE9" w:rsidRDefault="00820DD9" w:rsidP="00916432">
      <w:pPr>
        <w:widowControl w:val="0"/>
        <w:autoSpaceDE w:val="0"/>
        <w:autoSpaceDN w:val="0"/>
        <w:adjustRightInd w:val="0"/>
        <w:rPr>
          <w:rFonts w:ascii="Verdana" w:hAnsi="Verdana" w:cs="Times"/>
          <w:color w:val="343434"/>
          <w:sz w:val="20"/>
          <w:szCs w:val="20"/>
          <w:u w:val="single"/>
        </w:rPr>
      </w:pPr>
    </w:p>
    <w:p w14:paraId="47CBD66D" w14:textId="2DE68A28"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Gingerbread Cookies</w:t>
      </w:r>
    </w:p>
    <w:p w14:paraId="004EF79A" w14:textId="77777777" w:rsidR="004E502C" w:rsidRPr="00FE3EE9" w:rsidRDefault="004E502C" w:rsidP="00916432">
      <w:pPr>
        <w:widowControl w:val="0"/>
        <w:autoSpaceDE w:val="0"/>
        <w:autoSpaceDN w:val="0"/>
        <w:adjustRightInd w:val="0"/>
        <w:rPr>
          <w:rFonts w:ascii="Verdana" w:hAnsi="Verdana" w:cs="Times"/>
          <w:color w:val="343434"/>
          <w:sz w:val="20"/>
          <w:szCs w:val="20"/>
          <w:u w:val="single"/>
        </w:rPr>
      </w:pPr>
    </w:p>
    <w:p w14:paraId="1A62F683" w14:textId="4B33F240" w:rsidR="004E502C" w:rsidRPr="00FE3EE9" w:rsidRDefault="004426D9" w:rsidP="004E502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Prep: </w:t>
      </w:r>
      <w:r w:rsidR="002E6FE8" w:rsidRPr="00FE3EE9">
        <w:rPr>
          <w:rFonts w:ascii="Verdana" w:hAnsi="Verdana" w:cs="Times"/>
          <w:color w:val="343434"/>
          <w:sz w:val="20"/>
          <w:szCs w:val="20"/>
        </w:rPr>
        <w:t>15 minutes</w:t>
      </w:r>
    </w:p>
    <w:p w14:paraId="6197CE56" w14:textId="77777777" w:rsidR="004E502C" w:rsidRPr="00FE3EE9" w:rsidRDefault="004E502C" w:rsidP="004E502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18 minutes</w:t>
      </w:r>
    </w:p>
    <w:p w14:paraId="17D3B5C7" w14:textId="602F034E" w:rsidR="004E502C" w:rsidRPr="00FE3EE9" w:rsidRDefault="004E502C" w:rsidP="004E502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w:t>
      </w:r>
      <w:r w:rsidR="004426D9" w:rsidRPr="00FE3EE9">
        <w:rPr>
          <w:rFonts w:ascii="Verdana" w:hAnsi="Verdana" w:cs="Times"/>
          <w:color w:val="343434"/>
          <w:sz w:val="20"/>
          <w:szCs w:val="20"/>
        </w:rPr>
        <w:t>s: 24</w:t>
      </w:r>
      <w:r w:rsidRPr="00FE3EE9">
        <w:rPr>
          <w:rFonts w:ascii="Verdana" w:hAnsi="Verdana" w:cs="Times"/>
          <w:color w:val="343434"/>
          <w:sz w:val="20"/>
          <w:szCs w:val="20"/>
        </w:rPr>
        <w:t xml:space="preserve"> </w:t>
      </w:r>
      <w:r w:rsidR="002C51E1" w:rsidRPr="00FE3EE9">
        <w:rPr>
          <w:rFonts w:ascii="Verdana" w:hAnsi="Verdana" w:cs="Times"/>
          <w:color w:val="343434"/>
          <w:sz w:val="20"/>
          <w:szCs w:val="20"/>
        </w:rPr>
        <w:t>cookies</w:t>
      </w:r>
    </w:p>
    <w:p w14:paraId="7EC0EE0E" w14:textId="77777777" w:rsidR="007A7555" w:rsidRPr="00FE3EE9" w:rsidRDefault="007A7555" w:rsidP="004E502C">
      <w:pPr>
        <w:widowControl w:val="0"/>
        <w:autoSpaceDE w:val="0"/>
        <w:autoSpaceDN w:val="0"/>
        <w:adjustRightInd w:val="0"/>
        <w:rPr>
          <w:rFonts w:ascii="Verdana" w:hAnsi="Verdana" w:cs="Times"/>
          <w:color w:val="343434"/>
          <w:sz w:val="20"/>
          <w:szCs w:val="20"/>
        </w:rPr>
      </w:pPr>
    </w:p>
    <w:p w14:paraId="4A798BFE" w14:textId="38B94C87" w:rsidR="007A7555" w:rsidRPr="00FE3EE9" w:rsidRDefault="00845165" w:rsidP="004E502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Fill your house with the best-ever aroma with spicy gingerbread cookies. You can use any cookie cutter shape that you like.</w:t>
      </w:r>
    </w:p>
    <w:p w14:paraId="2FF1426D" w14:textId="77777777" w:rsidR="004E502C" w:rsidRPr="00FE3EE9" w:rsidRDefault="004E502C" w:rsidP="004E502C">
      <w:pPr>
        <w:widowControl w:val="0"/>
        <w:autoSpaceDE w:val="0"/>
        <w:autoSpaceDN w:val="0"/>
        <w:adjustRightInd w:val="0"/>
        <w:rPr>
          <w:rFonts w:ascii="Verdana" w:hAnsi="Verdana" w:cs="Times"/>
          <w:color w:val="343434"/>
          <w:sz w:val="20"/>
          <w:szCs w:val="20"/>
        </w:rPr>
      </w:pPr>
    </w:p>
    <w:p w14:paraId="558E0CBD" w14:textId="77777777" w:rsidR="004E502C" w:rsidRPr="00FE3EE9" w:rsidRDefault="004E502C" w:rsidP="004E502C">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w:t>
      </w:r>
    </w:p>
    <w:p w14:paraId="1EFF0F33" w14:textId="77777777" w:rsidR="00F223EC" w:rsidRPr="00FE3EE9" w:rsidRDefault="00F223EC" w:rsidP="00916432">
      <w:pPr>
        <w:widowControl w:val="0"/>
        <w:autoSpaceDE w:val="0"/>
        <w:autoSpaceDN w:val="0"/>
        <w:adjustRightInd w:val="0"/>
        <w:rPr>
          <w:rFonts w:ascii="Verdana" w:hAnsi="Verdana" w:cs="Times"/>
          <w:color w:val="343434"/>
          <w:sz w:val="20"/>
          <w:szCs w:val="20"/>
          <w:u w:val="single"/>
        </w:rPr>
      </w:pPr>
    </w:p>
    <w:p w14:paraId="47197F31" w14:textId="732A034A" w:rsidR="00F223EC" w:rsidRPr="00FE3EE9" w:rsidRDefault="00F223EC" w:rsidP="00F223E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4 cups all-purpose flour</w:t>
      </w:r>
    </w:p>
    <w:p w14:paraId="38316713" w14:textId="07E6B808" w:rsidR="00F223EC" w:rsidRPr="00FE3EE9" w:rsidRDefault="004E502C" w:rsidP="00F223E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4 tsp</w:t>
      </w:r>
      <w:r w:rsidR="00F223EC" w:rsidRPr="00FE3EE9">
        <w:rPr>
          <w:rFonts w:ascii="Verdana" w:hAnsi="Verdana" w:cs="Times"/>
          <w:color w:val="343434"/>
          <w:sz w:val="20"/>
          <w:szCs w:val="20"/>
        </w:rPr>
        <w:t xml:space="preserve"> baking soda</w:t>
      </w:r>
    </w:p>
    <w:p w14:paraId="5A4C096F" w14:textId="73C0734A" w:rsidR="00F223EC" w:rsidRPr="00FE3EE9" w:rsidRDefault="004E502C" w:rsidP="00F223E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tsp</w:t>
      </w:r>
      <w:r w:rsidR="00F223EC" w:rsidRPr="00FE3EE9">
        <w:rPr>
          <w:rFonts w:ascii="Verdana" w:hAnsi="Verdana" w:cs="Times"/>
          <w:color w:val="343434"/>
          <w:sz w:val="20"/>
          <w:szCs w:val="20"/>
        </w:rPr>
        <w:t xml:space="preserve"> ground cinnamon</w:t>
      </w:r>
    </w:p>
    <w:p w14:paraId="3212D6BE" w14:textId="53E6697D" w:rsidR="00F223EC" w:rsidRPr="00FE3EE9" w:rsidRDefault="004E502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w:t>
      </w:r>
      <w:r w:rsidR="00F223EC" w:rsidRPr="00FE3EE9">
        <w:rPr>
          <w:rFonts w:ascii="Verdana" w:hAnsi="Verdana" w:cs="Times"/>
          <w:color w:val="343434"/>
          <w:sz w:val="20"/>
          <w:szCs w:val="20"/>
        </w:rPr>
        <w:t xml:space="preserve"> ground cloves</w:t>
      </w:r>
    </w:p>
    <w:p w14:paraId="17C514B0" w14:textId="20BCF94B" w:rsidR="00F223EC" w:rsidRPr="00FE3EE9" w:rsidRDefault="006976A1"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w:t>
      </w:r>
      <w:r w:rsidR="00F223EC" w:rsidRPr="00FE3EE9">
        <w:rPr>
          <w:rFonts w:ascii="Verdana" w:hAnsi="Verdana" w:cs="Times"/>
          <w:color w:val="343434"/>
          <w:sz w:val="20"/>
          <w:szCs w:val="20"/>
        </w:rPr>
        <w:t xml:space="preserve"> ground ginger</w:t>
      </w:r>
    </w:p>
    <w:p w14:paraId="7EB7595C" w14:textId="5AC423F4" w:rsidR="00F223EC" w:rsidRPr="00FE3EE9" w:rsidRDefault="006976A1"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w:t>
      </w:r>
      <w:r w:rsidR="00F223EC" w:rsidRPr="00FE3EE9">
        <w:rPr>
          <w:rFonts w:ascii="Verdana" w:hAnsi="Verdana" w:cs="Times"/>
          <w:color w:val="343434"/>
          <w:sz w:val="20"/>
          <w:szCs w:val="20"/>
        </w:rPr>
        <w:t xml:space="preserve"> salt</w:t>
      </w:r>
    </w:p>
    <w:p w14:paraId="5AA3B63D" w14:textId="77777777" w:rsidR="00AD25EA" w:rsidRPr="00FE3EE9" w:rsidRDefault="00AD25EA" w:rsidP="00AD25EA">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½ cups butter, softened</w:t>
      </w:r>
    </w:p>
    <w:p w14:paraId="55933925" w14:textId="77777777" w:rsidR="00AD25EA" w:rsidRPr="00FE3EE9" w:rsidRDefault="00AD25EA" w:rsidP="00AD25EA">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cups granulated sugar</w:t>
      </w:r>
    </w:p>
    <w:p w14:paraId="0C042B5E" w14:textId="77777777" w:rsidR="00AD25EA" w:rsidRPr="00FE3EE9" w:rsidRDefault="00AD25EA" w:rsidP="00AD25EA">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 cup</w:t>
      </w:r>
      <w:proofErr w:type="gramEnd"/>
      <w:r w:rsidRPr="00FE3EE9">
        <w:rPr>
          <w:rFonts w:ascii="Verdana" w:hAnsi="Verdana" w:cs="Times"/>
          <w:color w:val="343434"/>
          <w:sz w:val="20"/>
          <w:szCs w:val="20"/>
        </w:rPr>
        <w:t xml:space="preserve"> molasses</w:t>
      </w:r>
    </w:p>
    <w:p w14:paraId="17007058" w14:textId="77777777" w:rsidR="00AD25EA" w:rsidRPr="00FE3EE9" w:rsidRDefault="00AD25EA" w:rsidP="00AD25EA">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eggs</w:t>
      </w:r>
    </w:p>
    <w:p w14:paraId="46E1AC81" w14:textId="77777777" w:rsidR="00AD25EA" w:rsidRPr="00FE3EE9" w:rsidRDefault="00AD25EA" w:rsidP="004E502C">
      <w:pPr>
        <w:widowControl w:val="0"/>
        <w:tabs>
          <w:tab w:val="left" w:pos="220"/>
          <w:tab w:val="left" w:pos="720"/>
        </w:tabs>
        <w:autoSpaceDE w:val="0"/>
        <w:autoSpaceDN w:val="0"/>
        <w:adjustRightInd w:val="0"/>
        <w:rPr>
          <w:rFonts w:ascii="Verdana" w:hAnsi="Verdana" w:cs="Times"/>
          <w:color w:val="343434"/>
          <w:sz w:val="20"/>
          <w:szCs w:val="20"/>
        </w:rPr>
      </w:pPr>
    </w:p>
    <w:p w14:paraId="7F072655" w14:textId="77777777" w:rsidR="004E502C" w:rsidRPr="00FE3EE9" w:rsidRDefault="004E502C" w:rsidP="00F223EC">
      <w:pPr>
        <w:widowControl w:val="0"/>
        <w:tabs>
          <w:tab w:val="left" w:pos="220"/>
          <w:tab w:val="left" w:pos="720"/>
        </w:tabs>
        <w:autoSpaceDE w:val="0"/>
        <w:autoSpaceDN w:val="0"/>
        <w:adjustRightInd w:val="0"/>
        <w:ind w:left="720"/>
        <w:rPr>
          <w:rFonts w:ascii="Verdana" w:hAnsi="Verdana" w:cs="Times"/>
          <w:color w:val="343434"/>
          <w:sz w:val="20"/>
          <w:szCs w:val="20"/>
        </w:rPr>
      </w:pPr>
    </w:p>
    <w:p w14:paraId="5AEC0BD1" w14:textId="1327F5A3" w:rsidR="00F223EC" w:rsidRPr="00FE3EE9" w:rsidRDefault="004E502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w:t>
      </w:r>
    </w:p>
    <w:p w14:paraId="7134D6F9" w14:textId="77777777" w:rsidR="004E502C" w:rsidRPr="00FE3EE9" w:rsidRDefault="004E502C" w:rsidP="00F223EC">
      <w:pPr>
        <w:widowControl w:val="0"/>
        <w:tabs>
          <w:tab w:val="left" w:pos="220"/>
          <w:tab w:val="left" w:pos="720"/>
        </w:tabs>
        <w:autoSpaceDE w:val="0"/>
        <w:autoSpaceDN w:val="0"/>
        <w:adjustRightInd w:val="0"/>
        <w:ind w:left="720"/>
        <w:rPr>
          <w:rFonts w:ascii="Verdana" w:hAnsi="Verdana" w:cs="Times"/>
          <w:color w:val="343434"/>
          <w:sz w:val="20"/>
          <w:szCs w:val="20"/>
        </w:rPr>
      </w:pPr>
    </w:p>
    <w:p w14:paraId="2C8E3242" w14:textId="33829047" w:rsidR="00F223EC" w:rsidRPr="00FE3EE9" w:rsidRDefault="00F223E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Preheat oven to 375°F</w:t>
      </w:r>
      <w:r w:rsidR="00AD25EA" w:rsidRPr="00FE3EE9">
        <w:rPr>
          <w:rFonts w:ascii="Verdana" w:hAnsi="Verdana" w:cs="Times"/>
          <w:color w:val="343434"/>
          <w:sz w:val="20"/>
          <w:szCs w:val="20"/>
        </w:rPr>
        <w:t xml:space="preserve"> degrees</w:t>
      </w:r>
      <w:r w:rsidRPr="00FE3EE9">
        <w:rPr>
          <w:rFonts w:ascii="Verdana" w:hAnsi="Verdana" w:cs="Times"/>
          <w:color w:val="343434"/>
          <w:sz w:val="20"/>
          <w:szCs w:val="20"/>
        </w:rPr>
        <w:t>.</w:t>
      </w:r>
    </w:p>
    <w:p w14:paraId="32E5B85A" w14:textId="77777777" w:rsidR="00AD25EA" w:rsidRPr="00FE3EE9" w:rsidRDefault="00AD25EA" w:rsidP="004E502C">
      <w:pPr>
        <w:widowControl w:val="0"/>
        <w:tabs>
          <w:tab w:val="left" w:pos="220"/>
          <w:tab w:val="left" w:pos="720"/>
        </w:tabs>
        <w:autoSpaceDE w:val="0"/>
        <w:autoSpaceDN w:val="0"/>
        <w:adjustRightInd w:val="0"/>
        <w:rPr>
          <w:rFonts w:ascii="Verdana" w:hAnsi="Verdana" w:cs="Times"/>
          <w:color w:val="343434"/>
          <w:sz w:val="20"/>
          <w:szCs w:val="20"/>
        </w:rPr>
      </w:pPr>
    </w:p>
    <w:p w14:paraId="662AE5F1" w14:textId="34D4221F" w:rsidR="00F223EC" w:rsidRPr="00FE3EE9" w:rsidRDefault="00F223E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a medium bowl, whisk together</w:t>
      </w:r>
      <w:r w:rsidR="00AD25EA" w:rsidRPr="00FE3EE9">
        <w:rPr>
          <w:rFonts w:ascii="Verdana" w:hAnsi="Verdana" w:cs="Times"/>
          <w:color w:val="343434"/>
          <w:sz w:val="20"/>
          <w:szCs w:val="20"/>
        </w:rPr>
        <w:t xml:space="preserve"> the</w:t>
      </w:r>
      <w:r w:rsidRPr="00FE3EE9">
        <w:rPr>
          <w:rFonts w:ascii="Verdana" w:hAnsi="Verdana" w:cs="Times"/>
          <w:color w:val="343434"/>
          <w:sz w:val="20"/>
          <w:szCs w:val="20"/>
        </w:rPr>
        <w:t xml:space="preserve"> flour, </w:t>
      </w:r>
      <w:r w:rsidR="00AD25EA" w:rsidRPr="00FE3EE9">
        <w:rPr>
          <w:rFonts w:ascii="Verdana" w:hAnsi="Verdana" w:cs="Times"/>
          <w:color w:val="343434"/>
          <w:sz w:val="20"/>
          <w:szCs w:val="20"/>
        </w:rPr>
        <w:t xml:space="preserve">baking </w:t>
      </w:r>
      <w:r w:rsidRPr="00FE3EE9">
        <w:rPr>
          <w:rFonts w:ascii="Verdana" w:hAnsi="Verdana" w:cs="Times"/>
          <w:color w:val="343434"/>
          <w:sz w:val="20"/>
          <w:szCs w:val="20"/>
        </w:rPr>
        <w:t>soda, cinnamon, cloves, ginger and salt. Set aside.</w:t>
      </w:r>
    </w:p>
    <w:p w14:paraId="492DD62E" w14:textId="77777777" w:rsidR="00AD25EA" w:rsidRPr="00FE3EE9" w:rsidRDefault="00AD25EA" w:rsidP="004E502C">
      <w:pPr>
        <w:widowControl w:val="0"/>
        <w:tabs>
          <w:tab w:val="left" w:pos="220"/>
          <w:tab w:val="left" w:pos="720"/>
        </w:tabs>
        <w:autoSpaceDE w:val="0"/>
        <w:autoSpaceDN w:val="0"/>
        <w:adjustRightInd w:val="0"/>
        <w:rPr>
          <w:rFonts w:ascii="Verdana" w:hAnsi="Verdana" w:cs="Times"/>
          <w:color w:val="343434"/>
          <w:sz w:val="20"/>
          <w:szCs w:val="20"/>
        </w:rPr>
      </w:pPr>
    </w:p>
    <w:p w14:paraId="16C431D5" w14:textId="6B9576AB" w:rsidR="00F223EC" w:rsidRPr="00FE3EE9" w:rsidRDefault="00AD25EA"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a bowl, beat</w:t>
      </w:r>
      <w:r w:rsidR="00F223EC" w:rsidRPr="00FE3EE9">
        <w:rPr>
          <w:rFonts w:ascii="Verdana" w:hAnsi="Verdana" w:cs="Times"/>
          <w:color w:val="343434"/>
          <w:sz w:val="20"/>
          <w:szCs w:val="20"/>
        </w:rPr>
        <w:t xml:space="preserve"> together butter and sugar </w:t>
      </w:r>
      <w:r w:rsidRPr="00FE3EE9">
        <w:rPr>
          <w:rFonts w:ascii="Verdana" w:hAnsi="Verdana" w:cs="Times"/>
          <w:color w:val="343434"/>
          <w:sz w:val="20"/>
          <w:szCs w:val="20"/>
        </w:rPr>
        <w:t>until light and fluffy. Mix</w:t>
      </w:r>
      <w:r w:rsidR="00F223EC" w:rsidRPr="00FE3EE9">
        <w:rPr>
          <w:rFonts w:ascii="Verdana" w:hAnsi="Verdana" w:cs="Times"/>
          <w:color w:val="343434"/>
          <w:sz w:val="20"/>
          <w:szCs w:val="20"/>
        </w:rPr>
        <w:t xml:space="preserve"> in the eggs and molasses</w:t>
      </w:r>
      <w:r w:rsidRPr="00FE3EE9">
        <w:rPr>
          <w:rFonts w:ascii="Verdana" w:hAnsi="Verdana" w:cs="Times"/>
          <w:color w:val="343434"/>
          <w:sz w:val="20"/>
          <w:szCs w:val="20"/>
        </w:rPr>
        <w:t>. When smooth, g</w:t>
      </w:r>
      <w:r w:rsidR="00F223EC" w:rsidRPr="00FE3EE9">
        <w:rPr>
          <w:rFonts w:ascii="Verdana" w:hAnsi="Verdana" w:cs="Times"/>
          <w:color w:val="343434"/>
          <w:sz w:val="20"/>
          <w:szCs w:val="20"/>
        </w:rPr>
        <w:t>radually add in the dry ingredient mixture and beat until combined.</w:t>
      </w:r>
    </w:p>
    <w:p w14:paraId="75BC7CDB" w14:textId="77777777" w:rsidR="00AD25EA" w:rsidRPr="00FE3EE9" w:rsidRDefault="00AD25EA" w:rsidP="004E502C">
      <w:pPr>
        <w:widowControl w:val="0"/>
        <w:tabs>
          <w:tab w:val="left" w:pos="220"/>
          <w:tab w:val="left" w:pos="720"/>
        </w:tabs>
        <w:autoSpaceDE w:val="0"/>
        <w:autoSpaceDN w:val="0"/>
        <w:adjustRightInd w:val="0"/>
        <w:rPr>
          <w:rFonts w:ascii="Verdana" w:hAnsi="Verdana" w:cs="Times"/>
          <w:color w:val="343434"/>
          <w:sz w:val="20"/>
          <w:szCs w:val="20"/>
        </w:rPr>
      </w:pPr>
    </w:p>
    <w:p w14:paraId="6B68BD6B" w14:textId="77777777" w:rsidR="002E6FE8" w:rsidRPr="00FE3EE9" w:rsidRDefault="00F223E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Roll the dough into small balls, about 1-inch in diameter. </w:t>
      </w:r>
    </w:p>
    <w:p w14:paraId="6FA055AE" w14:textId="77777777" w:rsidR="002E6FE8" w:rsidRPr="00FE3EE9" w:rsidRDefault="002E6FE8" w:rsidP="004E502C">
      <w:pPr>
        <w:widowControl w:val="0"/>
        <w:tabs>
          <w:tab w:val="left" w:pos="220"/>
          <w:tab w:val="left" w:pos="720"/>
        </w:tabs>
        <w:autoSpaceDE w:val="0"/>
        <w:autoSpaceDN w:val="0"/>
        <w:adjustRightInd w:val="0"/>
        <w:rPr>
          <w:rFonts w:ascii="Verdana" w:hAnsi="Verdana" w:cs="Times"/>
          <w:color w:val="343434"/>
          <w:sz w:val="20"/>
          <w:szCs w:val="20"/>
        </w:rPr>
      </w:pPr>
    </w:p>
    <w:p w14:paraId="7503F589" w14:textId="77777777" w:rsidR="002E6FE8" w:rsidRPr="00FE3EE9" w:rsidRDefault="00F223E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Fill a small bowl with sugar, and roll each ball in the sugar until it is completely coated. </w:t>
      </w:r>
    </w:p>
    <w:p w14:paraId="049DAA48" w14:textId="77777777" w:rsidR="002E6FE8" w:rsidRPr="00FE3EE9" w:rsidRDefault="002E6FE8" w:rsidP="004E502C">
      <w:pPr>
        <w:widowControl w:val="0"/>
        <w:tabs>
          <w:tab w:val="left" w:pos="220"/>
          <w:tab w:val="left" w:pos="720"/>
        </w:tabs>
        <w:autoSpaceDE w:val="0"/>
        <w:autoSpaceDN w:val="0"/>
        <w:adjustRightInd w:val="0"/>
        <w:rPr>
          <w:rFonts w:ascii="Verdana" w:hAnsi="Verdana" w:cs="Times"/>
          <w:color w:val="343434"/>
          <w:sz w:val="20"/>
          <w:szCs w:val="20"/>
        </w:rPr>
      </w:pPr>
    </w:p>
    <w:p w14:paraId="6FD00F8F" w14:textId="77777777" w:rsidR="002E6FE8" w:rsidRPr="00FE3EE9" w:rsidRDefault="00F223E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Place on </w:t>
      </w:r>
      <w:r w:rsidR="002E6FE8" w:rsidRPr="00FE3EE9">
        <w:rPr>
          <w:rFonts w:ascii="Verdana" w:hAnsi="Verdana" w:cs="Times"/>
          <w:color w:val="343434"/>
          <w:sz w:val="20"/>
          <w:szCs w:val="20"/>
        </w:rPr>
        <w:t xml:space="preserve">a </w:t>
      </w:r>
      <w:r w:rsidRPr="00FE3EE9">
        <w:rPr>
          <w:rFonts w:ascii="Verdana" w:hAnsi="Verdana" w:cs="Times"/>
          <w:color w:val="343434"/>
          <w:sz w:val="20"/>
          <w:szCs w:val="20"/>
        </w:rPr>
        <w:t>cook</w:t>
      </w:r>
      <w:r w:rsidR="002E6FE8" w:rsidRPr="00FE3EE9">
        <w:rPr>
          <w:rFonts w:ascii="Verdana" w:hAnsi="Verdana" w:cs="Times"/>
          <w:color w:val="343434"/>
          <w:sz w:val="20"/>
          <w:szCs w:val="20"/>
        </w:rPr>
        <w:t>ie sheet at least 1 inch apart. B</w:t>
      </w:r>
      <w:r w:rsidRPr="00FE3EE9">
        <w:rPr>
          <w:rFonts w:ascii="Verdana" w:hAnsi="Verdana" w:cs="Times"/>
          <w:color w:val="343434"/>
          <w:sz w:val="20"/>
          <w:szCs w:val="20"/>
        </w:rPr>
        <w:t>ake for about 8-10 minutes, until the cookies b</w:t>
      </w:r>
      <w:r w:rsidR="002E6FE8" w:rsidRPr="00FE3EE9">
        <w:rPr>
          <w:rFonts w:ascii="Verdana" w:hAnsi="Verdana" w:cs="Times"/>
          <w:color w:val="343434"/>
          <w:sz w:val="20"/>
          <w:szCs w:val="20"/>
        </w:rPr>
        <w:t xml:space="preserve">egin to slightly crack on top. </w:t>
      </w:r>
    </w:p>
    <w:p w14:paraId="24F0999D" w14:textId="77777777" w:rsidR="002E6FE8" w:rsidRPr="00FE3EE9" w:rsidRDefault="002E6FE8" w:rsidP="004E502C">
      <w:pPr>
        <w:widowControl w:val="0"/>
        <w:tabs>
          <w:tab w:val="left" w:pos="220"/>
          <w:tab w:val="left" w:pos="720"/>
        </w:tabs>
        <w:autoSpaceDE w:val="0"/>
        <w:autoSpaceDN w:val="0"/>
        <w:adjustRightInd w:val="0"/>
        <w:rPr>
          <w:rFonts w:ascii="Verdana" w:hAnsi="Verdana" w:cs="Times"/>
          <w:color w:val="343434"/>
          <w:sz w:val="20"/>
          <w:szCs w:val="20"/>
        </w:rPr>
      </w:pPr>
    </w:p>
    <w:p w14:paraId="7FB885B4" w14:textId="1BF1C3C8" w:rsidR="00F223EC" w:rsidRPr="00FE3EE9" w:rsidRDefault="00F223EC" w:rsidP="004E502C">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Remove from the oven and let cool for a minute or two. Then transfer to wire racks to cool completely.</w:t>
      </w:r>
    </w:p>
    <w:p w14:paraId="3D41DA3A" w14:textId="77777777" w:rsidR="002E6FE8" w:rsidRPr="00FE3EE9" w:rsidRDefault="002E6FE8" w:rsidP="002E6FE8">
      <w:pPr>
        <w:widowControl w:val="0"/>
        <w:tabs>
          <w:tab w:val="left" w:pos="220"/>
          <w:tab w:val="left" w:pos="720"/>
        </w:tabs>
        <w:autoSpaceDE w:val="0"/>
        <w:autoSpaceDN w:val="0"/>
        <w:adjustRightInd w:val="0"/>
        <w:rPr>
          <w:rFonts w:ascii="Verdana" w:hAnsi="Verdana" w:cs="Times"/>
          <w:color w:val="343434"/>
          <w:sz w:val="20"/>
          <w:szCs w:val="20"/>
        </w:rPr>
      </w:pPr>
    </w:p>
    <w:p w14:paraId="39F6DB1D" w14:textId="64EE359C" w:rsidR="00F223EC" w:rsidRPr="00FE3EE9" w:rsidRDefault="00F223EC" w:rsidP="002E6FE8">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 immediately or store in a sealed container for up to 1 week.</w:t>
      </w:r>
    </w:p>
    <w:p w14:paraId="218B9F2E" w14:textId="77777777" w:rsidR="00F223EC" w:rsidRPr="00FE3EE9" w:rsidRDefault="00F223EC" w:rsidP="00F223EC">
      <w:pPr>
        <w:widowControl w:val="0"/>
        <w:tabs>
          <w:tab w:val="left" w:pos="220"/>
          <w:tab w:val="left" w:pos="720"/>
        </w:tabs>
        <w:autoSpaceDE w:val="0"/>
        <w:autoSpaceDN w:val="0"/>
        <w:adjustRightInd w:val="0"/>
        <w:ind w:left="720"/>
        <w:rPr>
          <w:rFonts w:ascii="Verdana" w:hAnsi="Verdana" w:cs="Times"/>
          <w:color w:val="343434"/>
          <w:sz w:val="20"/>
          <w:szCs w:val="20"/>
        </w:rPr>
      </w:pPr>
    </w:p>
    <w:p w14:paraId="7BFEF3CD" w14:textId="77777777" w:rsidR="004426D9" w:rsidRPr="00FE3EE9" w:rsidRDefault="004426D9" w:rsidP="00F223EC">
      <w:pPr>
        <w:widowControl w:val="0"/>
        <w:tabs>
          <w:tab w:val="left" w:pos="220"/>
          <w:tab w:val="left" w:pos="720"/>
        </w:tabs>
        <w:autoSpaceDE w:val="0"/>
        <w:autoSpaceDN w:val="0"/>
        <w:adjustRightInd w:val="0"/>
        <w:ind w:left="720"/>
        <w:rPr>
          <w:rFonts w:ascii="Verdana" w:hAnsi="Verdana" w:cs="Times"/>
          <w:color w:val="343434"/>
          <w:sz w:val="20"/>
          <w:szCs w:val="20"/>
        </w:rPr>
      </w:pPr>
    </w:p>
    <w:p w14:paraId="71EDFD19"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Chocolate Chip Cookies</w:t>
      </w:r>
    </w:p>
    <w:p w14:paraId="7A7C05AF" w14:textId="77777777" w:rsidR="001B743B" w:rsidRPr="00FE3EE9" w:rsidRDefault="001B743B" w:rsidP="00916432">
      <w:pPr>
        <w:widowControl w:val="0"/>
        <w:autoSpaceDE w:val="0"/>
        <w:autoSpaceDN w:val="0"/>
        <w:adjustRightInd w:val="0"/>
        <w:rPr>
          <w:rFonts w:ascii="Verdana" w:hAnsi="Verdana" w:cs="Times"/>
          <w:color w:val="343434"/>
          <w:sz w:val="20"/>
          <w:szCs w:val="20"/>
          <w:u w:val="single"/>
        </w:rPr>
      </w:pPr>
    </w:p>
    <w:p w14:paraId="25027EC5" w14:textId="77777777" w:rsidR="001B743B" w:rsidRPr="00FE3EE9" w:rsidRDefault="001B743B" w:rsidP="001B743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Prep: 15 minutes</w:t>
      </w:r>
    </w:p>
    <w:p w14:paraId="6BC60542" w14:textId="67A89F08" w:rsidR="001B743B" w:rsidRPr="00FE3EE9" w:rsidRDefault="001B743B" w:rsidP="001B743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10 minutes</w:t>
      </w:r>
    </w:p>
    <w:p w14:paraId="26C4AFF0" w14:textId="069EB7CF" w:rsidR="001B743B" w:rsidRPr="00FE3EE9" w:rsidRDefault="001B743B" w:rsidP="001B743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w:t>
      </w:r>
      <w:r w:rsidR="00F56300" w:rsidRPr="00FE3EE9">
        <w:rPr>
          <w:rFonts w:ascii="Verdana" w:hAnsi="Verdana" w:cs="Times"/>
          <w:color w:val="343434"/>
          <w:sz w:val="20"/>
          <w:szCs w:val="20"/>
        </w:rPr>
        <w:t>s: 12</w:t>
      </w:r>
      <w:r w:rsidR="002C51E1" w:rsidRPr="00FE3EE9">
        <w:rPr>
          <w:rFonts w:ascii="Verdana" w:hAnsi="Verdana" w:cs="Times"/>
          <w:color w:val="343434"/>
          <w:sz w:val="20"/>
          <w:szCs w:val="20"/>
        </w:rPr>
        <w:t xml:space="preserve"> cookies</w:t>
      </w:r>
    </w:p>
    <w:p w14:paraId="68EC0978" w14:textId="77777777" w:rsidR="00845165" w:rsidRPr="00FE3EE9" w:rsidRDefault="00845165" w:rsidP="001B743B">
      <w:pPr>
        <w:widowControl w:val="0"/>
        <w:autoSpaceDE w:val="0"/>
        <w:autoSpaceDN w:val="0"/>
        <w:adjustRightInd w:val="0"/>
        <w:rPr>
          <w:rFonts w:ascii="Verdana" w:hAnsi="Verdana" w:cs="Times"/>
          <w:color w:val="343434"/>
          <w:sz w:val="20"/>
          <w:szCs w:val="20"/>
        </w:rPr>
      </w:pPr>
    </w:p>
    <w:p w14:paraId="42344285" w14:textId="76F15904" w:rsidR="00845165" w:rsidRPr="00FE3EE9" w:rsidRDefault="00845165" w:rsidP="001B743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These are the best chocolate chip cookies you will ever make. They make great ice cream sandwiches and are especially good with vanilla ice cream.</w:t>
      </w:r>
    </w:p>
    <w:p w14:paraId="629E4082" w14:textId="77777777" w:rsidR="001B743B" w:rsidRPr="00FE3EE9" w:rsidRDefault="001B743B" w:rsidP="001B743B">
      <w:pPr>
        <w:widowControl w:val="0"/>
        <w:autoSpaceDE w:val="0"/>
        <w:autoSpaceDN w:val="0"/>
        <w:adjustRightInd w:val="0"/>
        <w:rPr>
          <w:rFonts w:ascii="Verdana" w:hAnsi="Verdana" w:cs="Times"/>
          <w:color w:val="343434"/>
          <w:sz w:val="20"/>
          <w:szCs w:val="20"/>
        </w:rPr>
      </w:pPr>
    </w:p>
    <w:p w14:paraId="02F2FCD8" w14:textId="49E33132" w:rsidR="001B743B" w:rsidRPr="00FE3EE9" w:rsidRDefault="001B743B" w:rsidP="0091643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w:t>
      </w:r>
    </w:p>
    <w:p w14:paraId="046664B5" w14:textId="77777777" w:rsidR="00F223EC" w:rsidRPr="00FE3EE9" w:rsidRDefault="00F223EC" w:rsidP="00916432">
      <w:pPr>
        <w:widowControl w:val="0"/>
        <w:autoSpaceDE w:val="0"/>
        <w:autoSpaceDN w:val="0"/>
        <w:adjustRightInd w:val="0"/>
        <w:rPr>
          <w:rFonts w:ascii="Verdana" w:hAnsi="Verdana" w:cs="Times"/>
          <w:color w:val="343434"/>
          <w:sz w:val="20"/>
          <w:szCs w:val="20"/>
          <w:u w:val="single"/>
        </w:rPr>
      </w:pPr>
    </w:p>
    <w:p w14:paraId="4BCB6746" w14:textId="1C3AE8E6" w:rsidR="009B3938" w:rsidRPr="00FE3EE9" w:rsidRDefault="009B3938" w:rsidP="0036467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8 t</w:t>
      </w:r>
      <w:r w:rsidR="001B743B" w:rsidRPr="00FE3EE9">
        <w:rPr>
          <w:rFonts w:ascii="Verdana" w:hAnsi="Verdana" w:cs="Times"/>
          <w:color w:val="343434"/>
          <w:sz w:val="20"/>
          <w:szCs w:val="20"/>
        </w:rPr>
        <w:t>bsp</w:t>
      </w:r>
      <w:r w:rsidRPr="00FE3EE9">
        <w:rPr>
          <w:rFonts w:ascii="Verdana" w:hAnsi="Verdana" w:cs="Times"/>
          <w:color w:val="343434"/>
          <w:sz w:val="20"/>
          <w:szCs w:val="20"/>
        </w:rPr>
        <w:t xml:space="preserve"> of butter</w:t>
      </w:r>
      <w:r w:rsidR="0036467B" w:rsidRPr="00FE3EE9">
        <w:rPr>
          <w:rFonts w:ascii="Verdana" w:hAnsi="Verdana" w:cs="Times"/>
          <w:color w:val="343434"/>
          <w:sz w:val="20"/>
          <w:szCs w:val="20"/>
        </w:rPr>
        <w:t>, at room temperature</w:t>
      </w:r>
    </w:p>
    <w:p w14:paraId="5545C830" w14:textId="09AEDB79" w:rsidR="009B3938" w:rsidRPr="00FE3EE9" w:rsidRDefault="001B743B" w:rsidP="0036467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cup granulated sugar</w:t>
      </w:r>
    </w:p>
    <w:p w14:paraId="711DB885" w14:textId="5F14EEC5" w:rsidR="009B3938" w:rsidRPr="00FE3EE9" w:rsidRDefault="0036467B" w:rsidP="0036467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1/4 </w:t>
      </w:r>
      <w:r w:rsidR="009B3938" w:rsidRPr="00FE3EE9">
        <w:rPr>
          <w:rFonts w:ascii="Verdana" w:hAnsi="Verdana" w:cs="Times"/>
          <w:color w:val="343434"/>
          <w:sz w:val="20"/>
          <w:szCs w:val="20"/>
        </w:rPr>
        <w:t>cup packed brown sugar</w:t>
      </w:r>
    </w:p>
    <w:p w14:paraId="1C3CB36A" w14:textId="56A92F27" w:rsidR="009B3938" w:rsidRPr="00FE3EE9" w:rsidRDefault="001B743B" w:rsidP="0036467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w:t>
      </w:r>
      <w:r w:rsidR="009B3938" w:rsidRPr="00FE3EE9">
        <w:rPr>
          <w:rFonts w:ascii="Verdana" w:hAnsi="Verdana" w:cs="Times"/>
          <w:color w:val="343434"/>
          <w:sz w:val="20"/>
          <w:szCs w:val="20"/>
        </w:rPr>
        <w:t xml:space="preserve"> vanilla</w:t>
      </w:r>
    </w:p>
    <w:p w14:paraId="5FBBAEF7" w14:textId="77777777" w:rsidR="009B3938" w:rsidRPr="00FE3EE9" w:rsidRDefault="009B3938" w:rsidP="0036467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egg</w:t>
      </w:r>
    </w:p>
    <w:p w14:paraId="3E34222E" w14:textId="05700511" w:rsidR="009B3938" w:rsidRPr="00FE3EE9" w:rsidRDefault="001B743B" w:rsidP="0036467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1½ cups all purpose flour + </w:t>
      </w:r>
      <w:r w:rsidR="009B3938" w:rsidRPr="00FE3EE9">
        <w:rPr>
          <w:rFonts w:ascii="Verdana" w:hAnsi="Verdana" w:cs="Times"/>
          <w:color w:val="343434"/>
          <w:sz w:val="20"/>
          <w:szCs w:val="20"/>
        </w:rPr>
        <w:t>more as needed</w:t>
      </w:r>
    </w:p>
    <w:p w14:paraId="7110207D" w14:textId="7D136929" w:rsidR="009B3938" w:rsidRPr="00FE3EE9" w:rsidRDefault="001B743B" w:rsidP="0036467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tsp</w:t>
      </w:r>
      <w:r w:rsidR="009B3938" w:rsidRPr="00FE3EE9">
        <w:rPr>
          <w:rFonts w:ascii="Verdana" w:hAnsi="Verdana" w:cs="Times"/>
          <w:color w:val="343434"/>
          <w:sz w:val="20"/>
          <w:szCs w:val="20"/>
        </w:rPr>
        <w:t xml:space="preserve"> baking soda</w:t>
      </w:r>
    </w:p>
    <w:p w14:paraId="12BB5D30" w14:textId="6E9B3127" w:rsidR="009B3938" w:rsidRPr="00FE3EE9" w:rsidRDefault="001B743B" w:rsidP="0036467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1/4 tsp salt</w:t>
      </w:r>
    </w:p>
    <w:p w14:paraId="371241ED" w14:textId="2E866506" w:rsidR="009B3938" w:rsidRPr="00FE3EE9" w:rsidRDefault="001B743B" w:rsidP="0036467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3/4</w:t>
      </w:r>
      <w:r w:rsidR="009B3938" w:rsidRPr="00FE3EE9">
        <w:rPr>
          <w:rFonts w:ascii="Verdana" w:hAnsi="Verdana" w:cs="Times"/>
          <w:color w:val="343434"/>
          <w:sz w:val="20"/>
          <w:szCs w:val="20"/>
        </w:rPr>
        <w:t xml:space="preserve"> cup chocolate chips </w:t>
      </w:r>
    </w:p>
    <w:p w14:paraId="74DE56DE" w14:textId="77777777" w:rsidR="001B743B" w:rsidRPr="00FE3EE9" w:rsidRDefault="001B743B" w:rsidP="001B743B">
      <w:pPr>
        <w:widowControl w:val="0"/>
        <w:tabs>
          <w:tab w:val="left" w:pos="220"/>
          <w:tab w:val="left" w:pos="720"/>
        </w:tabs>
        <w:autoSpaceDE w:val="0"/>
        <w:autoSpaceDN w:val="0"/>
        <w:adjustRightInd w:val="0"/>
        <w:ind w:left="720"/>
        <w:rPr>
          <w:rFonts w:ascii="Verdana" w:hAnsi="Verdana" w:cs="Times"/>
          <w:color w:val="343434"/>
          <w:sz w:val="20"/>
          <w:szCs w:val="20"/>
        </w:rPr>
      </w:pPr>
    </w:p>
    <w:p w14:paraId="505D53AB" w14:textId="20243BBA" w:rsidR="009B3938" w:rsidRPr="00FE3EE9" w:rsidRDefault="001B743B" w:rsidP="009B393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w:t>
      </w:r>
      <w:r w:rsidR="009B3938" w:rsidRPr="00FE3EE9">
        <w:rPr>
          <w:rFonts w:ascii="Verdana" w:hAnsi="Verdana" w:cs="Times"/>
          <w:color w:val="343434"/>
          <w:sz w:val="20"/>
          <w:szCs w:val="20"/>
        </w:rPr>
        <w:t>TIONS</w:t>
      </w:r>
    </w:p>
    <w:p w14:paraId="2BE327B4" w14:textId="77777777" w:rsidR="001B743B" w:rsidRPr="00FE3EE9" w:rsidRDefault="001B743B" w:rsidP="009B3938">
      <w:pPr>
        <w:widowControl w:val="0"/>
        <w:autoSpaceDE w:val="0"/>
        <w:autoSpaceDN w:val="0"/>
        <w:adjustRightInd w:val="0"/>
        <w:rPr>
          <w:rFonts w:ascii="Verdana" w:hAnsi="Verdana" w:cs="Times"/>
          <w:color w:val="343434"/>
          <w:sz w:val="20"/>
          <w:szCs w:val="20"/>
        </w:rPr>
      </w:pPr>
    </w:p>
    <w:p w14:paraId="275FB3EB" w14:textId="1B058B62" w:rsidR="009B3938" w:rsidRPr="00FE3EE9" w:rsidRDefault="009B3938" w:rsidP="009B3938">
      <w:pPr>
        <w:widowControl w:val="0"/>
        <w:tabs>
          <w:tab w:val="left" w:pos="0"/>
          <w:tab w:val="left" w:pos="2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Preheat the oven to 350</w:t>
      </w:r>
      <w:r w:rsidR="001B743B" w:rsidRPr="00FE3EE9">
        <w:rPr>
          <w:rFonts w:ascii="Verdana" w:hAnsi="Verdana" w:cs="Times"/>
          <w:color w:val="343434"/>
          <w:sz w:val="20"/>
          <w:szCs w:val="20"/>
        </w:rPr>
        <w:t>°F degrees</w:t>
      </w:r>
      <w:r w:rsidRPr="00FE3EE9">
        <w:rPr>
          <w:rFonts w:ascii="Verdana" w:hAnsi="Verdana" w:cs="Times"/>
          <w:color w:val="343434"/>
          <w:sz w:val="20"/>
          <w:szCs w:val="20"/>
        </w:rPr>
        <w:t xml:space="preserve">. </w:t>
      </w:r>
    </w:p>
    <w:p w14:paraId="54031B73" w14:textId="77777777" w:rsidR="009B3938" w:rsidRPr="00FE3EE9" w:rsidRDefault="009B3938" w:rsidP="009B3938">
      <w:pPr>
        <w:widowControl w:val="0"/>
        <w:tabs>
          <w:tab w:val="left" w:pos="0"/>
          <w:tab w:val="left" w:pos="220"/>
        </w:tabs>
        <w:autoSpaceDE w:val="0"/>
        <w:autoSpaceDN w:val="0"/>
        <w:adjustRightInd w:val="0"/>
        <w:ind w:left="720"/>
        <w:rPr>
          <w:rFonts w:ascii="Verdana" w:hAnsi="Verdana" w:cs="Times"/>
          <w:color w:val="343434"/>
          <w:sz w:val="20"/>
          <w:szCs w:val="20"/>
        </w:rPr>
      </w:pPr>
    </w:p>
    <w:p w14:paraId="1D860E52" w14:textId="7FEC40B2" w:rsidR="009B3938" w:rsidRPr="00FE3EE9" w:rsidRDefault="0036467B" w:rsidP="009B3938">
      <w:pPr>
        <w:widowControl w:val="0"/>
        <w:tabs>
          <w:tab w:val="left" w:pos="0"/>
          <w:tab w:val="left" w:pos="2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w:t>
      </w:r>
      <w:r w:rsidR="009B3938" w:rsidRPr="00FE3EE9">
        <w:rPr>
          <w:rFonts w:ascii="Verdana" w:hAnsi="Verdana" w:cs="Times"/>
          <w:color w:val="343434"/>
          <w:sz w:val="20"/>
          <w:szCs w:val="20"/>
        </w:rPr>
        <w:t xml:space="preserve">eat the butter with the sugars until creamy. </w:t>
      </w:r>
      <w:r w:rsidR="00980898" w:rsidRPr="00FE3EE9">
        <w:rPr>
          <w:rFonts w:ascii="Verdana" w:hAnsi="Verdana" w:cs="Times"/>
          <w:color w:val="343434"/>
          <w:sz w:val="20"/>
          <w:szCs w:val="20"/>
        </w:rPr>
        <w:t>Add the vanilla and the egg. B</w:t>
      </w:r>
      <w:r w:rsidR="009B3938" w:rsidRPr="00FE3EE9">
        <w:rPr>
          <w:rFonts w:ascii="Verdana" w:hAnsi="Verdana" w:cs="Times"/>
          <w:color w:val="343434"/>
          <w:sz w:val="20"/>
          <w:szCs w:val="20"/>
        </w:rPr>
        <w:t>eat until just incorporated (if you beat the egg for too long, the cookies will be stiff).</w:t>
      </w:r>
    </w:p>
    <w:p w14:paraId="1640F09C" w14:textId="77777777" w:rsidR="009B3938" w:rsidRPr="00FE3EE9" w:rsidRDefault="009B3938" w:rsidP="009B3938">
      <w:pPr>
        <w:widowControl w:val="0"/>
        <w:tabs>
          <w:tab w:val="left" w:pos="0"/>
          <w:tab w:val="left" w:pos="220"/>
        </w:tabs>
        <w:autoSpaceDE w:val="0"/>
        <w:autoSpaceDN w:val="0"/>
        <w:adjustRightInd w:val="0"/>
        <w:ind w:left="720"/>
        <w:rPr>
          <w:rFonts w:ascii="Verdana" w:hAnsi="Verdana" w:cs="Times"/>
          <w:color w:val="343434"/>
          <w:sz w:val="20"/>
          <w:szCs w:val="20"/>
        </w:rPr>
      </w:pPr>
    </w:p>
    <w:p w14:paraId="4E7823DE" w14:textId="77777777" w:rsidR="00980898" w:rsidRPr="00FE3EE9" w:rsidRDefault="009B3938" w:rsidP="009B3938">
      <w:pPr>
        <w:widowControl w:val="0"/>
        <w:tabs>
          <w:tab w:val="left" w:pos="0"/>
          <w:tab w:val="left" w:pos="2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Add the flour, baking soda, and salt. Mix until crumbles form. Use your hands to press the crumbles together into </w:t>
      </w:r>
      <w:proofErr w:type="gramStart"/>
      <w:r w:rsidR="00980898" w:rsidRPr="00FE3EE9">
        <w:rPr>
          <w:rFonts w:ascii="Verdana" w:hAnsi="Verdana" w:cs="Times"/>
          <w:color w:val="343434"/>
          <w:sz w:val="20"/>
          <w:szCs w:val="20"/>
        </w:rPr>
        <w:t>a dough</w:t>
      </w:r>
      <w:proofErr w:type="gramEnd"/>
      <w:r w:rsidRPr="00FE3EE9">
        <w:rPr>
          <w:rFonts w:ascii="Verdana" w:hAnsi="Verdana" w:cs="Times"/>
          <w:color w:val="343434"/>
          <w:sz w:val="20"/>
          <w:szCs w:val="20"/>
        </w:rPr>
        <w:t xml:space="preserve">. It should form one large ball that is easy to handle (right at the stage between "wet" dough and "dry" dough). </w:t>
      </w:r>
    </w:p>
    <w:p w14:paraId="3E20125A" w14:textId="77777777" w:rsidR="00980898" w:rsidRPr="00FE3EE9" w:rsidRDefault="00980898" w:rsidP="009B3938">
      <w:pPr>
        <w:widowControl w:val="0"/>
        <w:tabs>
          <w:tab w:val="left" w:pos="0"/>
          <w:tab w:val="left" w:pos="220"/>
        </w:tabs>
        <w:autoSpaceDE w:val="0"/>
        <w:autoSpaceDN w:val="0"/>
        <w:adjustRightInd w:val="0"/>
        <w:rPr>
          <w:rFonts w:ascii="Verdana" w:hAnsi="Verdana" w:cs="Times"/>
          <w:color w:val="343434"/>
          <w:sz w:val="20"/>
          <w:szCs w:val="20"/>
        </w:rPr>
      </w:pPr>
    </w:p>
    <w:p w14:paraId="3AE0325C" w14:textId="7204D303" w:rsidR="009B3938" w:rsidRPr="00FE3EE9" w:rsidRDefault="009B3938" w:rsidP="009B3938">
      <w:pPr>
        <w:widowControl w:val="0"/>
        <w:tabs>
          <w:tab w:val="left" w:pos="0"/>
          <w:tab w:val="left" w:pos="2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Add the chocolate chips and incorporate with your hands.</w:t>
      </w:r>
    </w:p>
    <w:p w14:paraId="545B3E61" w14:textId="77777777" w:rsidR="009B3938" w:rsidRPr="00FE3EE9" w:rsidRDefault="009B3938" w:rsidP="009B3938">
      <w:pPr>
        <w:widowControl w:val="0"/>
        <w:tabs>
          <w:tab w:val="left" w:pos="0"/>
          <w:tab w:val="left" w:pos="220"/>
        </w:tabs>
        <w:autoSpaceDE w:val="0"/>
        <w:autoSpaceDN w:val="0"/>
        <w:adjustRightInd w:val="0"/>
        <w:ind w:left="720"/>
        <w:rPr>
          <w:rFonts w:ascii="Verdana" w:hAnsi="Verdana" w:cs="Times"/>
          <w:color w:val="343434"/>
          <w:sz w:val="20"/>
          <w:szCs w:val="20"/>
        </w:rPr>
      </w:pPr>
    </w:p>
    <w:p w14:paraId="725C85D5" w14:textId="0A6C0B73" w:rsidR="00980898" w:rsidRPr="00FE3EE9" w:rsidRDefault="009B3938" w:rsidP="009B3938">
      <w:pPr>
        <w:widowControl w:val="0"/>
        <w:tabs>
          <w:tab w:val="left" w:pos="0"/>
          <w:tab w:val="left" w:pos="2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Roll the dough into 12 large balls and place on a cookie sheet. </w:t>
      </w:r>
    </w:p>
    <w:p w14:paraId="79850DF0" w14:textId="77777777" w:rsidR="00980898" w:rsidRPr="00FE3EE9" w:rsidRDefault="00980898" w:rsidP="009B3938">
      <w:pPr>
        <w:widowControl w:val="0"/>
        <w:tabs>
          <w:tab w:val="left" w:pos="0"/>
          <w:tab w:val="left" w:pos="220"/>
        </w:tabs>
        <w:autoSpaceDE w:val="0"/>
        <w:autoSpaceDN w:val="0"/>
        <w:adjustRightInd w:val="0"/>
        <w:rPr>
          <w:rFonts w:ascii="Verdana" w:hAnsi="Verdana" w:cs="Times"/>
          <w:color w:val="343434"/>
          <w:sz w:val="20"/>
          <w:szCs w:val="20"/>
        </w:rPr>
      </w:pPr>
    </w:p>
    <w:p w14:paraId="45F8D3B4" w14:textId="6F7060AF" w:rsidR="009B3938" w:rsidRPr="00FE3EE9" w:rsidRDefault="009B3938" w:rsidP="009B3938">
      <w:pPr>
        <w:widowControl w:val="0"/>
        <w:tabs>
          <w:tab w:val="left" w:pos="0"/>
          <w:tab w:val="left" w:pos="2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for 9-11 minutes until the cookies look puffy and dry and just barely golden.</w:t>
      </w:r>
      <w:r w:rsidR="00980898" w:rsidRPr="00FE3EE9">
        <w:rPr>
          <w:rFonts w:ascii="Verdana" w:hAnsi="Verdana" w:cs="Times"/>
          <w:color w:val="343434"/>
          <w:sz w:val="20"/>
          <w:szCs w:val="20"/>
        </w:rPr>
        <w:t xml:space="preserve"> </w:t>
      </w:r>
      <w:r w:rsidRPr="00FE3EE9">
        <w:rPr>
          <w:rFonts w:ascii="Verdana" w:hAnsi="Verdana" w:cs="Times"/>
          <w:color w:val="343434"/>
          <w:sz w:val="20"/>
          <w:szCs w:val="20"/>
        </w:rPr>
        <w:t>Warning, friends: DO NOT OVERBAKE. This advice is probably written on every cookie recipe everywhere, but this is essential for keeping the cookies soft. Take them out even if they look like they're not done yet</w:t>
      </w:r>
      <w:r w:rsidR="00980898" w:rsidRPr="00FE3EE9">
        <w:rPr>
          <w:rFonts w:ascii="Verdana" w:hAnsi="Verdana" w:cs="Times"/>
          <w:color w:val="343434"/>
          <w:sz w:val="20"/>
          <w:szCs w:val="20"/>
        </w:rPr>
        <w:t>.</w:t>
      </w:r>
      <w:r w:rsidRPr="00FE3EE9">
        <w:rPr>
          <w:rFonts w:ascii="Verdana" w:hAnsi="Verdana" w:cs="Times"/>
          <w:color w:val="343434"/>
          <w:sz w:val="20"/>
          <w:szCs w:val="20"/>
        </w:rPr>
        <w:t xml:space="preserve"> </w:t>
      </w:r>
    </w:p>
    <w:p w14:paraId="60A1744F" w14:textId="77777777" w:rsidR="009B3938" w:rsidRPr="00FE3EE9" w:rsidRDefault="009B3938" w:rsidP="009B3938">
      <w:pPr>
        <w:widowControl w:val="0"/>
        <w:autoSpaceDE w:val="0"/>
        <w:autoSpaceDN w:val="0"/>
        <w:adjustRightInd w:val="0"/>
        <w:rPr>
          <w:rFonts w:ascii="Verdana" w:hAnsi="Verdana" w:cs="Times"/>
          <w:color w:val="343434"/>
          <w:sz w:val="20"/>
          <w:szCs w:val="20"/>
        </w:rPr>
      </w:pPr>
    </w:p>
    <w:p w14:paraId="673221AF" w14:textId="31BFD104" w:rsidR="00F223EC" w:rsidRPr="00FE3EE9" w:rsidRDefault="009B3938" w:rsidP="009B393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Let them cool on the </w:t>
      </w:r>
      <w:r w:rsidR="00980898" w:rsidRPr="00FE3EE9">
        <w:rPr>
          <w:rFonts w:ascii="Verdana" w:hAnsi="Verdana" w:cs="Times"/>
          <w:color w:val="343434"/>
          <w:sz w:val="20"/>
          <w:szCs w:val="20"/>
        </w:rPr>
        <w:t xml:space="preserve">pan for a good 30 minutes. </w:t>
      </w:r>
      <w:r w:rsidRPr="00FE3EE9">
        <w:rPr>
          <w:rFonts w:ascii="Verdana" w:hAnsi="Verdana" w:cs="Times"/>
          <w:color w:val="343434"/>
          <w:sz w:val="20"/>
          <w:szCs w:val="20"/>
        </w:rPr>
        <w:t>They will sink down and turn into these dense, buttery, soft cookies that are the best in all the land. These should stay soft for many days if</w:t>
      </w:r>
      <w:r w:rsidR="00980898" w:rsidRPr="00FE3EE9">
        <w:rPr>
          <w:rFonts w:ascii="Verdana" w:hAnsi="Verdana" w:cs="Times"/>
          <w:color w:val="343434"/>
          <w:sz w:val="20"/>
          <w:szCs w:val="20"/>
        </w:rPr>
        <w:t xml:space="preserve"> kept in an airtight container.</w:t>
      </w:r>
    </w:p>
    <w:p w14:paraId="52138F55"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p>
    <w:p w14:paraId="3D8778A0" w14:textId="77777777" w:rsidR="001D7672" w:rsidRPr="00FE3EE9" w:rsidRDefault="001D7672" w:rsidP="00916432">
      <w:pPr>
        <w:widowControl w:val="0"/>
        <w:autoSpaceDE w:val="0"/>
        <w:autoSpaceDN w:val="0"/>
        <w:adjustRightInd w:val="0"/>
        <w:rPr>
          <w:rFonts w:ascii="Verdana" w:hAnsi="Verdana" w:cs="Times"/>
          <w:color w:val="343434"/>
          <w:sz w:val="20"/>
          <w:szCs w:val="20"/>
          <w:u w:val="single"/>
        </w:rPr>
      </w:pPr>
    </w:p>
    <w:p w14:paraId="536E9568"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Vanilla Cupcakes</w:t>
      </w:r>
    </w:p>
    <w:p w14:paraId="5AAD46FD" w14:textId="77777777" w:rsidR="00F56300" w:rsidRPr="00FE3EE9" w:rsidRDefault="00F56300" w:rsidP="00916432">
      <w:pPr>
        <w:widowControl w:val="0"/>
        <w:autoSpaceDE w:val="0"/>
        <w:autoSpaceDN w:val="0"/>
        <w:adjustRightInd w:val="0"/>
        <w:rPr>
          <w:rFonts w:ascii="Verdana" w:hAnsi="Verdana" w:cs="Times"/>
          <w:color w:val="343434"/>
          <w:sz w:val="20"/>
          <w:szCs w:val="20"/>
          <w:u w:val="single"/>
        </w:rPr>
      </w:pPr>
    </w:p>
    <w:p w14:paraId="60F84562" w14:textId="2ADAA0A7" w:rsidR="00F56300" w:rsidRPr="00FE3EE9" w:rsidRDefault="00461569" w:rsidP="00F5630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Prep: 30</w:t>
      </w:r>
      <w:r w:rsidR="00F56300" w:rsidRPr="00FE3EE9">
        <w:rPr>
          <w:rFonts w:ascii="Verdana" w:hAnsi="Verdana" w:cs="Times"/>
          <w:color w:val="343434"/>
          <w:sz w:val="20"/>
          <w:szCs w:val="20"/>
        </w:rPr>
        <w:t xml:space="preserve"> minutes</w:t>
      </w:r>
    </w:p>
    <w:p w14:paraId="2F8AA262" w14:textId="6A6D3BFE" w:rsidR="00F56300" w:rsidRPr="00FE3EE9" w:rsidRDefault="00461569" w:rsidP="00F5630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14</w:t>
      </w:r>
      <w:r w:rsidR="00F56300" w:rsidRPr="00FE3EE9">
        <w:rPr>
          <w:rFonts w:ascii="Verdana" w:hAnsi="Verdana" w:cs="Times"/>
          <w:color w:val="343434"/>
          <w:sz w:val="20"/>
          <w:szCs w:val="20"/>
        </w:rPr>
        <w:t xml:space="preserve"> minutes</w:t>
      </w:r>
    </w:p>
    <w:p w14:paraId="74846503" w14:textId="11FE25F7" w:rsidR="00F56300" w:rsidRPr="00FE3EE9" w:rsidRDefault="00F56300" w:rsidP="00F5630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w:t>
      </w:r>
      <w:r w:rsidR="00461569" w:rsidRPr="00FE3EE9">
        <w:rPr>
          <w:rFonts w:ascii="Verdana" w:hAnsi="Verdana" w:cs="Times"/>
          <w:color w:val="343434"/>
          <w:sz w:val="20"/>
          <w:szCs w:val="20"/>
        </w:rPr>
        <w:t>s: 12</w:t>
      </w:r>
      <w:r w:rsidR="00214EE9" w:rsidRPr="00FE3EE9">
        <w:rPr>
          <w:rFonts w:ascii="Verdana" w:hAnsi="Verdana" w:cs="Times"/>
          <w:color w:val="343434"/>
          <w:sz w:val="20"/>
          <w:szCs w:val="20"/>
        </w:rPr>
        <w:t xml:space="preserve"> </w:t>
      </w:r>
      <w:r w:rsidR="002C51E1" w:rsidRPr="00FE3EE9">
        <w:rPr>
          <w:rFonts w:ascii="Verdana" w:hAnsi="Verdana" w:cs="Times"/>
          <w:color w:val="343434"/>
          <w:sz w:val="20"/>
          <w:szCs w:val="20"/>
        </w:rPr>
        <w:t>cupcakes</w:t>
      </w:r>
    </w:p>
    <w:p w14:paraId="341A95E7" w14:textId="77777777" w:rsidR="00214EE9" w:rsidRPr="00FE3EE9" w:rsidRDefault="00214EE9" w:rsidP="00F56300">
      <w:pPr>
        <w:widowControl w:val="0"/>
        <w:autoSpaceDE w:val="0"/>
        <w:autoSpaceDN w:val="0"/>
        <w:adjustRightInd w:val="0"/>
        <w:rPr>
          <w:rFonts w:ascii="Verdana" w:hAnsi="Verdana" w:cs="Times"/>
          <w:color w:val="343434"/>
          <w:sz w:val="20"/>
          <w:szCs w:val="20"/>
        </w:rPr>
      </w:pPr>
    </w:p>
    <w:p w14:paraId="3701298B" w14:textId="70617BB8" w:rsidR="00214EE9" w:rsidRPr="00FE3EE9" w:rsidRDefault="00214EE9" w:rsidP="00F5630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These vanilla cupcakes</w:t>
      </w:r>
      <w:r w:rsidR="00A20C32" w:rsidRPr="00FE3EE9">
        <w:rPr>
          <w:rFonts w:ascii="Verdana" w:hAnsi="Verdana" w:cs="Times"/>
          <w:color w:val="343434"/>
          <w:sz w:val="20"/>
          <w:szCs w:val="20"/>
        </w:rPr>
        <w:t xml:space="preserve"> are </w:t>
      </w:r>
      <w:r w:rsidRPr="00FE3EE9">
        <w:rPr>
          <w:rFonts w:ascii="Verdana" w:hAnsi="Verdana" w:cs="Times"/>
          <w:color w:val="343434"/>
          <w:sz w:val="20"/>
          <w:szCs w:val="20"/>
        </w:rPr>
        <w:t>sweet and butte</w:t>
      </w:r>
      <w:r w:rsidR="005677BB" w:rsidRPr="00FE3EE9">
        <w:rPr>
          <w:rFonts w:ascii="Verdana" w:hAnsi="Verdana" w:cs="Times"/>
          <w:color w:val="343434"/>
          <w:sz w:val="20"/>
          <w:szCs w:val="20"/>
        </w:rPr>
        <w:t>ry and are frosted with a tasty</w:t>
      </w:r>
      <w:r w:rsidRPr="00FE3EE9">
        <w:rPr>
          <w:rFonts w:ascii="Verdana" w:hAnsi="Verdana" w:cs="Times"/>
          <w:color w:val="343434"/>
          <w:sz w:val="20"/>
          <w:szCs w:val="20"/>
        </w:rPr>
        <w:t xml:space="preserve"> cheese and vanilla buttercream.</w:t>
      </w:r>
    </w:p>
    <w:p w14:paraId="16241502" w14:textId="77777777" w:rsidR="00F56300" w:rsidRPr="00FE3EE9" w:rsidRDefault="00F56300" w:rsidP="00F56300">
      <w:pPr>
        <w:widowControl w:val="0"/>
        <w:autoSpaceDE w:val="0"/>
        <w:autoSpaceDN w:val="0"/>
        <w:adjustRightInd w:val="0"/>
        <w:rPr>
          <w:rFonts w:ascii="Verdana" w:hAnsi="Verdana" w:cs="Times"/>
          <w:color w:val="343434"/>
          <w:sz w:val="20"/>
          <w:szCs w:val="20"/>
        </w:rPr>
      </w:pPr>
    </w:p>
    <w:p w14:paraId="0146BD61" w14:textId="181937F7" w:rsidR="00F56300" w:rsidRPr="00FE3EE9" w:rsidRDefault="00E14316" w:rsidP="00F5630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CUPCAKES</w:t>
      </w:r>
    </w:p>
    <w:p w14:paraId="63C9A1AB" w14:textId="77777777" w:rsidR="005854A5" w:rsidRPr="00FE3EE9" w:rsidRDefault="005854A5" w:rsidP="00500ACD">
      <w:pPr>
        <w:widowControl w:val="0"/>
        <w:autoSpaceDE w:val="0"/>
        <w:autoSpaceDN w:val="0"/>
        <w:adjustRightInd w:val="0"/>
        <w:rPr>
          <w:rFonts w:ascii="Verdana" w:hAnsi="Verdana" w:cs="Times"/>
          <w:color w:val="343434"/>
          <w:sz w:val="20"/>
          <w:szCs w:val="20"/>
        </w:rPr>
      </w:pPr>
    </w:p>
    <w:p w14:paraId="4FF70CE0" w14:textId="3168DB9C" w:rsidR="00500ACD" w:rsidRPr="00FE3EE9" w:rsidRDefault="004F26EE" w:rsidP="00500AC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1½ </w:t>
      </w:r>
      <w:r w:rsidR="00500ACD" w:rsidRPr="00FE3EE9">
        <w:rPr>
          <w:rFonts w:ascii="Verdana" w:hAnsi="Verdana" w:cs="Times"/>
          <w:color w:val="343434"/>
          <w:sz w:val="20"/>
          <w:szCs w:val="20"/>
        </w:rPr>
        <w:t xml:space="preserve">cups cake flour </w:t>
      </w:r>
    </w:p>
    <w:p w14:paraId="53B5D334" w14:textId="1EBDB236" w:rsidR="00500ACD" w:rsidRPr="00FE3EE9" w:rsidRDefault="00500ACD" w:rsidP="00500AC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 baking powder</w:t>
      </w:r>
    </w:p>
    <w:p w14:paraId="017445F7" w14:textId="77777777" w:rsidR="00500ACD" w:rsidRPr="00FE3EE9" w:rsidRDefault="00500ACD" w:rsidP="00500AC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tsp baking soda</w:t>
      </w:r>
    </w:p>
    <w:p w14:paraId="64ACC090" w14:textId="77777777" w:rsidR="00500ACD" w:rsidRPr="00FE3EE9" w:rsidRDefault="00500ACD" w:rsidP="00500AC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tsp salt</w:t>
      </w:r>
    </w:p>
    <w:p w14:paraId="5264381E" w14:textId="77777777" w:rsidR="00500ACD" w:rsidRPr="00FE3EE9" w:rsidRDefault="00500ACD" w:rsidP="00500AC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large eggs</w:t>
      </w:r>
    </w:p>
    <w:p w14:paraId="69C9BA1A" w14:textId="77777777" w:rsidR="00500ACD" w:rsidRPr="00FE3EE9" w:rsidRDefault="00500ACD" w:rsidP="00500AC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3</w:t>
      </w:r>
      <w:proofErr w:type="gramStart"/>
      <w:r w:rsidRPr="00FE3EE9">
        <w:rPr>
          <w:rFonts w:ascii="Verdana" w:hAnsi="Verdana" w:cs="Times"/>
          <w:color w:val="343434"/>
          <w:sz w:val="20"/>
          <w:szCs w:val="20"/>
        </w:rPr>
        <w:t>/4 cup</w:t>
      </w:r>
      <w:proofErr w:type="gramEnd"/>
      <w:r w:rsidRPr="00FE3EE9">
        <w:rPr>
          <w:rFonts w:ascii="Verdana" w:hAnsi="Verdana" w:cs="Times"/>
          <w:color w:val="343434"/>
          <w:sz w:val="20"/>
          <w:szCs w:val="20"/>
        </w:rPr>
        <w:t xml:space="preserve"> sugar</w:t>
      </w:r>
    </w:p>
    <w:p w14:paraId="7AF5642A" w14:textId="3B1EBE4D" w:rsidR="00500ACD" w:rsidRPr="00FE3EE9" w:rsidRDefault="00F56300" w:rsidP="00500AC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1½</w:t>
      </w:r>
      <w:r w:rsidR="004F26EE" w:rsidRPr="00FE3EE9">
        <w:rPr>
          <w:rFonts w:ascii="Verdana" w:hAnsi="Verdana" w:cs="Times"/>
          <w:color w:val="343434"/>
          <w:sz w:val="20"/>
          <w:szCs w:val="20"/>
        </w:rPr>
        <w:t xml:space="preserve"> </w:t>
      </w:r>
      <w:r w:rsidR="00500ACD" w:rsidRPr="00FE3EE9">
        <w:rPr>
          <w:rFonts w:ascii="Verdana" w:hAnsi="Verdana" w:cs="Times"/>
          <w:color w:val="343434"/>
          <w:sz w:val="20"/>
          <w:szCs w:val="20"/>
        </w:rPr>
        <w:t>tsp pure vanilla extract</w:t>
      </w:r>
    </w:p>
    <w:p w14:paraId="33108E9A" w14:textId="1A9E0B7E" w:rsidR="00500ACD" w:rsidRPr="00FE3EE9" w:rsidRDefault="00500ACD" w:rsidP="00500AC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 cup</w:t>
      </w:r>
      <w:proofErr w:type="gramEnd"/>
      <w:r w:rsidRPr="00FE3EE9">
        <w:rPr>
          <w:rFonts w:ascii="Verdana" w:hAnsi="Verdana" w:cs="Times"/>
          <w:color w:val="343434"/>
          <w:sz w:val="20"/>
          <w:szCs w:val="20"/>
        </w:rPr>
        <w:t xml:space="preserve"> </w:t>
      </w:r>
      <w:r w:rsidR="005677BB" w:rsidRPr="00FE3EE9">
        <w:rPr>
          <w:rFonts w:ascii="Verdana" w:hAnsi="Verdana" w:cs="Times"/>
          <w:color w:val="343434"/>
          <w:sz w:val="20"/>
          <w:szCs w:val="20"/>
        </w:rPr>
        <w:t>butter</w:t>
      </w:r>
    </w:p>
    <w:p w14:paraId="1D3B80CA" w14:textId="62F90323" w:rsidR="00500ACD" w:rsidRPr="00FE3EE9" w:rsidRDefault="00500ACD" w:rsidP="00500AC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 cup</w:t>
      </w:r>
      <w:proofErr w:type="gramEnd"/>
      <w:r w:rsidRPr="00FE3EE9">
        <w:rPr>
          <w:rFonts w:ascii="Verdana" w:hAnsi="Verdana" w:cs="Times"/>
          <w:color w:val="343434"/>
          <w:sz w:val="20"/>
          <w:szCs w:val="20"/>
        </w:rPr>
        <w:t xml:space="preserve"> buttermilk </w:t>
      </w:r>
    </w:p>
    <w:p w14:paraId="494C0246" w14:textId="77777777" w:rsidR="005854A5" w:rsidRPr="00FE3EE9" w:rsidRDefault="005854A5" w:rsidP="00500ACD">
      <w:pPr>
        <w:widowControl w:val="0"/>
        <w:autoSpaceDE w:val="0"/>
        <w:autoSpaceDN w:val="0"/>
        <w:adjustRightInd w:val="0"/>
        <w:rPr>
          <w:rFonts w:ascii="Verdana" w:hAnsi="Verdana" w:cs="Times"/>
          <w:color w:val="343434"/>
          <w:sz w:val="20"/>
          <w:szCs w:val="20"/>
        </w:rPr>
      </w:pPr>
    </w:p>
    <w:p w14:paraId="254E48AC" w14:textId="159FACC4" w:rsidR="00F56300" w:rsidRPr="00FE3EE9" w:rsidRDefault="00214EE9" w:rsidP="00F5630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FROSTING</w:t>
      </w:r>
    </w:p>
    <w:p w14:paraId="63A43315" w14:textId="296EC777" w:rsidR="005854A5" w:rsidRPr="00FE3EE9" w:rsidRDefault="005854A5" w:rsidP="00500ACD">
      <w:pPr>
        <w:widowControl w:val="0"/>
        <w:autoSpaceDE w:val="0"/>
        <w:autoSpaceDN w:val="0"/>
        <w:adjustRightInd w:val="0"/>
        <w:rPr>
          <w:rFonts w:ascii="Verdana" w:hAnsi="Verdana" w:cs="Times"/>
          <w:color w:val="343434"/>
          <w:sz w:val="20"/>
          <w:szCs w:val="20"/>
        </w:rPr>
      </w:pPr>
    </w:p>
    <w:p w14:paraId="40192BCC" w14:textId="2A2585E5" w:rsidR="005854A5" w:rsidRPr="00FE3EE9" w:rsidRDefault="005854A5" w:rsidP="005854A5">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 (8 </w:t>
      </w:r>
      <w:proofErr w:type="spellStart"/>
      <w:r w:rsidRPr="00FE3EE9">
        <w:rPr>
          <w:rFonts w:ascii="Verdana" w:hAnsi="Verdana" w:cs="Times"/>
          <w:color w:val="343434"/>
          <w:sz w:val="20"/>
          <w:szCs w:val="20"/>
        </w:rPr>
        <w:t>oz</w:t>
      </w:r>
      <w:proofErr w:type="spellEnd"/>
      <w:r w:rsidRPr="00FE3EE9">
        <w:rPr>
          <w:rFonts w:ascii="Verdana" w:hAnsi="Verdana" w:cs="Times"/>
          <w:color w:val="343434"/>
          <w:sz w:val="20"/>
          <w:szCs w:val="20"/>
        </w:rPr>
        <w:t>) p</w:t>
      </w:r>
      <w:r w:rsidR="00F56300" w:rsidRPr="00FE3EE9">
        <w:rPr>
          <w:rFonts w:ascii="Verdana" w:hAnsi="Verdana" w:cs="Times"/>
          <w:color w:val="343434"/>
          <w:sz w:val="20"/>
          <w:szCs w:val="20"/>
        </w:rPr>
        <w:t>ackage</w:t>
      </w:r>
      <w:r w:rsidRPr="00FE3EE9">
        <w:rPr>
          <w:rFonts w:ascii="Verdana" w:hAnsi="Verdana" w:cs="Times"/>
          <w:color w:val="343434"/>
          <w:sz w:val="20"/>
          <w:szCs w:val="20"/>
        </w:rPr>
        <w:t xml:space="preserve"> cream cheese, at room temp</w:t>
      </w:r>
    </w:p>
    <w:p w14:paraId="6AA938CB" w14:textId="0C7C97BB" w:rsidR="005854A5" w:rsidRPr="00FE3EE9" w:rsidRDefault="00CC7C16" w:rsidP="005854A5">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1½ </w:t>
      </w:r>
      <w:r w:rsidR="005854A5" w:rsidRPr="00FE3EE9">
        <w:rPr>
          <w:rFonts w:ascii="Verdana" w:hAnsi="Verdana" w:cs="Times"/>
          <w:color w:val="343434"/>
          <w:sz w:val="20"/>
          <w:szCs w:val="20"/>
        </w:rPr>
        <w:t>cups powdered sugar</w:t>
      </w:r>
    </w:p>
    <w:p w14:paraId="78F4AC0B" w14:textId="7E0E86DC" w:rsidR="005854A5" w:rsidRPr="00FE3EE9" w:rsidRDefault="005854A5" w:rsidP="005854A5">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r w:rsidR="00CC7C16" w:rsidRPr="00FE3EE9">
        <w:rPr>
          <w:rFonts w:ascii="Verdana" w:hAnsi="Verdana" w:cs="Times"/>
          <w:color w:val="343434"/>
          <w:sz w:val="20"/>
          <w:szCs w:val="20"/>
        </w:rPr>
        <w:t xml:space="preserve">/2 </w:t>
      </w:r>
      <w:r w:rsidRPr="00FE3EE9">
        <w:rPr>
          <w:rFonts w:ascii="Verdana" w:hAnsi="Verdana" w:cs="Times"/>
          <w:color w:val="343434"/>
          <w:sz w:val="20"/>
          <w:szCs w:val="20"/>
        </w:rPr>
        <w:t>cups cold heavy whipping cream</w:t>
      </w:r>
    </w:p>
    <w:p w14:paraId="0EC88CDE" w14:textId="0FD32C52" w:rsidR="00500ACD" w:rsidRPr="00FE3EE9" w:rsidRDefault="005854A5" w:rsidP="005854A5">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½ tsp vanilla extract</w:t>
      </w:r>
    </w:p>
    <w:p w14:paraId="4F85BACB" w14:textId="77777777" w:rsidR="005854A5" w:rsidRPr="00FE3EE9" w:rsidRDefault="005854A5" w:rsidP="005854A5">
      <w:pPr>
        <w:widowControl w:val="0"/>
        <w:autoSpaceDE w:val="0"/>
        <w:autoSpaceDN w:val="0"/>
        <w:adjustRightInd w:val="0"/>
        <w:rPr>
          <w:rFonts w:ascii="Verdana" w:hAnsi="Verdana" w:cs="Times"/>
          <w:color w:val="343434"/>
          <w:sz w:val="20"/>
          <w:szCs w:val="20"/>
        </w:rPr>
      </w:pPr>
    </w:p>
    <w:p w14:paraId="5958A569" w14:textId="6A2A6739" w:rsidR="005854A5" w:rsidRPr="00FE3EE9" w:rsidRDefault="00CC7C16" w:rsidP="005854A5">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DIRECTIONS FOR </w:t>
      </w:r>
      <w:r w:rsidR="00214EE9" w:rsidRPr="00FE3EE9">
        <w:rPr>
          <w:rFonts w:ascii="Verdana" w:hAnsi="Verdana" w:cs="Times"/>
          <w:color w:val="343434"/>
          <w:sz w:val="20"/>
          <w:szCs w:val="20"/>
        </w:rPr>
        <w:t>FROSTING</w:t>
      </w:r>
    </w:p>
    <w:p w14:paraId="1AE45BC0" w14:textId="77777777" w:rsidR="00FA718F" w:rsidRPr="00FE3EE9" w:rsidRDefault="00FA718F" w:rsidP="005854A5">
      <w:pPr>
        <w:widowControl w:val="0"/>
        <w:autoSpaceDE w:val="0"/>
        <w:autoSpaceDN w:val="0"/>
        <w:adjustRightInd w:val="0"/>
        <w:rPr>
          <w:rFonts w:ascii="Verdana" w:hAnsi="Verdana" w:cs="Times"/>
          <w:color w:val="343434"/>
          <w:sz w:val="20"/>
          <w:szCs w:val="20"/>
        </w:rPr>
      </w:pPr>
    </w:p>
    <w:p w14:paraId="440400DF" w14:textId="1F0C145E" w:rsidR="00FA718F" w:rsidRPr="00FE3EE9" w:rsidRDefault="00FA718F" w:rsidP="00FA718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For best results with whipped cream, freeze your mixing bowl and whisk attachment 10-15 minutes before using. Also keep the heavy whipping cream refrigerated until ready to use.</w:t>
      </w:r>
    </w:p>
    <w:p w14:paraId="45A093EA" w14:textId="77777777" w:rsidR="00FA718F" w:rsidRPr="00FE3EE9" w:rsidRDefault="00FA718F" w:rsidP="00FA718F">
      <w:pPr>
        <w:widowControl w:val="0"/>
        <w:autoSpaceDE w:val="0"/>
        <w:autoSpaceDN w:val="0"/>
        <w:adjustRightInd w:val="0"/>
        <w:rPr>
          <w:rFonts w:ascii="Verdana" w:hAnsi="Verdana" w:cs="Times"/>
          <w:color w:val="343434"/>
          <w:sz w:val="20"/>
          <w:szCs w:val="20"/>
        </w:rPr>
      </w:pPr>
    </w:p>
    <w:p w14:paraId="68A241DA" w14:textId="4473E09F" w:rsidR="00FA718F" w:rsidRPr="00FE3EE9" w:rsidRDefault="00FA718F" w:rsidP="00FA718F">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Whip the cream on high speed until</w:t>
      </w:r>
      <w:r w:rsidR="00CC7C16" w:rsidRPr="00FE3EE9">
        <w:rPr>
          <w:rFonts w:ascii="Verdana" w:hAnsi="Verdana" w:cs="Times"/>
          <w:color w:val="343434"/>
          <w:sz w:val="20"/>
          <w:szCs w:val="20"/>
        </w:rPr>
        <w:t xml:space="preserve"> fluffy (1 to 2 minutes).</w:t>
      </w:r>
    </w:p>
    <w:p w14:paraId="3C575691" w14:textId="77777777" w:rsidR="00FA718F" w:rsidRPr="00FE3EE9" w:rsidRDefault="00FA718F" w:rsidP="00FA718F">
      <w:pPr>
        <w:widowControl w:val="0"/>
        <w:tabs>
          <w:tab w:val="left" w:pos="220"/>
          <w:tab w:val="left" w:pos="720"/>
        </w:tabs>
        <w:autoSpaceDE w:val="0"/>
        <w:autoSpaceDN w:val="0"/>
        <w:adjustRightInd w:val="0"/>
        <w:rPr>
          <w:rFonts w:ascii="Verdana" w:hAnsi="Verdana" w:cs="Times"/>
          <w:color w:val="343434"/>
          <w:sz w:val="20"/>
          <w:szCs w:val="20"/>
        </w:rPr>
      </w:pPr>
    </w:p>
    <w:p w14:paraId="33C5360B" w14:textId="6AA02D78" w:rsidR="00FA718F" w:rsidRPr="00FE3EE9" w:rsidRDefault="00FA718F" w:rsidP="00FA718F">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a second mixing bowl, beat cream cheese and powdered sugar (start on low speed unless you want to be standing in a cloud of powdered sugar), </w:t>
      </w:r>
      <w:r w:rsidR="00CC7C16" w:rsidRPr="00FE3EE9">
        <w:rPr>
          <w:rFonts w:ascii="Verdana" w:hAnsi="Verdana" w:cs="Times"/>
          <w:color w:val="343434"/>
          <w:sz w:val="20"/>
          <w:szCs w:val="20"/>
        </w:rPr>
        <w:t>and then</w:t>
      </w:r>
      <w:r w:rsidRPr="00FE3EE9">
        <w:rPr>
          <w:rFonts w:ascii="Verdana" w:hAnsi="Verdana" w:cs="Times"/>
          <w:color w:val="343434"/>
          <w:sz w:val="20"/>
          <w:szCs w:val="20"/>
        </w:rPr>
        <w:t xml:space="preserve"> beat in </w:t>
      </w:r>
      <w:r w:rsidR="00CC7C16" w:rsidRPr="00FE3EE9">
        <w:rPr>
          <w:rFonts w:ascii="Verdana" w:hAnsi="Verdana" w:cs="Times"/>
          <w:color w:val="343434"/>
          <w:sz w:val="20"/>
          <w:szCs w:val="20"/>
        </w:rPr>
        <w:t>the</w:t>
      </w:r>
      <w:r w:rsidRPr="00FE3EE9">
        <w:rPr>
          <w:rFonts w:ascii="Verdana" w:hAnsi="Verdana" w:cs="Times"/>
          <w:color w:val="343434"/>
          <w:sz w:val="20"/>
          <w:szCs w:val="20"/>
        </w:rPr>
        <w:t xml:space="preserve"> vanilla extract</w:t>
      </w:r>
      <w:r w:rsidR="00CC7C16" w:rsidRPr="00FE3EE9">
        <w:rPr>
          <w:rFonts w:ascii="Verdana" w:hAnsi="Verdana" w:cs="Times"/>
          <w:color w:val="343434"/>
          <w:sz w:val="20"/>
          <w:szCs w:val="20"/>
        </w:rPr>
        <w:t>.</w:t>
      </w:r>
    </w:p>
    <w:p w14:paraId="7DA0DB5A" w14:textId="77777777" w:rsidR="00FA718F" w:rsidRPr="00FE3EE9" w:rsidRDefault="00FA718F" w:rsidP="00FA718F">
      <w:pPr>
        <w:widowControl w:val="0"/>
        <w:autoSpaceDE w:val="0"/>
        <w:autoSpaceDN w:val="0"/>
        <w:adjustRightInd w:val="0"/>
        <w:rPr>
          <w:rFonts w:ascii="Verdana" w:hAnsi="Verdana" w:cs="Times"/>
          <w:color w:val="343434"/>
          <w:sz w:val="20"/>
          <w:szCs w:val="20"/>
        </w:rPr>
      </w:pPr>
    </w:p>
    <w:p w14:paraId="585BEB24" w14:textId="158942E3" w:rsidR="005854A5" w:rsidRPr="00FE3EE9" w:rsidRDefault="00FA718F" w:rsidP="00FA718F">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Fold the whipped cream into the cream cheese mix. Keep it covered in the fr</w:t>
      </w:r>
      <w:r w:rsidR="00CC7C16" w:rsidRPr="00FE3EE9">
        <w:rPr>
          <w:rFonts w:ascii="Verdana" w:hAnsi="Verdana" w:cs="Times"/>
          <w:color w:val="343434"/>
          <w:sz w:val="20"/>
          <w:szCs w:val="20"/>
        </w:rPr>
        <w:t>idge until ready to use on the</w:t>
      </w:r>
      <w:r w:rsidRPr="00FE3EE9">
        <w:rPr>
          <w:rFonts w:ascii="Verdana" w:hAnsi="Verdana" w:cs="Times"/>
          <w:color w:val="343434"/>
          <w:sz w:val="20"/>
          <w:szCs w:val="20"/>
        </w:rPr>
        <w:t xml:space="preserve"> cupcakes.</w:t>
      </w:r>
    </w:p>
    <w:p w14:paraId="3B409D8C" w14:textId="77777777" w:rsidR="005854A5" w:rsidRPr="00FE3EE9" w:rsidRDefault="005854A5" w:rsidP="005854A5">
      <w:pPr>
        <w:widowControl w:val="0"/>
        <w:autoSpaceDE w:val="0"/>
        <w:autoSpaceDN w:val="0"/>
        <w:adjustRightInd w:val="0"/>
        <w:rPr>
          <w:rFonts w:ascii="Verdana" w:hAnsi="Verdana" w:cs="Times"/>
          <w:color w:val="343434"/>
          <w:sz w:val="20"/>
          <w:szCs w:val="20"/>
        </w:rPr>
      </w:pPr>
    </w:p>
    <w:p w14:paraId="53A4259D" w14:textId="54670994" w:rsidR="00CC7C16" w:rsidRPr="00FE3EE9" w:rsidRDefault="00CC7C16" w:rsidP="00CC7C1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CUPCAKES</w:t>
      </w:r>
    </w:p>
    <w:p w14:paraId="245E8D06" w14:textId="77777777" w:rsidR="005854A5" w:rsidRPr="00FE3EE9" w:rsidRDefault="005854A5" w:rsidP="00500ACD">
      <w:pPr>
        <w:widowControl w:val="0"/>
        <w:autoSpaceDE w:val="0"/>
        <w:autoSpaceDN w:val="0"/>
        <w:adjustRightInd w:val="0"/>
        <w:rPr>
          <w:rFonts w:ascii="Verdana" w:hAnsi="Verdana" w:cs="Times"/>
          <w:color w:val="343434"/>
          <w:sz w:val="20"/>
          <w:szCs w:val="20"/>
        </w:rPr>
      </w:pPr>
    </w:p>
    <w:p w14:paraId="6E2DDDB3" w14:textId="43660ED8" w:rsidR="005854A5" w:rsidRPr="00FE3EE9" w:rsidRDefault="005854A5" w:rsidP="005854A5">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Preheat the o</w:t>
      </w:r>
      <w:r w:rsidR="00CC7C16" w:rsidRPr="00FE3EE9">
        <w:rPr>
          <w:rFonts w:ascii="Verdana" w:hAnsi="Verdana" w:cs="Times"/>
          <w:color w:val="343434"/>
          <w:sz w:val="20"/>
          <w:szCs w:val="20"/>
        </w:rPr>
        <w:t xml:space="preserve">ven to 350°F degrees and line a </w:t>
      </w:r>
      <w:r w:rsidRPr="00FE3EE9">
        <w:rPr>
          <w:rFonts w:ascii="Verdana" w:hAnsi="Verdana" w:cs="Times"/>
          <w:color w:val="343434"/>
          <w:sz w:val="20"/>
          <w:szCs w:val="20"/>
        </w:rPr>
        <w:t>muffin pan with cupcake liners.</w:t>
      </w:r>
    </w:p>
    <w:p w14:paraId="1471EBED" w14:textId="77777777" w:rsidR="005854A5" w:rsidRPr="00FE3EE9" w:rsidRDefault="005854A5" w:rsidP="005854A5">
      <w:pPr>
        <w:widowControl w:val="0"/>
        <w:tabs>
          <w:tab w:val="left" w:pos="220"/>
          <w:tab w:val="left" w:pos="720"/>
        </w:tabs>
        <w:autoSpaceDE w:val="0"/>
        <w:autoSpaceDN w:val="0"/>
        <w:adjustRightInd w:val="0"/>
        <w:rPr>
          <w:rFonts w:ascii="Verdana" w:hAnsi="Verdana" w:cs="Times"/>
          <w:color w:val="343434"/>
          <w:sz w:val="20"/>
          <w:szCs w:val="20"/>
        </w:rPr>
      </w:pPr>
    </w:p>
    <w:p w14:paraId="709EFC9B" w14:textId="45850727" w:rsidR="005854A5" w:rsidRPr="00FE3EE9" w:rsidRDefault="005854A5" w:rsidP="005854A5">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a medi</w:t>
      </w:r>
      <w:r w:rsidR="00CC7C16" w:rsidRPr="00FE3EE9">
        <w:rPr>
          <w:rFonts w:ascii="Verdana" w:hAnsi="Verdana" w:cs="Times"/>
          <w:color w:val="343434"/>
          <w:sz w:val="20"/>
          <w:szCs w:val="20"/>
        </w:rPr>
        <w:t xml:space="preserve">um bowl, whisk together the </w:t>
      </w:r>
      <w:r w:rsidRPr="00FE3EE9">
        <w:rPr>
          <w:rFonts w:ascii="Verdana" w:hAnsi="Verdana" w:cs="Times"/>
          <w:color w:val="343434"/>
          <w:sz w:val="20"/>
          <w:szCs w:val="20"/>
        </w:rPr>
        <w:t>cake flour</w:t>
      </w:r>
      <w:r w:rsidR="00CC7C16" w:rsidRPr="00FE3EE9">
        <w:rPr>
          <w:rFonts w:ascii="Verdana" w:hAnsi="Verdana" w:cs="Times"/>
          <w:color w:val="343434"/>
          <w:sz w:val="20"/>
          <w:szCs w:val="20"/>
        </w:rPr>
        <w:t xml:space="preserve">, </w:t>
      </w:r>
      <w:r w:rsidRPr="00FE3EE9">
        <w:rPr>
          <w:rFonts w:ascii="Verdana" w:hAnsi="Verdana" w:cs="Times"/>
          <w:color w:val="343434"/>
          <w:sz w:val="20"/>
          <w:szCs w:val="20"/>
        </w:rPr>
        <w:t>baking pow</w:t>
      </w:r>
      <w:r w:rsidR="00CC7C16" w:rsidRPr="00FE3EE9">
        <w:rPr>
          <w:rFonts w:ascii="Verdana" w:hAnsi="Verdana" w:cs="Times"/>
          <w:color w:val="343434"/>
          <w:sz w:val="20"/>
          <w:szCs w:val="20"/>
        </w:rPr>
        <w:t>der, baking soda, and salt. Set</w:t>
      </w:r>
      <w:r w:rsidRPr="00FE3EE9">
        <w:rPr>
          <w:rFonts w:ascii="Verdana" w:hAnsi="Verdana" w:cs="Times"/>
          <w:color w:val="343434"/>
          <w:sz w:val="20"/>
          <w:szCs w:val="20"/>
        </w:rPr>
        <w:t xml:space="preserve"> aside.</w:t>
      </w:r>
    </w:p>
    <w:p w14:paraId="7174A794" w14:textId="77777777" w:rsidR="005854A5" w:rsidRPr="00FE3EE9" w:rsidRDefault="005854A5" w:rsidP="005854A5">
      <w:pPr>
        <w:widowControl w:val="0"/>
        <w:tabs>
          <w:tab w:val="left" w:pos="220"/>
          <w:tab w:val="left" w:pos="720"/>
        </w:tabs>
        <w:autoSpaceDE w:val="0"/>
        <w:autoSpaceDN w:val="0"/>
        <w:adjustRightInd w:val="0"/>
        <w:rPr>
          <w:rFonts w:ascii="Verdana" w:hAnsi="Verdana" w:cs="Times"/>
          <w:color w:val="343434"/>
          <w:sz w:val="20"/>
          <w:szCs w:val="20"/>
        </w:rPr>
      </w:pPr>
    </w:p>
    <w:p w14:paraId="7E352C6B" w14:textId="77777777" w:rsidR="003D5515" w:rsidRPr="00FE3EE9" w:rsidRDefault="00CC7C16" w:rsidP="005854A5">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a</w:t>
      </w:r>
      <w:r w:rsidR="005854A5" w:rsidRPr="00FE3EE9">
        <w:rPr>
          <w:rFonts w:ascii="Verdana" w:hAnsi="Verdana" w:cs="Times"/>
          <w:color w:val="343434"/>
          <w:sz w:val="20"/>
          <w:szCs w:val="20"/>
        </w:rPr>
        <w:t xml:space="preserve"> bowl</w:t>
      </w:r>
      <w:r w:rsidRPr="00FE3EE9">
        <w:rPr>
          <w:rFonts w:ascii="Verdana" w:hAnsi="Verdana" w:cs="Times"/>
          <w:color w:val="343434"/>
          <w:sz w:val="20"/>
          <w:szCs w:val="20"/>
        </w:rPr>
        <w:t xml:space="preserve">, beat </w:t>
      </w:r>
      <w:r w:rsidR="005854A5" w:rsidRPr="00FE3EE9">
        <w:rPr>
          <w:rFonts w:ascii="Verdana" w:hAnsi="Verdana" w:cs="Times"/>
          <w:color w:val="343434"/>
          <w:sz w:val="20"/>
          <w:szCs w:val="20"/>
        </w:rPr>
        <w:t xml:space="preserve">eggs </w:t>
      </w:r>
      <w:r w:rsidRPr="00FE3EE9">
        <w:rPr>
          <w:rFonts w:ascii="Verdana" w:hAnsi="Verdana" w:cs="Times"/>
          <w:color w:val="343434"/>
          <w:sz w:val="20"/>
          <w:szCs w:val="20"/>
        </w:rPr>
        <w:t xml:space="preserve">for 30 seconds. Add </w:t>
      </w:r>
      <w:r w:rsidR="005854A5" w:rsidRPr="00FE3EE9">
        <w:rPr>
          <w:rFonts w:ascii="Verdana" w:hAnsi="Verdana" w:cs="Times"/>
          <w:color w:val="343434"/>
          <w:sz w:val="20"/>
          <w:szCs w:val="20"/>
        </w:rPr>
        <w:t xml:space="preserve">sugar and continue to beat </w:t>
      </w:r>
      <w:r w:rsidRPr="00FE3EE9">
        <w:rPr>
          <w:rFonts w:ascii="Verdana" w:hAnsi="Verdana" w:cs="Times"/>
          <w:color w:val="343434"/>
          <w:sz w:val="20"/>
          <w:szCs w:val="20"/>
        </w:rPr>
        <w:t>for 1 minute.</w:t>
      </w:r>
      <w:r w:rsidR="003D5515" w:rsidRPr="00FE3EE9">
        <w:rPr>
          <w:rFonts w:ascii="Verdana" w:hAnsi="Verdana" w:cs="Times"/>
          <w:color w:val="343434"/>
          <w:sz w:val="20"/>
          <w:szCs w:val="20"/>
        </w:rPr>
        <w:t xml:space="preserve"> </w:t>
      </w:r>
      <w:r w:rsidRPr="00FE3EE9">
        <w:rPr>
          <w:rFonts w:ascii="Verdana" w:hAnsi="Verdana" w:cs="Times"/>
          <w:color w:val="343434"/>
          <w:sz w:val="20"/>
          <w:szCs w:val="20"/>
        </w:rPr>
        <w:t>Incorporate the</w:t>
      </w:r>
      <w:r w:rsidR="005854A5" w:rsidRPr="00FE3EE9">
        <w:rPr>
          <w:rFonts w:ascii="Verdana" w:hAnsi="Verdana" w:cs="Times"/>
          <w:color w:val="343434"/>
          <w:sz w:val="20"/>
          <w:szCs w:val="20"/>
        </w:rPr>
        <w:t xml:space="preserve"> vanilla and oil and beat 1 </w:t>
      </w:r>
      <w:r w:rsidRPr="00FE3EE9">
        <w:rPr>
          <w:rFonts w:ascii="Verdana" w:hAnsi="Verdana" w:cs="Times"/>
          <w:color w:val="343434"/>
          <w:sz w:val="20"/>
          <w:szCs w:val="20"/>
        </w:rPr>
        <w:t>minute.</w:t>
      </w:r>
    </w:p>
    <w:p w14:paraId="47E5CC3E" w14:textId="7051C329" w:rsidR="005854A5" w:rsidRPr="00FE3EE9" w:rsidRDefault="003D5515" w:rsidP="005854A5">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w:t>
      </w:r>
      <w:r w:rsidR="00461569" w:rsidRPr="00FE3EE9">
        <w:rPr>
          <w:rFonts w:ascii="Verdana" w:hAnsi="Verdana" w:cs="Times"/>
          <w:color w:val="343434"/>
          <w:sz w:val="20"/>
          <w:szCs w:val="20"/>
        </w:rPr>
        <w:t xml:space="preserve">lowly incorporate </w:t>
      </w:r>
      <w:r w:rsidR="005854A5" w:rsidRPr="00FE3EE9">
        <w:rPr>
          <w:rFonts w:ascii="Verdana" w:hAnsi="Verdana" w:cs="Times"/>
          <w:color w:val="343434"/>
          <w:sz w:val="20"/>
          <w:szCs w:val="20"/>
        </w:rPr>
        <w:t>half of the</w:t>
      </w:r>
      <w:r w:rsidR="00461569" w:rsidRPr="00FE3EE9">
        <w:rPr>
          <w:rFonts w:ascii="Verdana" w:hAnsi="Verdana" w:cs="Times"/>
          <w:color w:val="343434"/>
          <w:sz w:val="20"/>
          <w:szCs w:val="20"/>
        </w:rPr>
        <w:t xml:space="preserve"> reserved</w:t>
      </w:r>
      <w:r w:rsidR="005854A5" w:rsidRPr="00FE3EE9">
        <w:rPr>
          <w:rFonts w:ascii="Verdana" w:hAnsi="Verdana" w:cs="Times"/>
          <w:color w:val="343434"/>
          <w:sz w:val="20"/>
          <w:szCs w:val="20"/>
        </w:rPr>
        <w:t xml:space="preserve"> flour mixture. Add half of the buttermilk, then the rest of the flour mix</w:t>
      </w:r>
      <w:r w:rsidR="00461569" w:rsidRPr="00FE3EE9">
        <w:rPr>
          <w:rFonts w:ascii="Verdana" w:hAnsi="Verdana" w:cs="Times"/>
          <w:color w:val="343434"/>
          <w:sz w:val="20"/>
          <w:szCs w:val="20"/>
        </w:rPr>
        <w:t>ture</w:t>
      </w:r>
      <w:r w:rsidR="005854A5" w:rsidRPr="00FE3EE9">
        <w:rPr>
          <w:rFonts w:ascii="Verdana" w:hAnsi="Verdana" w:cs="Times"/>
          <w:color w:val="343434"/>
          <w:sz w:val="20"/>
          <w:szCs w:val="20"/>
        </w:rPr>
        <w:t xml:space="preserve"> and the rest of the milk. Beat </w:t>
      </w:r>
      <w:r w:rsidR="00461569" w:rsidRPr="00FE3EE9">
        <w:rPr>
          <w:rFonts w:ascii="Verdana" w:hAnsi="Verdana" w:cs="Times"/>
          <w:color w:val="343434"/>
          <w:sz w:val="20"/>
          <w:szCs w:val="20"/>
        </w:rPr>
        <w:t>until just combined and smooth</w:t>
      </w:r>
      <w:r w:rsidR="005854A5" w:rsidRPr="00FE3EE9">
        <w:rPr>
          <w:rFonts w:ascii="Verdana" w:hAnsi="Verdana" w:cs="Times"/>
          <w:color w:val="343434"/>
          <w:sz w:val="20"/>
          <w:szCs w:val="20"/>
        </w:rPr>
        <w:t>. The batter should be thin.</w:t>
      </w:r>
    </w:p>
    <w:p w14:paraId="5BDDC45C" w14:textId="77777777" w:rsidR="005854A5" w:rsidRPr="00FE3EE9" w:rsidRDefault="005854A5" w:rsidP="005854A5">
      <w:pPr>
        <w:widowControl w:val="0"/>
        <w:tabs>
          <w:tab w:val="left" w:pos="220"/>
          <w:tab w:val="left" w:pos="720"/>
        </w:tabs>
        <w:autoSpaceDE w:val="0"/>
        <w:autoSpaceDN w:val="0"/>
        <w:adjustRightInd w:val="0"/>
        <w:rPr>
          <w:rFonts w:ascii="Verdana" w:hAnsi="Verdana" w:cs="Times"/>
          <w:color w:val="343434"/>
          <w:sz w:val="20"/>
          <w:szCs w:val="20"/>
        </w:rPr>
      </w:pPr>
    </w:p>
    <w:p w14:paraId="55D948AE" w14:textId="32DEA055" w:rsidR="005854A5" w:rsidRPr="00FE3EE9" w:rsidRDefault="005854A5" w:rsidP="005854A5">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Pour batter into a lined muffin pan. Fill to about </w:t>
      </w:r>
      <w:r w:rsidR="00461569" w:rsidRPr="00FE3EE9">
        <w:rPr>
          <w:rFonts w:ascii="Verdana" w:hAnsi="Verdana" w:cs="Times"/>
          <w:color w:val="343434"/>
          <w:sz w:val="20"/>
          <w:szCs w:val="20"/>
        </w:rPr>
        <w:t>half</w:t>
      </w:r>
      <w:r w:rsidRPr="00FE3EE9">
        <w:rPr>
          <w:rFonts w:ascii="Verdana" w:hAnsi="Verdana" w:cs="Times"/>
          <w:color w:val="343434"/>
          <w:sz w:val="20"/>
          <w:szCs w:val="20"/>
        </w:rPr>
        <w:t xml:space="preserve"> full.</w:t>
      </w:r>
    </w:p>
    <w:p w14:paraId="65C2F30F" w14:textId="77777777" w:rsidR="005854A5" w:rsidRPr="00FE3EE9" w:rsidRDefault="005854A5" w:rsidP="005854A5">
      <w:pPr>
        <w:widowControl w:val="0"/>
        <w:tabs>
          <w:tab w:val="left" w:pos="220"/>
          <w:tab w:val="left" w:pos="720"/>
        </w:tabs>
        <w:autoSpaceDE w:val="0"/>
        <w:autoSpaceDN w:val="0"/>
        <w:adjustRightInd w:val="0"/>
        <w:rPr>
          <w:rFonts w:ascii="Verdana" w:hAnsi="Verdana" w:cs="Times"/>
          <w:color w:val="343434"/>
          <w:sz w:val="20"/>
          <w:szCs w:val="20"/>
        </w:rPr>
      </w:pPr>
    </w:p>
    <w:p w14:paraId="0BC6131B" w14:textId="303FD8E7" w:rsidR="005854A5" w:rsidRPr="00FE3EE9" w:rsidRDefault="005854A5" w:rsidP="005854A5">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for 1</w:t>
      </w:r>
      <w:r w:rsidR="00461569" w:rsidRPr="00FE3EE9">
        <w:rPr>
          <w:rFonts w:ascii="Verdana" w:hAnsi="Verdana" w:cs="Times"/>
          <w:color w:val="343434"/>
          <w:sz w:val="20"/>
          <w:szCs w:val="20"/>
        </w:rPr>
        <w:t>2 -14 minutes at 350°F. Let the cupcakes</w:t>
      </w:r>
      <w:r w:rsidRPr="00FE3EE9">
        <w:rPr>
          <w:rFonts w:ascii="Verdana" w:hAnsi="Verdana" w:cs="Times"/>
          <w:color w:val="343434"/>
          <w:sz w:val="20"/>
          <w:szCs w:val="20"/>
        </w:rPr>
        <w:t xml:space="preserve"> cool in the pan for </w:t>
      </w:r>
      <w:r w:rsidR="00461569" w:rsidRPr="00FE3EE9">
        <w:rPr>
          <w:rFonts w:ascii="Verdana" w:hAnsi="Verdana" w:cs="Times"/>
          <w:color w:val="343434"/>
          <w:sz w:val="20"/>
          <w:szCs w:val="20"/>
        </w:rPr>
        <w:t>5</w:t>
      </w:r>
      <w:r w:rsidRPr="00FE3EE9">
        <w:rPr>
          <w:rFonts w:ascii="Verdana" w:hAnsi="Verdana" w:cs="Times"/>
          <w:color w:val="343434"/>
          <w:sz w:val="20"/>
          <w:szCs w:val="20"/>
        </w:rPr>
        <w:t xml:space="preserve"> minutes, </w:t>
      </w:r>
      <w:proofErr w:type="gramStart"/>
      <w:r w:rsidRPr="00FE3EE9">
        <w:rPr>
          <w:rFonts w:ascii="Verdana" w:hAnsi="Verdana" w:cs="Times"/>
          <w:color w:val="343434"/>
          <w:sz w:val="20"/>
          <w:szCs w:val="20"/>
        </w:rPr>
        <w:t>then</w:t>
      </w:r>
      <w:proofErr w:type="gramEnd"/>
      <w:r w:rsidRPr="00FE3EE9">
        <w:rPr>
          <w:rFonts w:ascii="Verdana" w:hAnsi="Verdana" w:cs="Times"/>
          <w:color w:val="343434"/>
          <w:sz w:val="20"/>
          <w:szCs w:val="20"/>
        </w:rPr>
        <w:t xml:space="preserve"> remove.</w:t>
      </w:r>
    </w:p>
    <w:p w14:paraId="02F36709" w14:textId="77777777" w:rsidR="005854A5" w:rsidRPr="00FE3EE9" w:rsidRDefault="005854A5" w:rsidP="005854A5">
      <w:pPr>
        <w:widowControl w:val="0"/>
        <w:autoSpaceDE w:val="0"/>
        <w:autoSpaceDN w:val="0"/>
        <w:adjustRightInd w:val="0"/>
        <w:rPr>
          <w:rFonts w:ascii="Verdana" w:hAnsi="Verdana" w:cs="Times"/>
          <w:color w:val="343434"/>
          <w:sz w:val="20"/>
          <w:szCs w:val="20"/>
        </w:rPr>
      </w:pPr>
    </w:p>
    <w:p w14:paraId="1C89C69C" w14:textId="48D7A8C2" w:rsidR="005854A5" w:rsidRPr="00FE3EE9" w:rsidRDefault="005854A5" w:rsidP="005854A5">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Once the cupcakes are cooled to room temp, pipe on the frosting.</w:t>
      </w:r>
    </w:p>
    <w:p w14:paraId="6C950DAF" w14:textId="77777777" w:rsidR="005854A5" w:rsidRPr="00FE3EE9" w:rsidRDefault="005854A5" w:rsidP="00500ACD">
      <w:pPr>
        <w:widowControl w:val="0"/>
        <w:autoSpaceDE w:val="0"/>
        <w:autoSpaceDN w:val="0"/>
        <w:adjustRightInd w:val="0"/>
        <w:rPr>
          <w:rFonts w:ascii="Verdana" w:hAnsi="Verdana" w:cs="Times"/>
          <w:color w:val="343434"/>
          <w:sz w:val="20"/>
          <w:szCs w:val="20"/>
        </w:rPr>
      </w:pPr>
    </w:p>
    <w:p w14:paraId="1C08D33F" w14:textId="77777777" w:rsidR="00820DD9" w:rsidRPr="00FE3EE9" w:rsidRDefault="00820DD9" w:rsidP="00916432">
      <w:pPr>
        <w:widowControl w:val="0"/>
        <w:autoSpaceDE w:val="0"/>
        <w:autoSpaceDN w:val="0"/>
        <w:adjustRightInd w:val="0"/>
        <w:rPr>
          <w:rFonts w:ascii="Verdana" w:hAnsi="Verdana" w:cs="Times"/>
          <w:color w:val="343434"/>
          <w:sz w:val="20"/>
          <w:szCs w:val="20"/>
          <w:u w:val="single"/>
        </w:rPr>
      </w:pPr>
    </w:p>
    <w:p w14:paraId="54669557"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Red Velvet Cupcakes</w:t>
      </w:r>
    </w:p>
    <w:p w14:paraId="040CC56E" w14:textId="77777777" w:rsidR="001D7672" w:rsidRPr="00FE3EE9" w:rsidRDefault="001D7672" w:rsidP="00916432">
      <w:pPr>
        <w:widowControl w:val="0"/>
        <w:autoSpaceDE w:val="0"/>
        <w:autoSpaceDN w:val="0"/>
        <w:adjustRightInd w:val="0"/>
        <w:rPr>
          <w:rFonts w:ascii="Verdana" w:hAnsi="Verdana" w:cs="Times"/>
          <w:color w:val="343434"/>
          <w:sz w:val="20"/>
          <w:szCs w:val="20"/>
          <w:u w:val="single"/>
        </w:rPr>
      </w:pPr>
    </w:p>
    <w:p w14:paraId="6273BFFA" w14:textId="77777777" w:rsidR="001D7672" w:rsidRPr="00FE3EE9" w:rsidRDefault="001D7672" w:rsidP="001D767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Prep: 30 minutes</w:t>
      </w:r>
    </w:p>
    <w:p w14:paraId="0D98B6A9" w14:textId="4692D255" w:rsidR="001D7672" w:rsidRPr="00FE3EE9" w:rsidRDefault="001D7672" w:rsidP="001D767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20 minutes</w:t>
      </w:r>
    </w:p>
    <w:p w14:paraId="36A426E5" w14:textId="208D10E0" w:rsidR="001D7672" w:rsidRPr="00FE3EE9" w:rsidRDefault="001D7672" w:rsidP="001D767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w:t>
      </w:r>
      <w:r w:rsidR="005677BB" w:rsidRPr="00FE3EE9">
        <w:rPr>
          <w:rFonts w:ascii="Verdana" w:hAnsi="Verdana" w:cs="Times"/>
          <w:color w:val="343434"/>
          <w:sz w:val="20"/>
          <w:szCs w:val="20"/>
        </w:rPr>
        <w:t>s: 12</w:t>
      </w:r>
      <w:r w:rsidR="00023D4E" w:rsidRPr="00FE3EE9">
        <w:rPr>
          <w:rFonts w:ascii="Verdana" w:hAnsi="Verdana" w:cs="Times"/>
          <w:color w:val="343434"/>
          <w:sz w:val="20"/>
          <w:szCs w:val="20"/>
        </w:rPr>
        <w:t xml:space="preserve"> cupcakes</w:t>
      </w:r>
    </w:p>
    <w:p w14:paraId="763ECBF7" w14:textId="77777777" w:rsidR="005677BB" w:rsidRPr="00FE3EE9" w:rsidRDefault="005677BB" w:rsidP="001D7672">
      <w:pPr>
        <w:widowControl w:val="0"/>
        <w:autoSpaceDE w:val="0"/>
        <w:autoSpaceDN w:val="0"/>
        <w:adjustRightInd w:val="0"/>
        <w:rPr>
          <w:rFonts w:ascii="Verdana" w:hAnsi="Verdana" w:cs="Times"/>
          <w:color w:val="343434"/>
          <w:sz w:val="20"/>
          <w:szCs w:val="20"/>
        </w:rPr>
      </w:pPr>
    </w:p>
    <w:p w14:paraId="0FC0CABF" w14:textId="3EB3F3AE" w:rsidR="005677BB" w:rsidRPr="00FE3EE9" w:rsidRDefault="005677BB" w:rsidP="001D767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Red velvet cupcakes are my favorite. These are light and fluffy. You won’t be able to stop eating them.</w:t>
      </w:r>
    </w:p>
    <w:p w14:paraId="5274ED31" w14:textId="77777777" w:rsidR="001D7672" w:rsidRPr="00FE3EE9" w:rsidRDefault="001D7672" w:rsidP="001D7672">
      <w:pPr>
        <w:widowControl w:val="0"/>
        <w:autoSpaceDE w:val="0"/>
        <w:autoSpaceDN w:val="0"/>
        <w:adjustRightInd w:val="0"/>
        <w:rPr>
          <w:rFonts w:ascii="Verdana" w:hAnsi="Verdana" w:cs="Times"/>
          <w:color w:val="343434"/>
          <w:sz w:val="20"/>
          <w:szCs w:val="20"/>
        </w:rPr>
      </w:pPr>
    </w:p>
    <w:p w14:paraId="78FECFB8" w14:textId="061F2F61" w:rsidR="001D7672" w:rsidRPr="00FE3EE9" w:rsidRDefault="00E14316" w:rsidP="0091643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CUPCAKES</w:t>
      </w:r>
    </w:p>
    <w:p w14:paraId="0CAC95F3" w14:textId="77777777" w:rsidR="00F53EB2" w:rsidRPr="00FE3EE9" w:rsidRDefault="00F53EB2" w:rsidP="00F53EB2">
      <w:pPr>
        <w:widowControl w:val="0"/>
        <w:autoSpaceDE w:val="0"/>
        <w:autoSpaceDN w:val="0"/>
        <w:adjustRightInd w:val="0"/>
        <w:rPr>
          <w:rFonts w:ascii="Verdana" w:hAnsi="Verdana" w:cs="Times"/>
          <w:color w:val="343434"/>
          <w:sz w:val="20"/>
          <w:szCs w:val="20"/>
        </w:rPr>
      </w:pPr>
    </w:p>
    <w:p w14:paraId="42041E36" w14:textId="30850E8B" w:rsidR="00F53EB2" w:rsidRPr="00FE3EE9" w:rsidRDefault="001D767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tbsp</w:t>
      </w:r>
      <w:r w:rsidR="00F53EB2" w:rsidRPr="00FE3EE9">
        <w:rPr>
          <w:rFonts w:ascii="Verdana" w:hAnsi="Verdana" w:cs="Times"/>
          <w:color w:val="343434"/>
          <w:sz w:val="20"/>
          <w:szCs w:val="20"/>
        </w:rPr>
        <w:t xml:space="preserve"> unsalted butter, at room temperature</w:t>
      </w:r>
    </w:p>
    <w:p w14:paraId="1FE826F2" w14:textId="6E3A8021" w:rsidR="00F53EB2" w:rsidRPr="00FE3EE9" w:rsidRDefault="001D767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1½ </w:t>
      </w:r>
      <w:r w:rsidR="00F53EB2" w:rsidRPr="00FE3EE9">
        <w:rPr>
          <w:rFonts w:ascii="Verdana" w:hAnsi="Verdana" w:cs="Times"/>
          <w:color w:val="343434"/>
          <w:sz w:val="20"/>
          <w:szCs w:val="20"/>
        </w:rPr>
        <w:t>cups granulated sugar</w:t>
      </w:r>
    </w:p>
    <w:p w14:paraId="4EC1D699" w14:textId="282ACAA3" w:rsidR="00F53EB2" w:rsidRPr="00FE3EE9" w:rsidRDefault="00F53EB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large eggs</w:t>
      </w:r>
    </w:p>
    <w:p w14:paraId="7D528BF0" w14:textId="0A40C39F" w:rsidR="00F53EB2" w:rsidRPr="00FE3EE9" w:rsidRDefault="001D767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1½ tbsp</w:t>
      </w:r>
      <w:r w:rsidR="00F53EB2" w:rsidRPr="00FE3EE9">
        <w:rPr>
          <w:rFonts w:ascii="Verdana" w:hAnsi="Verdana" w:cs="Times"/>
          <w:color w:val="343434"/>
          <w:sz w:val="20"/>
          <w:szCs w:val="20"/>
        </w:rPr>
        <w:t xml:space="preserve"> cocoa powder, sifted</w:t>
      </w:r>
    </w:p>
    <w:p w14:paraId="62CF66A7" w14:textId="1DE08DDF" w:rsidR="00F53EB2" w:rsidRPr="00FE3EE9" w:rsidRDefault="001D767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4 tbsp</w:t>
      </w:r>
      <w:r w:rsidR="00F53EB2" w:rsidRPr="00FE3EE9">
        <w:rPr>
          <w:rFonts w:ascii="Verdana" w:hAnsi="Verdana" w:cs="Times"/>
          <w:color w:val="343434"/>
          <w:sz w:val="20"/>
          <w:szCs w:val="20"/>
        </w:rPr>
        <w:t xml:space="preserve"> </w:t>
      </w:r>
      <w:r w:rsidRPr="00FE3EE9">
        <w:rPr>
          <w:rFonts w:ascii="Verdana" w:hAnsi="Verdana" w:cs="Times"/>
          <w:color w:val="343434"/>
          <w:sz w:val="20"/>
          <w:szCs w:val="20"/>
        </w:rPr>
        <w:t xml:space="preserve">red </w:t>
      </w:r>
      <w:r w:rsidR="00F53EB2" w:rsidRPr="00FE3EE9">
        <w:rPr>
          <w:rFonts w:ascii="Verdana" w:hAnsi="Verdana" w:cs="Times"/>
          <w:color w:val="343434"/>
          <w:sz w:val="20"/>
          <w:szCs w:val="20"/>
        </w:rPr>
        <w:t>food coloring</w:t>
      </w:r>
    </w:p>
    <w:p w14:paraId="49A2073C" w14:textId="6F510A7A" w:rsidR="00F53EB2" w:rsidRPr="00FE3EE9" w:rsidRDefault="001D767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 tsp </w:t>
      </w:r>
      <w:r w:rsidR="00F53EB2" w:rsidRPr="00FE3EE9">
        <w:rPr>
          <w:rFonts w:ascii="Verdana" w:hAnsi="Verdana" w:cs="Times"/>
          <w:color w:val="343434"/>
          <w:sz w:val="20"/>
          <w:szCs w:val="20"/>
        </w:rPr>
        <w:t>vanilla extract</w:t>
      </w:r>
    </w:p>
    <w:p w14:paraId="67FC5838" w14:textId="2DD87564" w:rsidR="00F53EB2" w:rsidRPr="00FE3EE9" w:rsidRDefault="001D767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w:t>
      </w:r>
      <w:r w:rsidR="00F53EB2" w:rsidRPr="00FE3EE9">
        <w:rPr>
          <w:rFonts w:ascii="Verdana" w:hAnsi="Verdana" w:cs="Times"/>
          <w:color w:val="343434"/>
          <w:sz w:val="20"/>
          <w:szCs w:val="20"/>
        </w:rPr>
        <w:t xml:space="preserve"> salt</w:t>
      </w:r>
    </w:p>
    <w:p w14:paraId="56D14ADD" w14:textId="45B69C2F" w:rsidR="00F53EB2" w:rsidRPr="00FE3EE9" w:rsidRDefault="001D7672" w:rsidP="00F53EB2">
      <w:pPr>
        <w:widowControl w:val="0"/>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 xml:space="preserve">1½ cups </w:t>
      </w:r>
      <w:r w:rsidR="00F53EB2" w:rsidRPr="00FE3EE9">
        <w:rPr>
          <w:rFonts w:ascii="Verdana" w:hAnsi="Verdana" w:cs="Times"/>
          <w:color w:val="343434"/>
          <w:sz w:val="20"/>
          <w:szCs w:val="20"/>
        </w:rPr>
        <w:t>milk</w:t>
      </w:r>
      <w:proofErr w:type="gramEnd"/>
    </w:p>
    <w:p w14:paraId="3631D70E" w14:textId="50BEA9DE" w:rsidR="00F53EB2" w:rsidRPr="00FE3EE9" w:rsidRDefault="001D767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3 </w:t>
      </w:r>
      <w:r w:rsidR="00F53EB2" w:rsidRPr="00FE3EE9">
        <w:rPr>
          <w:rFonts w:ascii="Verdana" w:hAnsi="Verdana" w:cs="Times"/>
          <w:color w:val="343434"/>
          <w:sz w:val="20"/>
          <w:szCs w:val="20"/>
        </w:rPr>
        <w:t>cups all-purpose flour, sifted</w:t>
      </w:r>
    </w:p>
    <w:p w14:paraId="3113F49A" w14:textId="0AEFD852" w:rsidR="00F53EB2" w:rsidRPr="00FE3EE9" w:rsidRDefault="001D767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1½ tsp</w:t>
      </w:r>
      <w:r w:rsidR="00F53EB2" w:rsidRPr="00FE3EE9">
        <w:rPr>
          <w:rFonts w:ascii="Verdana" w:hAnsi="Verdana" w:cs="Times"/>
          <w:color w:val="343434"/>
          <w:sz w:val="20"/>
          <w:szCs w:val="20"/>
        </w:rPr>
        <w:t xml:space="preserve"> baking soda</w:t>
      </w:r>
    </w:p>
    <w:p w14:paraId="4851E329" w14:textId="7CBD80CD" w:rsidR="00F53EB2" w:rsidRPr="00FE3EE9" w:rsidRDefault="001D767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1½ tsp</w:t>
      </w:r>
      <w:r w:rsidR="00F53EB2" w:rsidRPr="00FE3EE9">
        <w:rPr>
          <w:rFonts w:ascii="Verdana" w:hAnsi="Verdana" w:cs="Times"/>
          <w:color w:val="343434"/>
          <w:sz w:val="20"/>
          <w:szCs w:val="20"/>
        </w:rPr>
        <w:t xml:space="preserve"> apple cider vinegar</w:t>
      </w:r>
    </w:p>
    <w:p w14:paraId="2E6EC2AF" w14:textId="77777777" w:rsidR="00F53EB2" w:rsidRPr="00FE3EE9" w:rsidRDefault="00F53EB2" w:rsidP="00F53EB2">
      <w:pPr>
        <w:widowControl w:val="0"/>
        <w:autoSpaceDE w:val="0"/>
        <w:autoSpaceDN w:val="0"/>
        <w:adjustRightInd w:val="0"/>
        <w:rPr>
          <w:rFonts w:ascii="Verdana" w:hAnsi="Verdana" w:cs="Times"/>
          <w:color w:val="343434"/>
          <w:sz w:val="20"/>
          <w:szCs w:val="20"/>
        </w:rPr>
      </w:pPr>
    </w:p>
    <w:p w14:paraId="1CFBC31B" w14:textId="3713CA75" w:rsidR="001D7672" w:rsidRPr="00FE3EE9" w:rsidRDefault="00E14316" w:rsidP="001D767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FROSTING</w:t>
      </w:r>
    </w:p>
    <w:p w14:paraId="7AC142A6" w14:textId="77777777" w:rsidR="00E14316" w:rsidRPr="00FE3EE9" w:rsidRDefault="00E14316" w:rsidP="00F53EB2">
      <w:pPr>
        <w:widowControl w:val="0"/>
        <w:autoSpaceDE w:val="0"/>
        <w:autoSpaceDN w:val="0"/>
        <w:adjustRightInd w:val="0"/>
        <w:rPr>
          <w:rFonts w:ascii="Verdana" w:hAnsi="Verdana" w:cs="Times"/>
          <w:color w:val="343434"/>
          <w:sz w:val="20"/>
          <w:szCs w:val="20"/>
        </w:rPr>
      </w:pPr>
    </w:p>
    <w:p w14:paraId="04E8E0B7" w14:textId="7F5682DD" w:rsidR="00F53EB2" w:rsidRPr="00FE3EE9" w:rsidRDefault="00E14316"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 cup</w:t>
      </w:r>
      <w:proofErr w:type="gramEnd"/>
      <w:r w:rsidRPr="00FE3EE9">
        <w:rPr>
          <w:rFonts w:ascii="Verdana" w:hAnsi="Verdana" w:cs="Times"/>
          <w:color w:val="343434"/>
          <w:sz w:val="20"/>
          <w:szCs w:val="20"/>
        </w:rPr>
        <w:t xml:space="preserve"> </w:t>
      </w:r>
      <w:r w:rsidR="00F53EB2" w:rsidRPr="00FE3EE9">
        <w:rPr>
          <w:rFonts w:ascii="Verdana" w:hAnsi="Verdana" w:cs="Times"/>
          <w:color w:val="343434"/>
          <w:sz w:val="20"/>
          <w:szCs w:val="20"/>
        </w:rPr>
        <w:t>cream cheese, at room temperature</w:t>
      </w:r>
    </w:p>
    <w:p w14:paraId="750173F7" w14:textId="5B22CA58" w:rsidR="00F53EB2" w:rsidRPr="00FE3EE9" w:rsidRDefault="001D767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4 tbsp</w:t>
      </w:r>
      <w:r w:rsidR="00F53EB2" w:rsidRPr="00FE3EE9">
        <w:rPr>
          <w:rFonts w:ascii="Verdana" w:hAnsi="Verdana" w:cs="Times"/>
          <w:color w:val="343434"/>
          <w:sz w:val="20"/>
          <w:szCs w:val="20"/>
        </w:rPr>
        <w:t xml:space="preserve"> unsalted butter, at room temperature</w:t>
      </w:r>
    </w:p>
    <w:p w14:paraId="53CAC05E" w14:textId="5C79EC6F" w:rsidR="00F53EB2" w:rsidRPr="00FE3EE9" w:rsidRDefault="001D767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1/4 tsp </w:t>
      </w:r>
      <w:r w:rsidR="00F53EB2" w:rsidRPr="00FE3EE9">
        <w:rPr>
          <w:rFonts w:ascii="Verdana" w:hAnsi="Verdana" w:cs="Times"/>
          <w:color w:val="343434"/>
          <w:sz w:val="20"/>
          <w:szCs w:val="20"/>
        </w:rPr>
        <w:t>vanilla extract</w:t>
      </w:r>
    </w:p>
    <w:p w14:paraId="18B6A5EA" w14:textId="322B4602" w:rsidR="00F53EB2" w:rsidRPr="00FE3EE9" w:rsidRDefault="001D767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4 cups powdered </w:t>
      </w:r>
      <w:r w:rsidR="00F53EB2" w:rsidRPr="00FE3EE9">
        <w:rPr>
          <w:rFonts w:ascii="Verdana" w:hAnsi="Verdana" w:cs="Times"/>
          <w:color w:val="343434"/>
          <w:sz w:val="20"/>
          <w:szCs w:val="20"/>
        </w:rPr>
        <w:t>sugar, sifted</w:t>
      </w:r>
    </w:p>
    <w:p w14:paraId="6A2F9175" w14:textId="77777777" w:rsidR="00F53EB2" w:rsidRPr="00FE3EE9" w:rsidRDefault="00F53EB2" w:rsidP="00F53EB2">
      <w:pPr>
        <w:widowControl w:val="0"/>
        <w:autoSpaceDE w:val="0"/>
        <w:autoSpaceDN w:val="0"/>
        <w:adjustRightInd w:val="0"/>
        <w:rPr>
          <w:rFonts w:ascii="Verdana" w:hAnsi="Verdana" w:cs="Times"/>
          <w:color w:val="343434"/>
          <w:sz w:val="20"/>
          <w:szCs w:val="20"/>
        </w:rPr>
      </w:pPr>
    </w:p>
    <w:p w14:paraId="6F8C3A81" w14:textId="26AF271B" w:rsidR="001D7672" w:rsidRPr="00FE3EE9" w:rsidRDefault="00E14316" w:rsidP="001D767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CUPCAKES</w:t>
      </w:r>
    </w:p>
    <w:p w14:paraId="61C42124" w14:textId="77777777" w:rsidR="005B7101" w:rsidRPr="00FE3EE9" w:rsidRDefault="005B7101" w:rsidP="00F53EB2">
      <w:pPr>
        <w:widowControl w:val="0"/>
        <w:tabs>
          <w:tab w:val="left" w:pos="220"/>
          <w:tab w:val="left" w:pos="720"/>
        </w:tabs>
        <w:autoSpaceDE w:val="0"/>
        <w:autoSpaceDN w:val="0"/>
        <w:adjustRightInd w:val="0"/>
        <w:rPr>
          <w:rFonts w:ascii="Verdana" w:hAnsi="Verdana" w:cs="Times"/>
          <w:color w:val="343434"/>
          <w:sz w:val="20"/>
          <w:szCs w:val="20"/>
        </w:rPr>
      </w:pPr>
    </w:p>
    <w:p w14:paraId="2B39D62A" w14:textId="5763541D" w:rsidR="00F53EB2" w:rsidRPr="00FE3EE9" w:rsidRDefault="00F53EB2" w:rsidP="00F53EB2">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Preheat the oven to 350ºF</w:t>
      </w:r>
      <w:r w:rsidR="009B3948" w:rsidRPr="00FE3EE9">
        <w:rPr>
          <w:rFonts w:ascii="Verdana" w:hAnsi="Verdana" w:cs="Times"/>
          <w:color w:val="343434"/>
          <w:sz w:val="20"/>
          <w:szCs w:val="20"/>
        </w:rPr>
        <w:t xml:space="preserve"> degrees</w:t>
      </w:r>
      <w:r w:rsidRPr="00FE3EE9">
        <w:rPr>
          <w:rFonts w:ascii="Verdana" w:hAnsi="Verdana" w:cs="Times"/>
          <w:color w:val="343434"/>
          <w:sz w:val="20"/>
          <w:szCs w:val="20"/>
        </w:rPr>
        <w:t xml:space="preserve">. Line 2 standard cupcake pans with paper </w:t>
      </w:r>
      <w:r w:rsidR="009B3948" w:rsidRPr="00FE3EE9">
        <w:rPr>
          <w:rFonts w:ascii="Verdana" w:hAnsi="Verdana" w:cs="Times"/>
          <w:color w:val="343434"/>
          <w:sz w:val="20"/>
          <w:szCs w:val="20"/>
        </w:rPr>
        <w:t>liners</w:t>
      </w:r>
      <w:r w:rsidRPr="00FE3EE9">
        <w:rPr>
          <w:rFonts w:ascii="Verdana" w:hAnsi="Verdana" w:cs="Times"/>
          <w:color w:val="343434"/>
          <w:sz w:val="20"/>
          <w:szCs w:val="20"/>
        </w:rPr>
        <w:t>.</w:t>
      </w:r>
    </w:p>
    <w:p w14:paraId="14A5833B" w14:textId="77777777" w:rsidR="00F53EB2" w:rsidRPr="00FE3EE9" w:rsidRDefault="00F53EB2" w:rsidP="00F53EB2">
      <w:pPr>
        <w:widowControl w:val="0"/>
        <w:autoSpaceDE w:val="0"/>
        <w:autoSpaceDN w:val="0"/>
        <w:adjustRightInd w:val="0"/>
        <w:rPr>
          <w:rFonts w:ascii="Verdana" w:hAnsi="Verdana" w:cs="Times"/>
          <w:color w:val="343434"/>
          <w:sz w:val="20"/>
          <w:szCs w:val="20"/>
        </w:rPr>
      </w:pPr>
    </w:p>
    <w:p w14:paraId="762292B3" w14:textId="17D1AA6C" w:rsidR="009B3948" w:rsidRPr="00FE3EE9" w:rsidRDefault="009B3948"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a</w:t>
      </w:r>
      <w:r w:rsidR="00F53EB2" w:rsidRPr="00FE3EE9">
        <w:rPr>
          <w:rFonts w:ascii="Verdana" w:hAnsi="Verdana" w:cs="Times"/>
          <w:color w:val="343434"/>
          <w:sz w:val="20"/>
          <w:szCs w:val="20"/>
        </w:rPr>
        <w:t xml:space="preserve"> bowl, cre</w:t>
      </w:r>
      <w:r w:rsidRPr="00FE3EE9">
        <w:rPr>
          <w:rFonts w:ascii="Verdana" w:hAnsi="Verdana" w:cs="Times"/>
          <w:color w:val="343434"/>
          <w:sz w:val="20"/>
          <w:szCs w:val="20"/>
        </w:rPr>
        <w:t xml:space="preserve">am together butter and sugar for a couple a </w:t>
      </w:r>
      <w:r w:rsidR="00F53EB2" w:rsidRPr="00FE3EE9">
        <w:rPr>
          <w:rFonts w:ascii="Verdana" w:hAnsi="Verdana" w:cs="Times"/>
          <w:color w:val="343434"/>
          <w:sz w:val="20"/>
          <w:szCs w:val="20"/>
        </w:rPr>
        <w:t>minut</w:t>
      </w:r>
      <w:r w:rsidRPr="00FE3EE9">
        <w:rPr>
          <w:rFonts w:ascii="Verdana" w:hAnsi="Verdana" w:cs="Times"/>
          <w:color w:val="343434"/>
          <w:sz w:val="20"/>
          <w:szCs w:val="20"/>
        </w:rPr>
        <w:t xml:space="preserve">es </w:t>
      </w:r>
      <w:r w:rsidR="00F53EB2" w:rsidRPr="00FE3EE9">
        <w:rPr>
          <w:rFonts w:ascii="Verdana" w:hAnsi="Verdana" w:cs="Times"/>
          <w:color w:val="343434"/>
          <w:sz w:val="20"/>
          <w:szCs w:val="20"/>
        </w:rPr>
        <w:t xml:space="preserve">until light and fluffy. </w:t>
      </w:r>
      <w:r w:rsidRPr="00FE3EE9">
        <w:rPr>
          <w:rFonts w:ascii="Verdana" w:hAnsi="Verdana" w:cs="Times"/>
          <w:color w:val="343434"/>
          <w:sz w:val="20"/>
          <w:szCs w:val="20"/>
        </w:rPr>
        <w:t>A</w:t>
      </w:r>
      <w:r w:rsidR="00F53EB2" w:rsidRPr="00FE3EE9">
        <w:rPr>
          <w:rFonts w:ascii="Verdana" w:hAnsi="Verdana" w:cs="Times"/>
          <w:color w:val="343434"/>
          <w:sz w:val="20"/>
          <w:szCs w:val="20"/>
        </w:rPr>
        <w:t xml:space="preserve">dd </w:t>
      </w:r>
      <w:r w:rsidRPr="00FE3EE9">
        <w:rPr>
          <w:rFonts w:ascii="Verdana" w:hAnsi="Verdana" w:cs="Times"/>
          <w:color w:val="343434"/>
          <w:sz w:val="20"/>
          <w:szCs w:val="20"/>
        </w:rPr>
        <w:t xml:space="preserve">the </w:t>
      </w:r>
      <w:r w:rsidR="00F53EB2" w:rsidRPr="00FE3EE9">
        <w:rPr>
          <w:rFonts w:ascii="Verdana" w:hAnsi="Verdana" w:cs="Times"/>
          <w:color w:val="343434"/>
          <w:sz w:val="20"/>
          <w:szCs w:val="20"/>
        </w:rPr>
        <w:t xml:space="preserve">eggs, one at a time, mixing slowly after each addition. </w:t>
      </w:r>
      <w:r w:rsidRPr="00FE3EE9">
        <w:rPr>
          <w:rFonts w:ascii="Verdana" w:hAnsi="Verdana" w:cs="Times"/>
          <w:color w:val="343434"/>
          <w:sz w:val="20"/>
          <w:szCs w:val="20"/>
        </w:rPr>
        <w:t xml:space="preserve">In a separate bowl, </w:t>
      </w:r>
      <w:r w:rsidR="00F53EB2" w:rsidRPr="00FE3EE9">
        <w:rPr>
          <w:rFonts w:ascii="Verdana" w:hAnsi="Verdana" w:cs="Times"/>
          <w:color w:val="343434"/>
          <w:sz w:val="20"/>
          <w:szCs w:val="20"/>
        </w:rPr>
        <w:t xml:space="preserve">whisk </w:t>
      </w:r>
      <w:r w:rsidRPr="00FE3EE9">
        <w:rPr>
          <w:rFonts w:ascii="Verdana" w:hAnsi="Verdana" w:cs="Times"/>
          <w:color w:val="343434"/>
          <w:sz w:val="20"/>
          <w:szCs w:val="20"/>
        </w:rPr>
        <w:t xml:space="preserve">together cocoa powder, red </w:t>
      </w:r>
      <w:r w:rsidR="00F53EB2" w:rsidRPr="00FE3EE9">
        <w:rPr>
          <w:rFonts w:ascii="Verdana" w:hAnsi="Verdana" w:cs="Times"/>
          <w:color w:val="343434"/>
          <w:sz w:val="20"/>
          <w:szCs w:val="20"/>
        </w:rPr>
        <w:t xml:space="preserve">coloring, and vanilla. </w:t>
      </w:r>
      <w:r w:rsidRPr="00FE3EE9">
        <w:rPr>
          <w:rFonts w:ascii="Verdana" w:hAnsi="Verdana" w:cs="Times"/>
          <w:color w:val="343434"/>
          <w:sz w:val="20"/>
          <w:szCs w:val="20"/>
        </w:rPr>
        <w:t>S</w:t>
      </w:r>
      <w:r w:rsidR="00F53EB2" w:rsidRPr="00FE3EE9">
        <w:rPr>
          <w:rFonts w:ascii="Verdana" w:hAnsi="Verdana" w:cs="Times"/>
          <w:color w:val="343434"/>
          <w:sz w:val="20"/>
          <w:szCs w:val="20"/>
        </w:rPr>
        <w:t xml:space="preserve">lowly add this to the </w:t>
      </w:r>
      <w:r w:rsidRPr="00FE3EE9">
        <w:rPr>
          <w:rFonts w:ascii="Verdana" w:hAnsi="Verdana" w:cs="Times"/>
          <w:color w:val="343434"/>
          <w:sz w:val="20"/>
          <w:szCs w:val="20"/>
        </w:rPr>
        <w:t>butter mixture</w:t>
      </w:r>
      <w:r w:rsidR="00F53EB2" w:rsidRPr="00FE3EE9">
        <w:rPr>
          <w:rFonts w:ascii="Verdana" w:hAnsi="Verdana" w:cs="Times"/>
          <w:color w:val="343434"/>
          <w:sz w:val="20"/>
          <w:szCs w:val="20"/>
        </w:rPr>
        <w:t>, mixing until well</w:t>
      </w:r>
      <w:r w:rsidRPr="00FE3EE9">
        <w:rPr>
          <w:rFonts w:ascii="Verdana" w:hAnsi="Verdana" w:cs="Times"/>
          <w:color w:val="343434"/>
          <w:sz w:val="20"/>
          <w:szCs w:val="20"/>
        </w:rPr>
        <w:t xml:space="preserve"> incorporated.</w:t>
      </w:r>
    </w:p>
    <w:p w14:paraId="1407F20D" w14:textId="77777777" w:rsidR="009B3948" w:rsidRPr="00FE3EE9" w:rsidRDefault="009B3948" w:rsidP="00F53EB2">
      <w:pPr>
        <w:widowControl w:val="0"/>
        <w:autoSpaceDE w:val="0"/>
        <w:autoSpaceDN w:val="0"/>
        <w:adjustRightInd w:val="0"/>
        <w:rPr>
          <w:rFonts w:ascii="Verdana" w:hAnsi="Verdana" w:cs="Times"/>
          <w:color w:val="343434"/>
          <w:sz w:val="20"/>
          <w:szCs w:val="20"/>
        </w:rPr>
      </w:pPr>
    </w:p>
    <w:p w14:paraId="6183B9FD" w14:textId="77777777" w:rsidR="009B3948" w:rsidRPr="00FE3EE9" w:rsidRDefault="00F53EB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a small bowl, combine salt and milk. </w:t>
      </w:r>
    </w:p>
    <w:p w14:paraId="5EB2B6B8" w14:textId="77777777" w:rsidR="009B3948" w:rsidRPr="00FE3EE9" w:rsidRDefault="009B3948" w:rsidP="00F53EB2">
      <w:pPr>
        <w:widowControl w:val="0"/>
        <w:autoSpaceDE w:val="0"/>
        <w:autoSpaceDN w:val="0"/>
        <w:adjustRightInd w:val="0"/>
        <w:rPr>
          <w:rFonts w:ascii="Verdana" w:hAnsi="Verdana" w:cs="Times"/>
          <w:color w:val="343434"/>
          <w:sz w:val="20"/>
          <w:szCs w:val="20"/>
        </w:rPr>
      </w:pPr>
    </w:p>
    <w:p w14:paraId="53B4942A" w14:textId="77777777" w:rsidR="00C86321" w:rsidRPr="00FE3EE9" w:rsidRDefault="00F53EB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On a low speed, alternate between adding a third of the flour, followed by a third of the milk, and mix. Re</w:t>
      </w:r>
      <w:r w:rsidR="00C86321" w:rsidRPr="00FE3EE9">
        <w:rPr>
          <w:rFonts w:ascii="Verdana" w:hAnsi="Verdana" w:cs="Times"/>
          <w:color w:val="343434"/>
          <w:sz w:val="20"/>
          <w:szCs w:val="20"/>
        </w:rPr>
        <w:t>peat and mix until incorporated</w:t>
      </w:r>
      <w:r w:rsidRPr="00FE3EE9">
        <w:rPr>
          <w:rFonts w:ascii="Verdana" w:hAnsi="Verdana" w:cs="Times"/>
          <w:color w:val="343434"/>
          <w:sz w:val="20"/>
          <w:szCs w:val="20"/>
        </w:rPr>
        <w:t xml:space="preserve">. </w:t>
      </w:r>
    </w:p>
    <w:p w14:paraId="409D3E16" w14:textId="77777777" w:rsidR="00C86321" w:rsidRPr="00FE3EE9" w:rsidRDefault="00C86321" w:rsidP="00F53EB2">
      <w:pPr>
        <w:widowControl w:val="0"/>
        <w:autoSpaceDE w:val="0"/>
        <w:autoSpaceDN w:val="0"/>
        <w:adjustRightInd w:val="0"/>
        <w:rPr>
          <w:rFonts w:ascii="Verdana" w:hAnsi="Verdana" w:cs="Times"/>
          <w:color w:val="343434"/>
          <w:sz w:val="20"/>
          <w:szCs w:val="20"/>
        </w:rPr>
      </w:pPr>
    </w:p>
    <w:p w14:paraId="3DEC2632" w14:textId="51A4F6CF" w:rsidR="00F53EB2" w:rsidRPr="00FE3EE9" w:rsidRDefault="00F53EB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a small bowl, quickly stir baking soda and apple cider vinegar together (it will fizz!) then pour this reaction into the batter. Mix until just incorporated.</w:t>
      </w:r>
    </w:p>
    <w:p w14:paraId="13D07FF1" w14:textId="77777777" w:rsidR="00F53EB2" w:rsidRPr="00FE3EE9" w:rsidRDefault="00F53EB2" w:rsidP="00F53EB2">
      <w:pPr>
        <w:widowControl w:val="0"/>
        <w:autoSpaceDE w:val="0"/>
        <w:autoSpaceDN w:val="0"/>
        <w:adjustRightInd w:val="0"/>
        <w:rPr>
          <w:rFonts w:ascii="Verdana" w:hAnsi="Verdana" w:cs="Times"/>
          <w:color w:val="343434"/>
          <w:sz w:val="20"/>
          <w:szCs w:val="20"/>
        </w:rPr>
      </w:pPr>
    </w:p>
    <w:p w14:paraId="17AD5A7B" w14:textId="77777777" w:rsidR="00C86321" w:rsidRPr="00FE3EE9" w:rsidRDefault="00C86321" w:rsidP="00F53EB2">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w:t>
      </w:r>
      <w:r w:rsidR="00F53EB2" w:rsidRPr="00FE3EE9">
        <w:rPr>
          <w:rFonts w:ascii="Verdana" w:hAnsi="Verdana" w:cs="Times"/>
          <w:color w:val="343434"/>
          <w:sz w:val="20"/>
          <w:szCs w:val="20"/>
        </w:rPr>
        <w:t xml:space="preserve">coop </w:t>
      </w:r>
      <w:r w:rsidRPr="00FE3EE9">
        <w:rPr>
          <w:rFonts w:ascii="Verdana" w:hAnsi="Verdana" w:cs="Times"/>
          <w:color w:val="343434"/>
          <w:sz w:val="20"/>
          <w:szCs w:val="20"/>
        </w:rPr>
        <w:t xml:space="preserve">the </w:t>
      </w:r>
      <w:r w:rsidR="00F53EB2" w:rsidRPr="00FE3EE9">
        <w:rPr>
          <w:rFonts w:ascii="Verdana" w:hAnsi="Verdana" w:cs="Times"/>
          <w:color w:val="343434"/>
          <w:sz w:val="20"/>
          <w:szCs w:val="20"/>
        </w:rPr>
        <w:t xml:space="preserve">batter into the cupcake pans so each well is 2/3 full. </w:t>
      </w:r>
    </w:p>
    <w:p w14:paraId="4F044328" w14:textId="77777777" w:rsidR="00C86321" w:rsidRPr="00FE3EE9" w:rsidRDefault="00C86321" w:rsidP="00F53EB2">
      <w:pPr>
        <w:widowControl w:val="0"/>
        <w:tabs>
          <w:tab w:val="left" w:pos="220"/>
          <w:tab w:val="left" w:pos="720"/>
        </w:tabs>
        <w:autoSpaceDE w:val="0"/>
        <w:autoSpaceDN w:val="0"/>
        <w:adjustRightInd w:val="0"/>
        <w:rPr>
          <w:rFonts w:ascii="Verdana" w:hAnsi="Verdana" w:cs="Times"/>
          <w:color w:val="343434"/>
          <w:sz w:val="20"/>
          <w:szCs w:val="20"/>
        </w:rPr>
      </w:pPr>
    </w:p>
    <w:p w14:paraId="6CF7FCF8" w14:textId="77777777" w:rsidR="00C86321" w:rsidRPr="00FE3EE9" w:rsidRDefault="00F53EB2" w:rsidP="00F53EB2">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for 18-20 minutes or until a toothpick </w:t>
      </w:r>
      <w:r w:rsidR="00C86321" w:rsidRPr="00FE3EE9">
        <w:rPr>
          <w:rFonts w:ascii="Verdana" w:hAnsi="Verdana" w:cs="Times"/>
          <w:color w:val="343434"/>
          <w:sz w:val="20"/>
          <w:szCs w:val="20"/>
        </w:rPr>
        <w:t xml:space="preserve">inserted in the center </w:t>
      </w:r>
      <w:r w:rsidRPr="00FE3EE9">
        <w:rPr>
          <w:rFonts w:ascii="Verdana" w:hAnsi="Verdana" w:cs="Times"/>
          <w:color w:val="343434"/>
          <w:sz w:val="20"/>
          <w:szCs w:val="20"/>
        </w:rPr>
        <w:t xml:space="preserve">comes out clean. </w:t>
      </w:r>
    </w:p>
    <w:p w14:paraId="15CFD90D" w14:textId="77777777" w:rsidR="00C86321" w:rsidRPr="00FE3EE9" w:rsidRDefault="00C86321" w:rsidP="00F53EB2">
      <w:pPr>
        <w:widowControl w:val="0"/>
        <w:tabs>
          <w:tab w:val="left" w:pos="220"/>
          <w:tab w:val="left" w:pos="720"/>
        </w:tabs>
        <w:autoSpaceDE w:val="0"/>
        <w:autoSpaceDN w:val="0"/>
        <w:adjustRightInd w:val="0"/>
        <w:rPr>
          <w:rFonts w:ascii="Verdana" w:hAnsi="Verdana" w:cs="Times"/>
          <w:color w:val="343434"/>
          <w:sz w:val="20"/>
          <w:szCs w:val="20"/>
        </w:rPr>
      </w:pPr>
    </w:p>
    <w:p w14:paraId="0D7328CF" w14:textId="00B0B301" w:rsidR="00F53EB2" w:rsidRPr="00FE3EE9" w:rsidRDefault="00F53EB2" w:rsidP="00F53EB2">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Transfer the pan to a wire rack to cool completely.</w:t>
      </w:r>
    </w:p>
    <w:p w14:paraId="63CB2046" w14:textId="77777777" w:rsidR="00F53EB2" w:rsidRPr="00FE3EE9" w:rsidRDefault="00F53EB2" w:rsidP="00F53EB2">
      <w:pPr>
        <w:widowControl w:val="0"/>
        <w:tabs>
          <w:tab w:val="left" w:pos="220"/>
          <w:tab w:val="left" w:pos="720"/>
        </w:tabs>
        <w:autoSpaceDE w:val="0"/>
        <w:autoSpaceDN w:val="0"/>
        <w:adjustRightInd w:val="0"/>
        <w:rPr>
          <w:rFonts w:ascii="Verdana" w:hAnsi="Verdana" w:cs="Times"/>
          <w:color w:val="343434"/>
          <w:sz w:val="20"/>
          <w:szCs w:val="20"/>
        </w:rPr>
      </w:pPr>
    </w:p>
    <w:p w14:paraId="41931181" w14:textId="7CA90EF0" w:rsidR="001D7672" w:rsidRPr="00FE3EE9" w:rsidRDefault="001D7672" w:rsidP="001D767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FROSTING:</w:t>
      </w:r>
    </w:p>
    <w:p w14:paraId="7F46AD7E" w14:textId="77777777" w:rsidR="005B7101" w:rsidRPr="00FE3EE9" w:rsidRDefault="005B7101" w:rsidP="00F53EB2">
      <w:pPr>
        <w:widowControl w:val="0"/>
        <w:tabs>
          <w:tab w:val="left" w:pos="220"/>
          <w:tab w:val="left" w:pos="720"/>
        </w:tabs>
        <w:autoSpaceDE w:val="0"/>
        <w:autoSpaceDN w:val="0"/>
        <w:adjustRightInd w:val="0"/>
        <w:rPr>
          <w:rFonts w:ascii="Verdana" w:hAnsi="Verdana" w:cs="Times"/>
          <w:color w:val="343434"/>
          <w:sz w:val="20"/>
          <w:szCs w:val="20"/>
        </w:rPr>
      </w:pPr>
    </w:p>
    <w:p w14:paraId="281D5C4E" w14:textId="77777777" w:rsidR="00D12EC3" w:rsidRPr="00FE3EE9" w:rsidRDefault="00F53EB2" w:rsidP="00F53EB2">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the bowl of </w:t>
      </w:r>
      <w:r w:rsidR="00D12EC3" w:rsidRPr="00FE3EE9">
        <w:rPr>
          <w:rFonts w:ascii="Verdana" w:hAnsi="Verdana" w:cs="Times"/>
          <w:color w:val="343434"/>
          <w:sz w:val="20"/>
          <w:szCs w:val="20"/>
        </w:rPr>
        <w:t>a</w:t>
      </w:r>
      <w:r w:rsidRPr="00FE3EE9">
        <w:rPr>
          <w:rFonts w:ascii="Verdana" w:hAnsi="Verdana" w:cs="Times"/>
          <w:color w:val="343434"/>
          <w:sz w:val="20"/>
          <w:szCs w:val="20"/>
        </w:rPr>
        <w:t xml:space="preserve"> stand mixer fitted with a paddle attachment; beat cream cheese and butter on medium to high speed until light and fluffy. </w:t>
      </w:r>
    </w:p>
    <w:p w14:paraId="659003BF" w14:textId="77777777" w:rsidR="00D12EC3" w:rsidRPr="00FE3EE9" w:rsidRDefault="00D12EC3" w:rsidP="00F53EB2">
      <w:pPr>
        <w:widowControl w:val="0"/>
        <w:tabs>
          <w:tab w:val="left" w:pos="220"/>
          <w:tab w:val="left" w:pos="720"/>
        </w:tabs>
        <w:autoSpaceDE w:val="0"/>
        <w:autoSpaceDN w:val="0"/>
        <w:adjustRightInd w:val="0"/>
        <w:rPr>
          <w:rFonts w:ascii="Verdana" w:hAnsi="Verdana" w:cs="Times"/>
          <w:color w:val="343434"/>
          <w:sz w:val="20"/>
          <w:szCs w:val="20"/>
        </w:rPr>
      </w:pPr>
    </w:p>
    <w:p w14:paraId="60EC9193" w14:textId="77777777" w:rsidR="00D12EC3" w:rsidRPr="00FE3EE9" w:rsidRDefault="00F53EB2" w:rsidP="00F53EB2">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Beat in </w:t>
      </w:r>
      <w:r w:rsidR="00D12EC3" w:rsidRPr="00FE3EE9">
        <w:rPr>
          <w:rFonts w:ascii="Verdana" w:hAnsi="Verdana" w:cs="Times"/>
          <w:color w:val="343434"/>
          <w:sz w:val="20"/>
          <w:szCs w:val="20"/>
        </w:rPr>
        <w:t xml:space="preserve">the </w:t>
      </w:r>
      <w:r w:rsidRPr="00FE3EE9">
        <w:rPr>
          <w:rFonts w:ascii="Verdana" w:hAnsi="Verdana" w:cs="Times"/>
          <w:color w:val="343434"/>
          <w:sz w:val="20"/>
          <w:szCs w:val="20"/>
        </w:rPr>
        <w:t xml:space="preserve">vanilla extract. </w:t>
      </w:r>
    </w:p>
    <w:p w14:paraId="14460E73" w14:textId="77777777" w:rsidR="00D12EC3" w:rsidRPr="00FE3EE9" w:rsidRDefault="00D12EC3" w:rsidP="00F53EB2">
      <w:pPr>
        <w:widowControl w:val="0"/>
        <w:tabs>
          <w:tab w:val="left" w:pos="220"/>
          <w:tab w:val="left" w:pos="720"/>
        </w:tabs>
        <w:autoSpaceDE w:val="0"/>
        <w:autoSpaceDN w:val="0"/>
        <w:adjustRightInd w:val="0"/>
        <w:rPr>
          <w:rFonts w:ascii="Verdana" w:hAnsi="Verdana" w:cs="Times"/>
          <w:color w:val="343434"/>
          <w:sz w:val="20"/>
          <w:szCs w:val="20"/>
        </w:rPr>
      </w:pPr>
    </w:p>
    <w:p w14:paraId="15F134D7" w14:textId="6E999069" w:rsidR="00F53EB2" w:rsidRPr="00FE3EE9" w:rsidRDefault="00F53EB2" w:rsidP="00F53EB2">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On a low speed, slowly mix in </w:t>
      </w:r>
      <w:r w:rsidR="00D12EC3" w:rsidRPr="00FE3EE9">
        <w:rPr>
          <w:rFonts w:ascii="Verdana" w:hAnsi="Verdana" w:cs="Times"/>
          <w:color w:val="343434"/>
          <w:sz w:val="20"/>
          <w:szCs w:val="20"/>
        </w:rPr>
        <w:t>the powdered</w:t>
      </w:r>
      <w:r w:rsidRPr="00FE3EE9">
        <w:rPr>
          <w:rFonts w:ascii="Verdana" w:hAnsi="Verdana" w:cs="Times"/>
          <w:color w:val="343434"/>
          <w:sz w:val="20"/>
          <w:szCs w:val="20"/>
        </w:rPr>
        <w:t xml:space="preserve"> sugar until well combined. Then beat on a high speed for at least 2 minutes to ensure a light and fluffy frosting.</w:t>
      </w:r>
    </w:p>
    <w:p w14:paraId="665A0FCF" w14:textId="77777777" w:rsidR="00D12EC3" w:rsidRPr="00FE3EE9" w:rsidRDefault="00D12EC3" w:rsidP="00F53EB2">
      <w:pPr>
        <w:widowControl w:val="0"/>
        <w:tabs>
          <w:tab w:val="left" w:pos="220"/>
          <w:tab w:val="left" w:pos="720"/>
        </w:tabs>
        <w:autoSpaceDE w:val="0"/>
        <w:autoSpaceDN w:val="0"/>
        <w:adjustRightInd w:val="0"/>
        <w:rPr>
          <w:rFonts w:ascii="Verdana" w:hAnsi="Verdana" w:cs="Times"/>
          <w:color w:val="343434"/>
          <w:sz w:val="20"/>
          <w:szCs w:val="20"/>
        </w:rPr>
      </w:pPr>
    </w:p>
    <w:p w14:paraId="5EA50075" w14:textId="77777777" w:rsidR="00D12EC3" w:rsidRPr="00FE3EE9" w:rsidRDefault="00F53EB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Transfer frosting into a plastic piping bag fitted with a round metal tip. </w:t>
      </w:r>
    </w:p>
    <w:p w14:paraId="192B30E9" w14:textId="77777777" w:rsidR="00D12EC3" w:rsidRPr="00FE3EE9" w:rsidRDefault="00D12EC3" w:rsidP="00F53EB2">
      <w:pPr>
        <w:widowControl w:val="0"/>
        <w:autoSpaceDE w:val="0"/>
        <w:autoSpaceDN w:val="0"/>
        <w:adjustRightInd w:val="0"/>
        <w:rPr>
          <w:rFonts w:ascii="Verdana" w:hAnsi="Verdana" w:cs="Times"/>
          <w:color w:val="343434"/>
          <w:sz w:val="20"/>
          <w:szCs w:val="20"/>
        </w:rPr>
      </w:pPr>
    </w:p>
    <w:p w14:paraId="40C8F6F3" w14:textId="7B0F688F" w:rsidR="00F53EB2" w:rsidRPr="00FE3EE9" w:rsidRDefault="00F53EB2" w:rsidP="00F53EB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Make sure cupcakes are completely cooled before piping the frosting on each cupcake.</w:t>
      </w:r>
    </w:p>
    <w:p w14:paraId="199CE404" w14:textId="77777777" w:rsidR="00820DD9" w:rsidRPr="00FE3EE9" w:rsidRDefault="00820DD9" w:rsidP="00916432">
      <w:pPr>
        <w:widowControl w:val="0"/>
        <w:autoSpaceDE w:val="0"/>
        <w:autoSpaceDN w:val="0"/>
        <w:adjustRightInd w:val="0"/>
        <w:rPr>
          <w:rFonts w:ascii="Verdana" w:hAnsi="Verdana" w:cs="Times"/>
          <w:color w:val="343434"/>
          <w:sz w:val="20"/>
          <w:szCs w:val="20"/>
          <w:u w:val="single"/>
        </w:rPr>
      </w:pPr>
    </w:p>
    <w:p w14:paraId="7CAF03CC" w14:textId="77777777" w:rsidR="001D7672" w:rsidRPr="00FE3EE9" w:rsidRDefault="001D7672" w:rsidP="00916432">
      <w:pPr>
        <w:widowControl w:val="0"/>
        <w:autoSpaceDE w:val="0"/>
        <w:autoSpaceDN w:val="0"/>
        <w:adjustRightInd w:val="0"/>
        <w:rPr>
          <w:rFonts w:ascii="Verdana" w:hAnsi="Verdana" w:cs="Times"/>
          <w:color w:val="343434"/>
          <w:sz w:val="20"/>
          <w:szCs w:val="20"/>
          <w:u w:val="single"/>
        </w:rPr>
      </w:pPr>
    </w:p>
    <w:p w14:paraId="7E7C0D48"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Chocolate Cupcakes</w:t>
      </w:r>
    </w:p>
    <w:p w14:paraId="5E680DD4" w14:textId="77777777" w:rsidR="00F64E8A" w:rsidRPr="00FE3EE9" w:rsidRDefault="00F64E8A" w:rsidP="00916432">
      <w:pPr>
        <w:widowControl w:val="0"/>
        <w:autoSpaceDE w:val="0"/>
        <w:autoSpaceDN w:val="0"/>
        <w:adjustRightInd w:val="0"/>
        <w:rPr>
          <w:rFonts w:ascii="Verdana" w:hAnsi="Verdana" w:cs="Times"/>
          <w:color w:val="343434"/>
          <w:sz w:val="20"/>
          <w:szCs w:val="20"/>
          <w:u w:val="single"/>
        </w:rPr>
      </w:pPr>
    </w:p>
    <w:p w14:paraId="3529DE25" w14:textId="77777777" w:rsidR="00E14316" w:rsidRPr="00FE3EE9" w:rsidRDefault="00E14316" w:rsidP="00E1431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Prep: 30 minutes</w:t>
      </w:r>
    </w:p>
    <w:p w14:paraId="223BF973" w14:textId="622EE28B" w:rsidR="00E14316" w:rsidRPr="00FE3EE9" w:rsidRDefault="00C574E4" w:rsidP="00E1431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18</w:t>
      </w:r>
      <w:r w:rsidR="00E14316" w:rsidRPr="00FE3EE9">
        <w:rPr>
          <w:rFonts w:ascii="Verdana" w:hAnsi="Verdana" w:cs="Times"/>
          <w:color w:val="343434"/>
          <w:sz w:val="20"/>
          <w:szCs w:val="20"/>
        </w:rPr>
        <w:t xml:space="preserve"> minutes</w:t>
      </w:r>
    </w:p>
    <w:p w14:paraId="71DD799B" w14:textId="5ECD2569" w:rsidR="00E14316" w:rsidRPr="00FE3EE9" w:rsidRDefault="00E14316" w:rsidP="00E1431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w:t>
      </w:r>
      <w:r w:rsidR="001775ED" w:rsidRPr="00FE3EE9">
        <w:rPr>
          <w:rFonts w:ascii="Verdana" w:hAnsi="Verdana" w:cs="Times"/>
          <w:color w:val="343434"/>
          <w:sz w:val="20"/>
          <w:szCs w:val="20"/>
        </w:rPr>
        <w:t>s: 12</w:t>
      </w:r>
      <w:r w:rsidR="00023D4E" w:rsidRPr="00FE3EE9">
        <w:rPr>
          <w:rFonts w:ascii="Verdana" w:hAnsi="Verdana" w:cs="Times"/>
          <w:color w:val="343434"/>
          <w:sz w:val="20"/>
          <w:szCs w:val="20"/>
        </w:rPr>
        <w:t xml:space="preserve"> cupcakes</w:t>
      </w:r>
    </w:p>
    <w:p w14:paraId="189820F2" w14:textId="77777777" w:rsidR="005677BB" w:rsidRPr="00FE3EE9" w:rsidRDefault="005677BB" w:rsidP="00E14316">
      <w:pPr>
        <w:widowControl w:val="0"/>
        <w:autoSpaceDE w:val="0"/>
        <w:autoSpaceDN w:val="0"/>
        <w:adjustRightInd w:val="0"/>
        <w:rPr>
          <w:rFonts w:ascii="Verdana" w:hAnsi="Verdana" w:cs="Times"/>
          <w:color w:val="343434"/>
          <w:sz w:val="20"/>
          <w:szCs w:val="20"/>
        </w:rPr>
      </w:pPr>
    </w:p>
    <w:p w14:paraId="1F34A960" w14:textId="6F2C29A5" w:rsidR="005677BB" w:rsidRPr="00FE3EE9" w:rsidRDefault="005677BB" w:rsidP="00E1431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Chocolate cupcakes are a classic treat. These are moist and have a rich chocolate flavor. They are topped with a light and creamy chocolate frosting.</w:t>
      </w:r>
    </w:p>
    <w:p w14:paraId="588F1E6D" w14:textId="77777777" w:rsidR="00E14316" w:rsidRPr="00FE3EE9" w:rsidRDefault="00E14316" w:rsidP="00E14316">
      <w:pPr>
        <w:widowControl w:val="0"/>
        <w:autoSpaceDE w:val="0"/>
        <w:autoSpaceDN w:val="0"/>
        <w:adjustRightInd w:val="0"/>
        <w:rPr>
          <w:rFonts w:ascii="Verdana" w:hAnsi="Verdana" w:cs="Times"/>
          <w:color w:val="343434"/>
          <w:sz w:val="20"/>
          <w:szCs w:val="20"/>
        </w:rPr>
      </w:pPr>
    </w:p>
    <w:p w14:paraId="058F23D4" w14:textId="70BA190B" w:rsidR="00E14316" w:rsidRPr="00FE3EE9" w:rsidRDefault="00E14316" w:rsidP="00E1431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FROSTING</w:t>
      </w:r>
    </w:p>
    <w:p w14:paraId="45EE1B93" w14:textId="77777777" w:rsidR="00E14316" w:rsidRPr="00FE3EE9" w:rsidRDefault="00E14316" w:rsidP="00F64E8A">
      <w:pPr>
        <w:widowControl w:val="0"/>
        <w:autoSpaceDE w:val="0"/>
        <w:autoSpaceDN w:val="0"/>
        <w:adjustRightInd w:val="0"/>
        <w:rPr>
          <w:rFonts w:ascii="Verdana" w:hAnsi="Verdana" w:cs="Times"/>
          <w:color w:val="343434"/>
          <w:sz w:val="20"/>
          <w:szCs w:val="20"/>
        </w:rPr>
      </w:pPr>
    </w:p>
    <w:p w14:paraId="05B3DECE" w14:textId="6538519D" w:rsidR="00F64E8A" w:rsidRPr="00FE3EE9" w:rsidRDefault="002C5186" w:rsidP="00F64E8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w:t>
      </w:r>
      <w:r w:rsidR="00E14316" w:rsidRPr="00FE3EE9">
        <w:rPr>
          <w:rFonts w:ascii="Verdana" w:hAnsi="Verdana" w:cs="Times"/>
          <w:color w:val="343434"/>
          <w:sz w:val="20"/>
          <w:szCs w:val="20"/>
        </w:rPr>
        <w:t xml:space="preserve"> cup</w:t>
      </w:r>
      <w:proofErr w:type="gramEnd"/>
      <w:r w:rsidR="00F64E8A" w:rsidRPr="00FE3EE9">
        <w:rPr>
          <w:rFonts w:ascii="Verdana" w:hAnsi="Verdana" w:cs="Times"/>
          <w:color w:val="343434"/>
          <w:sz w:val="20"/>
          <w:szCs w:val="20"/>
        </w:rPr>
        <w:t xml:space="preserve"> cream cheese, room temperature</w:t>
      </w:r>
    </w:p>
    <w:p w14:paraId="607739CF" w14:textId="44A6B723" w:rsidR="00F64E8A" w:rsidRPr="00FE3EE9" w:rsidRDefault="00F64E8A" w:rsidP="00F64E8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1/4 cup unsalted butter, room temperature</w:t>
      </w:r>
    </w:p>
    <w:p w14:paraId="58F1A426" w14:textId="5741ABDE" w:rsidR="00F64E8A" w:rsidRPr="00FE3EE9" w:rsidRDefault="002C5186" w:rsidP="00F64E8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3 cups </w:t>
      </w:r>
      <w:r w:rsidR="00E14316" w:rsidRPr="00FE3EE9">
        <w:rPr>
          <w:rFonts w:ascii="Verdana" w:hAnsi="Verdana" w:cs="Times"/>
          <w:color w:val="343434"/>
          <w:sz w:val="20"/>
          <w:szCs w:val="20"/>
        </w:rPr>
        <w:t>powdered sugar</w:t>
      </w:r>
      <w:r w:rsidRPr="00FE3EE9">
        <w:rPr>
          <w:rFonts w:ascii="Verdana" w:hAnsi="Verdana" w:cs="Times"/>
          <w:color w:val="343434"/>
          <w:sz w:val="20"/>
          <w:szCs w:val="20"/>
        </w:rPr>
        <w:t>, sifted</w:t>
      </w:r>
    </w:p>
    <w:p w14:paraId="0C770D50" w14:textId="25EF18A1" w:rsidR="00F64E8A" w:rsidRPr="00FE3EE9" w:rsidRDefault="00F64E8A" w:rsidP="00F64E8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cup cocoa powder</w:t>
      </w:r>
    </w:p>
    <w:p w14:paraId="02A2165E" w14:textId="77777777" w:rsidR="00F53EB2" w:rsidRPr="00FE3EE9" w:rsidRDefault="00F53EB2" w:rsidP="00916432">
      <w:pPr>
        <w:widowControl w:val="0"/>
        <w:autoSpaceDE w:val="0"/>
        <w:autoSpaceDN w:val="0"/>
        <w:adjustRightInd w:val="0"/>
        <w:rPr>
          <w:rFonts w:ascii="Verdana" w:hAnsi="Verdana" w:cs="Times"/>
          <w:color w:val="343434"/>
          <w:sz w:val="20"/>
          <w:szCs w:val="20"/>
          <w:u w:val="single"/>
        </w:rPr>
      </w:pPr>
    </w:p>
    <w:p w14:paraId="65633BBA" w14:textId="71C65521" w:rsidR="00E14316" w:rsidRPr="00FE3EE9" w:rsidRDefault="00E14316" w:rsidP="0044761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CUPCAKES</w:t>
      </w:r>
    </w:p>
    <w:p w14:paraId="2AF73DD7" w14:textId="77777777" w:rsidR="00E14316" w:rsidRPr="00FE3EE9" w:rsidRDefault="00E14316" w:rsidP="00447610">
      <w:pPr>
        <w:widowControl w:val="0"/>
        <w:tabs>
          <w:tab w:val="left" w:pos="220"/>
          <w:tab w:val="left" w:pos="720"/>
        </w:tabs>
        <w:autoSpaceDE w:val="0"/>
        <w:autoSpaceDN w:val="0"/>
        <w:adjustRightInd w:val="0"/>
        <w:rPr>
          <w:rFonts w:ascii="Verdana" w:hAnsi="Verdana" w:cs="Times"/>
          <w:color w:val="343434"/>
          <w:sz w:val="20"/>
          <w:szCs w:val="20"/>
        </w:rPr>
      </w:pPr>
    </w:p>
    <w:p w14:paraId="5AD26FEC" w14:textId="48CF882F" w:rsidR="00F64E8A" w:rsidRPr="00FE3EE9" w:rsidRDefault="00E14316"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1/4 cup </w:t>
      </w:r>
      <w:r w:rsidR="00F64E8A" w:rsidRPr="00FE3EE9">
        <w:rPr>
          <w:rFonts w:ascii="Verdana" w:hAnsi="Verdana" w:cs="Times"/>
          <w:color w:val="343434"/>
          <w:sz w:val="20"/>
          <w:szCs w:val="20"/>
        </w:rPr>
        <w:t>unsalted butter, room temperature</w:t>
      </w:r>
    </w:p>
    <w:p w14:paraId="561C8674" w14:textId="41368C30" w:rsidR="00F64E8A" w:rsidRPr="00FE3EE9" w:rsidRDefault="00E14316"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cup granulated</w:t>
      </w:r>
      <w:r w:rsidR="00F64E8A" w:rsidRPr="00FE3EE9">
        <w:rPr>
          <w:rFonts w:ascii="Verdana" w:hAnsi="Verdana" w:cs="Times"/>
          <w:color w:val="343434"/>
          <w:sz w:val="20"/>
          <w:szCs w:val="20"/>
        </w:rPr>
        <w:t xml:space="preserve"> sugar</w:t>
      </w:r>
    </w:p>
    <w:p w14:paraId="1F5EE230" w14:textId="1F2AD07B" w:rsidR="00F64E8A" w:rsidRPr="00FE3EE9" w:rsidRDefault="002C5186"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1/4 </w:t>
      </w:r>
      <w:r w:rsidR="00E14316" w:rsidRPr="00FE3EE9">
        <w:rPr>
          <w:rFonts w:ascii="Verdana" w:hAnsi="Verdana" w:cs="Times"/>
          <w:color w:val="343434"/>
          <w:sz w:val="20"/>
          <w:szCs w:val="20"/>
        </w:rPr>
        <w:t>cup of your favorite chocolate</w:t>
      </w:r>
    </w:p>
    <w:p w14:paraId="1618214F" w14:textId="2A983355"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large eggs, room temperature</w:t>
      </w:r>
    </w:p>
    <w:p w14:paraId="36C28D52" w14:textId="2BF61866"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large egg yolks, room temperature</w:t>
      </w:r>
    </w:p>
    <w:p w14:paraId="60B4506A" w14:textId="1306AF37" w:rsidR="00F64E8A" w:rsidRPr="00FE3EE9" w:rsidRDefault="00E14316"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c</w:t>
      </w:r>
      <w:r w:rsidR="002C5186" w:rsidRPr="00FE3EE9">
        <w:rPr>
          <w:rFonts w:ascii="Verdana" w:hAnsi="Verdana" w:cs="Times"/>
          <w:color w:val="343434"/>
          <w:sz w:val="20"/>
          <w:szCs w:val="20"/>
        </w:rPr>
        <w:t xml:space="preserve">up + 1 tbsp vegetable </w:t>
      </w:r>
      <w:r w:rsidRPr="00FE3EE9">
        <w:rPr>
          <w:rFonts w:ascii="Verdana" w:hAnsi="Verdana" w:cs="Times"/>
          <w:color w:val="343434"/>
          <w:sz w:val="20"/>
          <w:szCs w:val="20"/>
        </w:rPr>
        <w:t>oil</w:t>
      </w:r>
    </w:p>
    <w:p w14:paraId="007DD33F" w14:textId="210D9DED" w:rsidR="00F64E8A" w:rsidRPr="00FE3EE9" w:rsidRDefault="002C5186"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tsp</w:t>
      </w:r>
      <w:r w:rsidR="00F64E8A" w:rsidRPr="00FE3EE9">
        <w:rPr>
          <w:rFonts w:ascii="Verdana" w:hAnsi="Verdana" w:cs="Times"/>
          <w:color w:val="343434"/>
          <w:sz w:val="20"/>
          <w:szCs w:val="20"/>
        </w:rPr>
        <w:t xml:space="preserve"> vanilla extract</w:t>
      </w:r>
    </w:p>
    <w:p w14:paraId="761DB81A" w14:textId="4727FC0C"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/3 cup</w:t>
      </w:r>
      <w:proofErr w:type="gramEnd"/>
      <w:r w:rsidRPr="00FE3EE9">
        <w:rPr>
          <w:rFonts w:ascii="Verdana" w:hAnsi="Verdana" w:cs="Times"/>
          <w:color w:val="343434"/>
          <w:sz w:val="20"/>
          <w:szCs w:val="20"/>
        </w:rPr>
        <w:t xml:space="preserve"> sour cream</w:t>
      </w:r>
    </w:p>
    <w:p w14:paraId="6D2CC1B1" w14:textId="63FD43CE"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cup</w:t>
      </w:r>
      <w:proofErr w:type="gramEnd"/>
      <w:r w:rsidRPr="00FE3EE9">
        <w:rPr>
          <w:rFonts w:ascii="Verdana" w:hAnsi="Verdana" w:cs="Times"/>
          <w:color w:val="343434"/>
          <w:sz w:val="20"/>
          <w:szCs w:val="20"/>
        </w:rPr>
        <w:t xml:space="preserve"> all-purpose flour</w:t>
      </w:r>
    </w:p>
    <w:p w14:paraId="690F9F9B" w14:textId="5EC2831F" w:rsidR="00F64E8A" w:rsidRPr="00FE3EE9" w:rsidRDefault="002C5186"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tsp</w:t>
      </w:r>
      <w:r w:rsidR="00F64E8A" w:rsidRPr="00FE3EE9">
        <w:rPr>
          <w:rFonts w:ascii="Verdana" w:hAnsi="Verdana" w:cs="Times"/>
          <w:color w:val="343434"/>
          <w:sz w:val="20"/>
          <w:szCs w:val="20"/>
        </w:rPr>
        <w:t xml:space="preserve"> salt</w:t>
      </w:r>
    </w:p>
    <w:p w14:paraId="176AE456" w14:textId="7745285B" w:rsidR="00F64E8A" w:rsidRPr="00FE3EE9" w:rsidRDefault="002C5186"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tsp</w:t>
      </w:r>
      <w:r w:rsidR="00F64E8A" w:rsidRPr="00FE3EE9">
        <w:rPr>
          <w:rFonts w:ascii="Verdana" w:hAnsi="Verdana" w:cs="Times"/>
          <w:color w:val="343434"/>
          <w:sz w:val="20"/>
          <w:szCs w:val="20"/>
        </w:rPr>
        <w:t xml:space="preserve"> baking soda</w:t>
      </w:r>
    </w:p>
    <w:p w14:paraId="7AC687B6" w14:textId="6F1B8EDB" w:rsidR="00F64E8A" w:rsidRPr="00FE3EE9" w:rsidRDefault="002C5186"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cup cocoa powder</w:t>
      </w:r>
    </w:p>
    <w:p w14:paraId="1F40CE12" w14:textId="51E2B9C2" w:rsidR="00F53EB2" w:rsidRPr="00FE3EE9" w:rsidRDefault="002C5186" w:rsidP="0044761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 cup</w:t>
      </w:r>
      <w:proofErr w:type="gramEnd"/>
      <w:r w:rsidRPr="00FE3EE9">
        <w:rPr>
          <w:rFonts w:ascii="Verdana" w:hAnsi="Verdana" w:cs="Times"/>
          <w:color w:val="343434"/>
          <w:sz w:val="20"/>
          <w:szCs w:val="20"/>
        </w:rPr>
        <w:t xml:space="preserve"> </w:t>
      </w:r>
      <w:r w:rsidR="00F64E8A" w:rsidRPr="00FE3EE9">
        <w:rPr>
          <w:rFonts w:ascii="Verdana" w:hAnsi="Verdana" w:cs="Times"/>
          <w:color w:val="343434"/>
          <w:sz w:val="20"/>
          <w:szCs w:val="20"/>
        </w:rPr>
        <w:t xml:space="preserve">water, </w:t>
      </w:r>
      <w:r w:rsidRPr="00FE3EE9">
        <w:rPr>
          <w:rFonts w:ascii="Verdana" w:hAnsi="Verdana" w:cs="Times"/>
          <w:color w:val="343434"/>
          <w:sz w:val="20"/>
          <w:szCs w:val="20"/>
        </w:rPr>
        <w:t>room temperature</w:t>
      </w:r>
    </w:p>
    <w:p w14:paraId="2422431B" w14:textId="77777777" w:rsidR="00F64E8A" w:rsidRPr="00FE3EE9" w:rsidRDefault="00F64E8A" w:rsidP="00447610">
      <w:pPr>
        <w:widowControl w:val="0"/>
        <w:autoSpaceDE w:val="0"/>
        <w:autoSpaceDN w:val="0"/>
        <w:adjustRightInd w:val="0"/>
        <w:rPr>
          <w:rFonts w:ascii="Verdana" w:hAnsi="Verdana" w:cs="Times"/>
          <w:color w:val="343434"/>
          <w:sz w:val="20"/>
          <w:szCs w:val="20"/>
        </w:rPr>
      </w:pPr>
    </w:p>
    <w:p w14:paraId="2FE0D51D" w14:textId="6A0B0913" w:rsidR="002C5186" w:rsidRPr="00FE3EE9" w:rsidRDefault="002C5186" w:rsidP="0044761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FROSTING</w:t>
      </w:r>
    </w:p>
    <w:p w14:paraId="49282475" w14:textId="77777777" w:rsidR="002C5186" w:rsidRPr="00FE3EE9" w:rsidRDefault="002C5186" w:rsidP="00447610">
      <w:pPr>
        <w:widowControl w:val="0"/>
        <w:autoSpaceDE w:val="0"/>
        <w:autoSpaceDN w:val="0"/>
        <w:adjustRightInd w:val="0"/>
        <w:rPr>
          <w:rFonts w:ascii="Verdana" w:hAnsi="Verdana" w:cs="Times"/>
          <w:color w:val="343434"/>
          <w:sz w:val="20"/>
          <w:szCs w:val="20"/>
        </w:rPr>
      </w:pPr>
    </w:p>
    <w:p w14:paraId="5CD38F98" w14:textId="77777777"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Mix cream cheese and butter until smooth and creamy.</w:t>
      </w:r>
    </w:p>
    <w:p w14:paraId="44680EF8" w14:textId="77777777" w:rsidR="002C5186" w:rsidRPr="00FE3EE9" w:rsidRDefault="002C5186" w:rsidP="00447610">
      <w:pPr>
        <w:widowControl w:val="0"/>
        <w:tabs>
          <w:tab w:val="left" w:pos="220"/>
          <w:tab w:val="left" w:pos="720"/>
        </w:tabs>
        <w:autoSpaceDE w:val="0"/>
        <w:autoSpaceDN w:val="0"/>
        <w:adjustRightInd w:val="0"/>
        <w:rPr>
          <w:rFonts w:ascii="Verdana" w:hAnsi="Verdana" w:cs="Times"/>
          <w:color w:val="343434"/>
          <w:sz w:val="20"/>
          <w:szCs w:val="20"/>
        </w:rPr>
      </w:pPr>
    </w:p>
    <w:p w14:paraId="3B38A870" w14:textId="77777777"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Mix in powdered sugar, one cup at a time.</w:t>
      </w:r>
    </w:p>
    <w:p w14:paraId="67131D9A" w14:textId="77777777" w:rsidR="002C5186" w:rsidRPr="00FE3EE9" w:rsidRDefault="002C5186" w:rsidP="00447610">
      <w:pPr>
        <w:widowControl w:val="0"/>
        <w:tabs>
          <w:tab w:val="left" w:pos="220"/>
          <w:tab w:val="left" w:pos="720"/>
        </w:tabs>
        <w:autoSpaceDE w:val="0"/>
        <w:autoSpaceDN w:val="0"/>
        <w:adjustRightInd w:val="0"/>
        <w:rPr>
          <w:rFonts w:ascii="Verdana" w:hAnsi="Verdana" w:cs="Times"/>
          <w:color w:val="343434"/>
          <w:sz w:val="20"/>
          <w:szCs w:val="20"/>
        </w:rPr>
      </w:pPr>
    </w:p>
    <w:p w14:paraId="613242F2" w14:textId="63639128"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Mix in cocoa powder</w:t>
      </w:r>
      <w:r w:rsidR="002C5186" w:rsidRPr="00FE3EE9">
        <w:rPr>
          <w:rFonts w:ascii="Verdana" w:hAnsi="Verdana" w:cs="Times"/>
          <w:color w:val="343434"/>
          <w:sz w:val="20"/>
          <w:szCs w:val="20"/>
        </w:rPr>
        <w:t>.</w:t>
      </w:r>
    </w:p>
    <w:p w14:paraId="603F1A39" w14:textId="77777777" w:rsidR="00F64E8A" w:rsidRPr="00FE3EE9" w:rsidRDefault="00F64E8A" w:rsidP="00F64E8A">
      <w:pPr>
        <w:widowControl w:val="0"/>
        <w:autoSpaceDE w:val="0"/>
        <w:autoSpaceDN w:val="0"/>
        <w:adjustRightInd w:val="0"/>
        <w:rPr>
          <w:rFonts w:ascii="Verdana" w:hAnsi="Verdana" w:cs="Times"/>
          <w:color w:val="343434"/>
          <w:sz w:val="20"/>
          <w:szCs w:val="20"/>
        </w:rPr>
      </w:pPr>
    </w:p>
    <w:p w14:paraId="7B67CF33" w14:textId="253035BA" w:rsidR="002C5186" w:rsidRPr="00FE3EE9" w:rsidRDefault="009B143E" w:rsidP="00447610">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CUPCAKES</w:t>
      </w:r>
    </w:p>
    <w:p w14:paraId="63DA2A2E" w14:textId="77777777" w:rsidR="002C5186" w:rsidRPr="00FE3EE9" w:rsidRDefault="002C5186" w:rsidP="00447610">
      <w:pPr>
        <w:widowControl w:val="0"/>
        <w:autoSpaceDE w:val="0"/>
        <w:autoSpaceDN w:val="0"/>
        <w:adjustRightInd w:val="0"/>
        <w:rPr>
          <w:rFonts w:ascii="Verdana" w:hAnsi="Verdana" w:cs="Times"/>
          <w:color w:val="343434"/>
          <w:sz w:val="20"/>
          <w:szCs w:val="20"/>
        </w:rPr>
      </w:pPr>
    </w:p>
    <w:p w14:paraId="05377B07" w14:textId="4EADCB04" w:rsidR="00F64E8A" w:rsidRPr="00FE3EE9" w:rsidRDefault="00447610"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Preheat oven to 350ºF degrees.</w:t>
      </w:r>
    </w:p>
    <w:p w14:paraId="4B386CAB" w14:textId="77777777" w:rsidR="00447610" w:rsidRPr="00FE3EE9" w:rsidRDefault="00447610" w:rsidP="00447610">
      <w:pPr>
        <w:widowControl w:val="0"/>
        <w:tabs>
          <w:tab w:val="left" w:pos="220"/>
          <w:tab w:val="left" w:pos="720"/>
        </w:tabs>
        <w:autoSpaceDE w:val="0"/>
        <w:autoSpaceDN w:val="0"/>
        <w:adjustRightInd w:val="0"/>
        <w:rPr>
          <w:rFonts w:ascii="Verdana" w:hAnsi="Verdana" w:cs="Times"/>
          <w:color w:val="343434"/>
          <w:sz w:val="20"/>
          <w:szCs w:val="20"/>
        </w:rPr>
      </w:pPr>
    </w:p>
    <w:p w14:paraId="3C776F8B" w14:textId="52A0A8DD"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a bowl, mix butter and sugar until fully combined. The end result should look like wet sand.</w:t>
      </w:r>
    </w:p>
    <w:p w14:paraId="7763444C" w14:textId="77777777" w:rsidR="00447610" w:rsidRPr="00FE3EE9" w:rsidRDefault="00447610" w:rsidP="00447610">
      <w:pPr>
        <w:widowControl w:val="0"/>
        <w:tabs>
          <w:tab w:val="left" w:pos="220"/>
          <w:tab w:val="left" w:pos="720"/>
        </w:tabs>
        <w:autoSpaceDE w:val="0"/>
        <w:autoSpaceDN w:val="0"/>
        <w:adjustRightInd w:val="0"/>
        <w:rPr>
          <w:rFonts w:ascii="Verdana" w:hAnsi="Verdana" w:cs="Times"/>
          <w:color w:val="343434"/>
          <w:sz w:val="20"/>
          <w:szCs w:val="20"/>
        </w:rPr>
      </w:pPr>
    </w:p>
    <w:p w14:paraId="6E394E08" w14:textId="1E15A2F8"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Melt the chocolate in a double boiler.</w:t>
      </w:r>
      <w:r w:rsidR="00447610" w:rsidRPr="00FE3EE9">
        <w:rPr>
          <w:rFonts w:ascii="Verdana" w:hAnsi="Verdana" w:cs="Times"/>
          <w:color w:val="343434"/>
          <w:sz w:val="20"/>
          <w:szCs w:val="20"/>
        </w:rPr>
        <w:t xml:space="preserve"> </w:t>
      </w:r>
      <w:r w:rsidRPr="00FE3EE9">
        <w:rPr>
          <w:rFonts w:ascii="Verdana" w:hAnsi="Verdana" w:cs="Times"/>
          <w:color w:val="343434"/>
          <w:sz w:val="20"/>
          <w:szCs w:val="20"/>
        </w:rPr>
        <w:t>Once the melted chocolate is cool enough to touch, add it to the butter/sugar mixture and mix until just combined.</w:t>
      </w:r>
    </w:p>
    <w:p w14:paraId="3F19D2EB" w14:textId="77777777" w:rsidR="00447610" w:rsidRPr="00FE3EE9" w:rsidRDefault="00447610" w:rsidP="00447610">
      <w:pPr>
        <w:widowControl w:val="0"/>
        <w:tabs>
          <w:tab w:val="left" w:pos="220"/>
          <w:tab w:val="left" w:pos="720"/>
        </w:tabs>
        <w:autoSpaceDE w:val="0"/>
        <w:autoSpaceDN w:val="0"/>
        <w:adjustRightInd w:val="0"/>
        <w:rPr>
          <w:rFonts w:ascii="Verdana" w:hAnsi="Verdana" w:cs="Times"/>
          <w:color w:val="343434"/>
          <w:sz w:val="20"/>
          <w:szCs w:val="20"/>
        </w:rPr>
      </w:pPr>
    </w:p>
    <w:p w14:paraId="2773801E" w14:textId="67DF7299"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Mix in </w:t>
      </w:r>
      <w:r w:rsidR="00447610" w:rsidRPr="00FE3EE9">
        <w:rPr>
          <w:rFonts w:ascii="Verdana" w:hAnsi="Verdana" w:cs="Times"/>
          <w:color w:val="343434"/>
          <w:sz w:val="20"/>
          <w:szCs w:val="20"/>
        </w:rPr>
        <w:t xml:space="preserve">eggs and </w:t>
      </w:r>
      <w:r w:rsidRPr="00FE3EE9">
        <w:rPr>
          <w:rFonts w:ascii="Verdana" w:hAnsi="Verdana" w:cs="Times"/>
          <w:color w:val="343434"/>
          <w:sz w:val="20"/>
          <w:szCs w:val="20"/>
        </w:rPr>
        <w:t>yolks one at a time until just combined.</w:t>
      </w:r>
    </w:p>
    <w:p w14:paraId="023C3B77" w14:textId="77777777" w:rsidR="00447610" w:rsidRPr="00FE3EE9" w:rsidRDefault="00447610" w:rsidP="00447610">
      <w:pPr>
        <w:widowControl w:val="0"/>
        <w:tabs>
          <w:tab w:val="left" w:pos="220"/>
          <w:tab w:val="left" w:pos="720"/>
        </w:tabs>
        <w:autoSpaceDE w:val="0"/>
        <w:autoSpaceDN w:val="0"/>
        <w:adjustRightInd w:val="0"/>
        <w:rPr>
          <w:rFonts w:ascii="Verdana" w:hAnsi="Verdana" w:cs="Times"/>
          <w:color w:val="343434"/>
          <w:sz w:val="20"/>
          <w:szCs w:val="20"/>
        </w:rPr>
      </w:pPr>
    </w:p>
    <w:p w14:paraId="1506D871" w14:textId="77777777"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Mix in oil, vanilla, and sour cream until just combined.</w:t>
      </w:r>
    </w:p>
    <w:p w14:paraId="5BC1FC93" w14:textId="77777777" w:rsidR="00447610" w:rsidRPr="00FE3EE9" w:rsidRDefault="00447610" w:rsidP="00447610">
      <w:pPr>
        <w:widowControl w:val="0"/>
        <w:tabs>
          <w:tab w:val="left" w:pos="220"/>
          <w:tab w:val="left" w:pos="720"/>
        </w:tabs>
        <w:autoSpaceDE w:val="0"/>
        <w:autoSpaceDN w:val="0"/>
        <w:adjustRightInd w:val="0"/>
        <w:rPr>
          <w:rFonts w:ascii="Verdana" w:hAnsi="Verdana" w:cs="Times"/>
          <w:color w:val="343434"/>
          <w:sz w:val="20"/>
          <w:szCs w:val="20"/>
        </w:rPr>
      </w:pPr>
    </w:p>
    <w:p w14:paraId="3C038406" w14:textId="0F5DBAA3" w:rsidR="00447610" w:rsidRPr="00FE3EE9" w:rsidRDefault="00447610"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a separate bowl s</w:t>
      </w:r>
      <w:r w:rsidR="00F64E8A" w:rsidRPr="00FE3EE9">
        <w:rPr>
          <w:rFonts w:ascii="Verdana" w:hAnsi="Verdana" w:cs="Times"/>
          <w:color w:val="343434"/>
          <w:sz w:val="20"/>
          <w:szCs w:val="20"/>
        </w:rPr>
        <w:t>ift together flour, salt</w:t>
      </w:r>
      <w:r w:rsidRPr="00FE3EE9">
        <w:rPr>
          <w:rFonts w:ascii="Verdana" w:hAnsi="Verdana" w:cs="Times"/>
          <w:color w:val="343434"/>
          <w:sz w:val="20"/>
          <w:szCs w:val="20"/>
        </w:rPr>
        <w:t>, baking soda, and cocoa powder.</w:t>
      </w:r>
      <w:r w:rsidR="000C7B4D" w:rsidRPr="00FE3EE9">
        <w:rPr>
          <w:rFonts w:ascii="Verdana" w:hAnsi="Verdana" w:cs="Times"/>
          <w:color w:val="343434"/>
          <w:sz w:val="20"/>
          <w:szCs w:val="20"/>
        </w:rPr>
        <w:t xml:space="preserve"> Mix well.</w:t>
      </w:r>
    </w:p>
    <w:p w14:paraId="2A7E4F9D" w14:textId="77777777" w:rsidR="00447610" w:rsidRPr="00FE3EE9" w:rsidRDefault="00447610" w:rsidP="00447610">
      <w:pPr>
        <w:widowControl w:val="0"/>
        <w:tabs>
          <w:tab w:val="left" w:pos="220"/>
          <w:tab w:val="left" w:pos="720"/>
        </w:tabs>
        <w:autoSpaceDE w:val="0"/>
        <w:autoSpaceDN w:val="0"/>
        <w:adjustRightInd w:val="0"/>
        <w:rPr>
          <w:rFonts w:ascii="Verdana" w:hAnsi="Verdana" w:cs="Times"/>
          <w:color w:val="343434"/>
          <w:sz w:val="20"/>
          <w:szCs w:val="20"/>
        </w:rPr>
      </w:pPr>
    </w:p>
    <w:p w14:paraId="13219AB5" w14:textId="77777777"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Add dry ingredients to wet ingredients in three additions, mixing until just combined after each addition.</w:t>
      </w:r>
    </w:p>
    <w:p w14:paraId="19CDC294" w14:textId="77777777" w:rsidR="000C7B4D" w:rsidRPr="00FE3EE9" w:rsidRDefault="000C7B4D" w:rsidP="00447610">
      <w:pPr>
        <w:widowControl w:val="0"/>
        <w:tabs>
          <w:tab w:val="left" w:pos="220"/>
          <w:tab w:val="left" w:pos="720"/>
        </w:tabs>
        <w:autoSpaceDE w:val="0"/>
        <w:autoSpaceDN w:val="0"/>
        <w:adjustRightInd w:val="0"/>
        <w:rPr>
          <w:rFonts w:ascii="Verdana" w:hAnsi="Verdana" w:cs="Times"/>
          <w:color w:val="343434"/>
          <w:sz w:val="20"/>
          <w:szCs w:val="20"/>
        </w:rPr>
      </w:pPr>
    </w:p>
    <w:p w14:paraId="0B38DE7C" w14:textId="77777777"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Mix in water until just combined.</w:t>
      </w:r>
    </w:p>
    <w:p w14:paraId="05AE668F" w14:textId="77777777" w:rsidR="000C7B4D" w:rsidRPr="00FE3EE9" w:rsidRDefault="000C7B4D" w:rsidP="00447610">
      <w:pPr>
        <w:widowControl w:val="0"/>
        <w:tabs>
          <w:tab w:val="left" w:pos="220"/>
          <w:tab w:val="left" w:pos="720"/>
        </w:tabs>
        <w:autoSpaceDE w:val="0"/>
        <w:autoSpaceDN w:val="0"/>
        <w:adjustRightInd w:val="0"/>
        <w:rPr>
          <w:rFonts w:ascii="Verdana" w:hAnsi="Verdana" w:cs="Times"/>
          <w:color w:val="343434"/>
          <w:sz w:val="20"/>
          <w:szCs w:val="20"/>
        </w:rPr>
      </w:pPr>
    </w:p>
    <w:p w14:paraId="1FBBEE86" w14:textId="77777777" w:rsidR="00F64E8A" w:rsidRPr="00FE3EE9" w:rsidRDefault="00F64E8A"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Fill cupcake liners 2/3 full and put in the oven.</w:t>
      </w:r>
    </w:p>
    <w:p w14:paraId="0EA137AC" w14:textId="77777777" w:rsidR="000C7B4D" w:rsidRPr="00FE3EE9" w:rsidRDefault="000C7B4D" w:rsidP="00447610">
      <w:pPr>
        <w:widowControl w:val="0"/>
        <w:tabs>
          <w:tab w:val="left" w:pos="220"/>
          <w:tab w:val="left" w:pos="720"/>
        </w:tabs>
        <w:autoSpaceDE w:val="0"/>
        <w:autoSpaceDN w:val="0"/>
        <w:adjustRightInd w:val="0"/>
        <w:rPr>
          <w:rFonts w:ascii="Verdana" w:hAnsi="Verdana" w:cs="Times"/>
          <w:color w:val="343434"/>
          <w:sz w:val="20"/>
          <w:szCs w:val="20"/>
        </w:rPr>
      </w:pPr>
    </w:p>
    <w:p w14:paraId="07BA5C5B" w14:textId="25194801" w:rsidR="00F64E8A" w:rsidRPr="00FE3EE9" w:rsidRDefault="000C7B4D" w:rsidP="00447610">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for 18 minutes or until</w:t>
      </w:r>
      <w:r w:rsidR="00F64E8A" w:rsidRPr="00FE3EE9">
        <w:rPr>
          <w:rFonts w:ascii="Verdana" w:hAnsi="Verdana" w:cs="Times"/>
          <w:color w:val="343434"/>
          <w:sz w:val="20"/>
          <w:szCs w:val="20"/>
        </w:rPr>
        <w:t xml:space="preserve"> a toothpick inserted into the center come</w:t>
      </w:r>
      <w:r w:rsidRPr="00FE3EE9">
        <w:rPr>
          <w:rFonts w:ascii="Verdana" w:hAnsi="Verdana" w:cs="Times"/>
          <w:color w:val="343434"/>
          <w:sz w:val="20"/>
          <w:szCs w:val="20"/>
        </w:rPr>
        <w:t>s out clean.</w:t>
      </w:r>
    </w:p>
    <w:p w14:paraId="4FE1D0EF" w14:textId="77777777" w:rsidR="000C7B4D" w:rsidRPr="00FE3EE9" w:rsidRDefault="000C7B4D" w:rsidP="00447610">
      <w:pPr>
        <w:widowControl w:val="0"/>
        <w:tabs>
          <w:tab w:val="left" w:pos="220"/>
          <w:tab w:val="left" w:pos="720"/>
        </w:tabs>
        <w:autoSpaceDE w:val="0"/>
        <w:autoSpaceDN w:val="0"/>
        <w:adjustRightInd w:val="0"/>
        <w:rPr>
          <w:rFonts w:ascii="Verdana" w:hAnsi="Verdana" w:cs="Times"/>
          <w:color w:val="343434"/>
          <w:sz w:val="20"/>
          <w:szCs w:val="20"/>
        </w:rPr>
      </w:pPr>
    </w:p>
    <w:p w14:paraId="528E6CA6" w14:textId="1FD479E1" w:rsidR="000C7B4D" w:rsidRPr="00FE3EE9" w:rsidRDefault="000C7B4D" w:rsidP="000C7B4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Cool to room temperature and pipe frosting. Make sure cupcakes are completely cooled before piping the frosting on each cupcake.</w:t>
      </w:r>
    </w:p>
    <w:p w14:paraId="78168BD3" w14:textId="77777777" w:rsidR="00916432" w:rsidRPr="00FE3EE9" w:rsidRDefault="00916432" w:rsidP="00447610">
      <w:pPr>
        <w:widowControl w:val="0"/>
        <w:autoSpaceDE w:val="0"/>
        <w:autoSpaceDN w:val="0"/>
        <w:adjustRightInd w:val="0"/>
        <w:rPr>
          <w:rFonts w:ascii="Verdana" w:hAnsi="Verdana" w:cs="Times"/>
          <w:color w:val="343434"/>
          <w:sz w:val="20"/>
          <w:szCs w:val="20"/>
          <w:u w:val="single"/>
        </w:rPr>
      </w:pPr>
    </w:p>
    <w:p w14:paraId="43911B60" w14:textId="77777777" w:rsidR="002C5186" w:rsidRPr="00FE3EE9" w:rsidRDefault="002C5186" w:rsidP="00447610">
      <w:pPr>
        <w:widowControl w:val="0"/>
        <w:autoSpaceDE w:val="0"/>
        <w:autoSpaceDN w:val="0"/>
        <w:adjustRightInd w:val="0"/>
        <w:rPr>
          <w:rFonts w:ascii="Verdana" w:hAnsi="Verdana" w:cs="Times"/>
          <w:color w:val="343434"/>
          <w:sz w:val="20"/>
          <w:szCs w:val="20"/>
          <w:u w:val="single"/>
        </w:rPr>
      </w:pPr>
    </w:p>
    <w:p w14:paraId="13FF037C" w14:textId="77777777" w:rsidR="00916432" w:rsidRPr="00FE3EE9" w:rsidRDefault="00916432" w:rsidP="00447610">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Blueberry Swirl Cheesecake</w:t>
      </w:r>
    </w:p>
    <w:p w14:paraId="4A9F9592" w14:textId="77777777" w:rsidR="00C574E4" w:rsidRPr="00FE3EE9" w:rsidRDefault="00C574E4" w:rsidP="00447610">
      <w:pPr>
        <w:widowControl w:val="0"/>
        <w:autoSpaceDE w:val="0"/>
        <w:autoSpaceDN w:val="0"/>
        <w:adjustRightInd w:val="0"/>
        <w:rPr>
          <w:rFonts w:ascii="Verdana" w:hAnsi="Verdana" w:cs="Times"/>
          <w:color w:val="343434"/>
          <w:sz w:val="20"/>
          <w:szCs w:val="20"/>
          <w:u w:val="single"/>
        </w:rPr>
      </w:pPr>
    </w:p>
    <w:p w14:paraId="3BB5C677" w14:textId="729A1EB6" w:rsidR="00C574E4" w:rsidRPr="00FE3EE9" w:rsidRDefault="00C574E4" w:rsidP="00C574E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Prep: </w:t>
      </w:r>
      <w:r w:rsidR="00B36F17" w:rsidRPr="00FE3EE9">
        <w:rPr>
          <w:rFonts w:ascii="Verdana" w:hAnsi="Verdana" w:cs="Times"/>
          <w:color w:val="343434"/>
          <w:sz w:val="20"/>
          <w:szCs w:val="20"/>
        </w:rPr>
        <w:t>1 hour</w:t>
      </w:r>
    </w:p>
    <w:p w14:paraId="478B8B9C" w14:textId="71FAE0C1" w:rsidR="00C574E4" w:rsidRPr="00FE3EE9" w:rsidRDefault="00C574E4" w:rsidP="00C574E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1 hour</w:t>
      </w:r>
    </w:p>
    <w:p w14:paraId="4F77CB58" w14:textId="074B3609" w:rsidR="00C574E4" w:rsidRPr="00FE3EE9" w:rsidRDefault="00C574E4" w:rsidP="00C574E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Serves: 1 cake of 12 portions</w:t>
      </w:r>
    </w:p>
    <w:p w14:paraId="6428F044" w14:textId="77777777" w:rsidR="001775ED" w:rsidRPr="00FE3EE9" w:rsidRDefault="001775ED" w:rsidP="00C574E4">
      <w:pPr>
        <w:widowControl w:val="0"/>
        <w:autoSpaceDE w:val="0"/>
        <w:autoSpaceDN w:val="0"/>
        <w:adjustRightInd w:val="0"/>
        <w:rPr>
          <w:rFonts w:ascii="Verdana" w:hAnsi="Verdana" w:cs="Times"/>
          <w:color w:val="343434"/>
          <w:sz w:val="20"/>
          <w:szCs w:val="20"/>
        </w:rPr>
      </w:pPr>
    </w:p>
    <w:p w14:paraId="1196555F" w14:textId="6D2220E7" w:rsidR="001775ED" w:rsidRPr="00FE3EE9" w:rsidRDefault="001775ED" w:rsidP="00C574E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Thanks to frozen blueberries, this cheesecake can be made any time of the year.</w:t>
      </w:r>
    </w:p>
    <w:p w14:paraId="41C0C97B" w14:textId="77777777" w:rsidR="00C574E4" w:rsidRPr="00FE3EE9" w:rsidRDefault="00C574E4" w:rsidP="00C574E4">
      <w:pPr>
        <w:widowControl w:val="0"/>
        <w:autoSpaceDE w:val="0"/>
        <w:autoSpaceDN w:val="0"/>
        <w:adjustRightInd w:val="0"/>
        <w:rPr>
          <w:rFonts w:ascii="Verdana" w:hAnsi="Verdana" w:cs="Times"/>
          <w:color w:val="343434"/>
          <w:sz w:val="20"/>
          <w:szCs w:val="20"/>
        </w:rPr>
      </w:pPr>
    </w:p>
    <w:p w14:paraId="1BFE5DB6" w14:textId="2EC97625" w:rsidR="00C574E4" w:rsidRPr="00FE3EE9" w:rsidRDefault="00C574E4" w:rsidP="00C574E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SWIRL</w:t>
      </w:r>
    </w:p>
    <w:p w14:paraId="127FB799" w14:textId="77777777" w:rsidR="005B1B50" w:rsidRPr="00FE3EE9" w:rsidRDefault="005B1B50" w:rsidP="00447610">
      <w:pPr>
        <w:widowControl w:val="0"/>
        <w:autoSpaceDE w:val="0"/>
        <w:autoSpaceDN w:val="0"/>
        <w:adjustRightInd w:val="0"/>
        <w:rPr>
          <w:rFonts w:ascii="Verdana" w:hAnsi="Verdana" w:cs="Times"/>
          <w:color w:val="343434"/>
          <w:sz w:val="20"/>
          <w:szCs w:val="20"/>
          <w:u w:val="single"/>
        </w:rPr>
      </w:pPr>
    </w:p>
    <w:p w14:paraId="5F307321" w14:textId="52167EF8" w:rsidR="005B1B50" w:rsidRPr="00FE3EE9" w:rsidRDefault="00166D9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1½ </w:t>
      </w:r>
      <w:r w:rsidR="005B1B50" w:rsidRPr="00FE3EE9">
        <w:rPr>
          <w:rFonts w:ascii="Verdana" w:hAnsi="Verdana" w:cs="Times"/>
          <w:color w:val="343434"/>
          <w:sz w:val="20"/>
          <w:szCs w:val="20"/>
        </w:rPr>
        <w:t>cups fresh blueberries</w:t>
      </w:r>
    </w:p>
    <w:p w14:paraId="60BDAC00" w14:textId="50C12970" w:rsidR="005B1B50"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/4 cup</w:t>
      </w:r>
      <w:proofErr w:type="gramEnd"/>
      <w:r w:rsidRPr="00FE3EE9">
        <w:rPr>
          <w:rFonts w:ascii="Verdana" w:hAnsi="Verdana" w:cs="Times"/>
          <w:color w:val="343434"/>
          <w:sz w:val="20"/>
          <w:szCs w:val="20"/>
        </w:rPr>
        <w:t xml:space="preserve"> sugar</w:t>
      </w:r>
    </w:p>
    <w:p w14:paraId="677C753B" w14:textId="3E4F6CC2" w:rsidR="005B1B50" w:rsidRPr="00FE3EE9" w:rsidRDefault="00166D9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tbsp</w:t>
      </w:r>
      <w:r w:rsidR="005B1B50" w:rsidRPr="00FE3EE9">
        <w:rPr>
          <w:rFonts w:ascii="Verdana" w:hAnsi="Verdana" w:cs="Times"/>
          <w:color w:val="343434"/>
          <w:sz w:val="20"/>
          <w:szCs w:val="20"/>
        </w:rPr>
        <w:t xml:space="preserve"> lemon juice</w:t>
      </w:r>
    </w:p>
    <w:p w14:paraId="2CAA5497" w14:textId="694D5632" w:rsidR="005B1B50" w:rsidRPr="00FE3EE9" w:rsidRDefault="00166D9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w:t>
      </w:r>
      <w:r w:rsidR="005B1B50" w:rsidRPr="00FE3EE9">
        <w:rPr>
          <w:rFonts w:ascii="Verdana" w:hAnsi="Verdana" w:cs="Times"/>
          <w:color w:val="343434"/>
          <w:sz w:val="20"/>
          <w:szCs w:val="20"/>
        </w:rPr>
        <w:t>s</w:t>
      </w:r>
      <w:r w:rsidRPr="00FE3EE9">
        <w:rPr>
          <w:rFonts w:ascii="Verdana" w:hAnsi="Verdana" w:cs="Times"/>
          <w:color w:val="343434"/>
          <w:sz w:val="20"/>
          <w:szCs w:val="20"/>
        </w:rPr>
        <w:t>p</w:t>
      </w:r>
      <w:r w:rsidR="005B1B50" w:rsidRPr="00FE3EE9">
        <w:rPr>
          <w:rFonts w:ascii="Verdana" w:hAnsi="Verdana" w:cs="Times"/>
          <w:color w:val="343434"/>
          <w:sz w:val="20"/>
          <w:szCs w:val="20"/>
        </w:rPr>
        <w:t xml:space="preserve"> cornstarch</w:t>
      </w:r>
    </w:p>
    <w:p w14:paraId="1D7BFDDF" w14:textId="6BAE7A5C" w:rsidR="005B1B50" w:rsidRPr="00FE3EE9" w:rsidRDefault="00166D9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tbsp</w:t>
      </w:r>
      <w:r w:rsidR="005B1B50" w:rsidRPr="00FE3EE9">
        <w:rPr>
          <w:rFonts w:ascii="Verdana" w:hAnsi="Verdana" w:cs="Times"/>
          <w:color w:val="343434"/>
          <w:sz w:val="20"/>
          <w:szCs w:val="20"/>
        </w:rPr>
        <w:t xml:space="preserve"> cold water</w:t>
      </w:r>
    </w:p>
    <w:p w14:paraId="776C8E71" w14:textId="77777777" w:rsidR="002C5186" w:rsidRPr="00FE3EE9" w:rsidRDefault="002C5186" w:rsidP="002C5186">
      <w:pPr>
        <w:widowControl w:val="0"/>
        <w:tabs>
          <w:tab w:val="left" w:pos="220"/>
          <w:tab w:val="left" w:pos="720"/>
        </w:tabs>
        <w:autoSpaceDE w:val="0"/>
        <w:autoSpaceDN w:val="0"/>
        <w:adjustRightInd w:val="0"/>
        <w:rPr>
          <w:rFonts w:ascii="Verdana" w:hAnsi="Verdana" w:cs="Times"/>
          <w:color w:val="343434"/>
          <w:sz w:val="20"/>
          <w:szCs w:val="20"/>
        </w:rPr>
      </w:pPr>
    </w:p>
    <w:p w14:paraId="38C725C2" w14:textId="794E55D3" w:rsidR="005B1B50"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CRUST</w:t>
      </w:r>
    </w:p>
    <w:p w14:paraId="3A1601C3" w14:textId="77777777" w:rsidR="00C574E4"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p>
    <w:p w14:paraId="4B0063D6" w14:textId="1AA170BA" w:rsidR="005B1B50"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cup</w:t>
      </w:r>
      <w:proofErr w:type="gramEnd"/>
      <w:r w:rsidRPr="00FE3EE9">
        <w:rPr>
          <w:rFonts w:ascii="Verdana" w:hAnsi="Verdana" w:cs="Times"/>
          <w:color w:val="343434"/>
          <w:sz w:val="20"/>
          <w:szCs w:val="20"/>
        </w:rPr>
        <w:t xml:space="preserve"> graham cracker crumbs (about 16 squares)</w:t>
      </w:r>
    </w:p>
    <w:p w14:paraId="6902D2D8" w14:textId="2281CBDB" w:rsidR="005B1B50" w:rsidRPr="00FE3EE9" w:rsidRDefault="00166D9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tbsp</w:t>
      </w:r>
      <w:r w:rsidR="005B1B50" w:rsidRPr="00FE3EE9">
        <w:rPr>
          <w:rFonts w:ascii="Verdana" w:hAnsi="Verdana" w:cs="Times"/>
          <w:color w:val="343434"/>
          <w:sz w:val="20"/>
          <w:szCs w:val="20"/>
        </w:rPr>
        <w:t xml:space="preserve"> sugar</w:t>
      </w:r>
    </w:p>
    <w:p w14:paraId="2C5F9AF6" w14:textId="73796D12" w:rsidR="005B1B50" w:rsidRPr="00FE3EE9" w:rsidRDefault="00166D9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tbsp</w:t>
      </w:r>
      <w:r w:rsidR="005B1B50" w:rsidRPr="00FE3EE9">
        <w:rPr>
          <w:rFonts w:ascii="Verdana" w:hAnsi="Verdana" w:cs="Times"/>
          <w:color w:val="343434"/>
          <w:sz w:val="20"/>
          <w:szCs w:val="20"/>
        </w:rPr>
        <w:t xml:space="preserve"> butter, melted</w:t>
      </w:r>
    </w:p>
    <w:p w14:paraId="26950CDD" w14:textId="77777777" w:rsidR="002C5186" w:rsidRPr="00FE3EE9" w:rsidRDefault="002C5186" w:rsidP="002C5186">
      <w:pPr>
        <w:widowControl w:val="0"/>
        <w:tabs>
          <w:tab w:val="left" w:pos="220"/>
          <w:tab w:val="left" w:pos="720"/>
        </w:tabs>
        <w:autoSpaceDE w:val="0"/>
        <w:autoSpaceDN w:val="0"/>
        <w:adjustRightInd w:val="0"/>
        <w:rPr>
          <w:rFonts w:ascii="Verdana" w:hAnsi="Verdana" w:cs="Times"/>
          <w:color w:val="343434"/>
          <w:sz w:val="20"/>
          <w:szCs w:val="20"/>
        </w:rPr>
      </w:pPr>
    </w:p>
    <w:p w14:paraId="6AC897D2" w14:textId="4CBD4692" w:rsidR="005B1B50"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FILLING</w:t>
      </w:r>
    </w:p>
    <w:p w14:paraId="14493252" w14:textId="77777777" w:rsidR="00C574E4"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p>
    <w:p w14:paraId="2C7545EE" w14:textId="477DEB43" w:rsidR="005B1B50"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3 packages (8 </w:t>
      </w:r>
      <w:proofErr w:type="spellStart"/>
      <w:r w:rsidRPr="00FE3EE9">
        <w:rPr>
          <w:rFonts w:ascii="Verdana" w:hAnsi="Verdana" w:cs="Times"/>
          <w:color w:val="343434"/>
          <w:sz w:val="20"/>
          <w:szCs w:val="20"/>
        </w:rPr>
        <w:t>oz</w:t>
      </w:r>
      <w:proofErr w:type="spellEnd"/>
      <w:r w:rsidR="005B1B50" w:rsidRPr="00FE3EE9">
        <w:rPr>
          <w:rFonts w:ascii="Verdana" w:hAnsi="Verdana" w:cs="Times"/>
          <w:color w:val="343434"/>
          <w:sz w:val="20"/>
          <w:szCs w:val="20"/>
        </w:rPr>
        <w:t xml:space="preserve"> each) cream cheese, softened</w:t>
      </w:r>
    </w:p>
    <w:p w14:paraId="2A089201" w14:textId="14D3742E" w:rsidR="005B1B50"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cup</w:t>
      </w:r>
      <w:proofErr w:type="gramEnd"/>
      <w:r w:rsidRPr="00FE3EE9">
        <w:rPr>
          <w:rFonts w:ascii="Verdana" w:hAnsi="Verdana" w:cs="Times"/>
          <w:color w:val="343434"/>
          <w:sz w:val="20"/>
          <w:szCs w:val="20"/>
        </w:rPr>
        <w:t xml:space="preserve"> sugar</w:t>
      </w:r>
    </w:p>
    <w:p w14:paraId="25D60256" w14:textId="45962D83" w:rsidR="005B1B50"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cup</w:t>
      </w:r>
      <w:proofErr w:type="gramEnd"/>
      <w:r w:rsidRPr="00FE3EE9">
        <w:rPr>
          <w:rFonts w:ascii="Verdana" w:hAnsi="Verdana" w:cs="Times"/>
          <w:color w:val="343434"/>
          <w:sz w:val="20"/>
          <w:szCs w:val="20"/>
        </w:rPr>
        <w:t xml:space="preserve"> </w:t>
      </w:r>
      <w:r w:rsidR="005B1B50" w:rsidRPr="00FE3EE9">
        <w:rPr>
          <w:rFonts w:ascii="Verdana" w:hAnsi="Verdana" w:cs="Times"/>
          <w:color w:val="343434"/>
          <w:sz w:val="20"/>
          <w:szCs w:val="20"/>
        </w:rPr>
        <w:t>sour cream</w:t>
      </w:r>
    </w:p>
    <w:p w14:paraId="1E246C25" w14:textId="34A43542" w:rsidR="005B1B50"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tbsp</w:t>
      </w:r>
      <w:r w:rsidR="005B1B50" w:rsidRPr="00FE3EE9">
        <w:rPr>
          <w:rFonts w:ascii="Verdana" w:hAnsi="Verdana" w:cs="Times"/>
          <w:color w:val="343434"/>
          <w:sz w:val="20"/>
          <w:szCs w:val="20"/>
        </w:rPr>
        <w:t xml:space="preserve"> all-purpose flour</w:t>
      </w:r>
    </w:p>
    <w:p w14:paraId="57335542" w14:textId="40DF81AF" w:rsidR="002C5186"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tsp</w:t>
      </w:r>
      <w:r w:rsidR="005B1B50" w:rsidRPr="00FE3EE9">
        <w:rPr>
          <w:rFonts w:ascii="Verdana" w:hAnsi="Verdana" w:cs="Times"/>
          <w:color w:val="343434"/>
          <w:sz w:val="20"/>
          <w:szCs w:val="20"/>
        </w:rPr>
        <w:t xml:space="preserve"> vanilla extract</w:t>
      </w:r>
    </w:p>
    <w:p w14:paraId="48B3189C" w14:textId="675A9E10" w:rsidR="005B1B50"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4 eggs, lightly beaten</w:t>
      </w:r>
    </w:p>
    <w:p w14:paraId="70033123" w14:textId="6FD808FC" w:rsidR="00C574E4"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SWIRL</w:t>
      </w:r>
    </w:p>
    <w:p w14:paraId="0300A4B4" w14:textId="77777777" w:rsidR="00C574E4"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p>
    <w:p w14:paraId="4E0E57FB" w14:textId="77777777" w:rsidR="00C574E4"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a small saucepan, combine the blueberries, sugar and lemon juice. Cook and stir over medium heat for 5 minutes or until the berries are softened. </w:t>
      </w:r>
    </w:p>
    <w:p w14:paraId="43F7516D" w14:textId="77777777" w:rsidR="00C574E4"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p>
    <w:p w14:paraId="7EDA50B5" w14:textId="77777777" w:rsidR="002A2BF8"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Combine cor</w:t>
      </w:r>
      <w:r w:rsidR="00C574E4" w:rsidRPr="00FE3EE9">
        <w:rPr>
          <w:rFonts w:ascii="Verdana" w:hAnsi="Verdana" w:cs="Times"/>
          <w:color w:val="343434"/>
          <w:sz w:val="20"/>
          <w:szCs w:val="20"/>
        </w:rPr>
        <w:t>nstarch and water until smooth. S</w:t>
      </w:r>
      <w:r w:rsidRPr="00FE3EE9">
        <w:rPr>
          <w:rFonts w:ascii="Verdana" w:hAnsi="Verdana" w:cs="Times"/>
          <w:color w:val="343434"/>
          <w:sz w:val="20"/>
          <w:szCs w:val="20"/>
        </w:rPr>
        <w:t>tir into the blu</w:t>
      </w:r>
      <w:r w:rsidR="00C574E4" w:rsidRPr="00FE3EE9">
        <w:rPr>
          <w:rFonts w:ascii="Verdana" w:hAnsi="Verdana" w:cs="Times"/>
          <w:color w:val="343434"/>
          <w:sz w:val="20"/>
          <w:szCs w:val="20"/>
        </w:rPr>
        <w:t xml:space="preserve">eberry mixture. </w:t>
      </w:r>
    </w:p>
    <w:p w14:paraId="628D0A8C" w14:textId="77777777" w:rsidR="002A2BF8" w:rsidRPr="00FE3EE9" w:rsidRDefault="002A2BF8" w:rsidP="002C5186">
      <w:pPr>
        <w:widowControl w:val="0"/>
        <w:tabs>
          <w:tab w:val="left" w:pos="220"/>
          <w:tab w:val="left" w:pos="720"/>
        </w:tabs>
        <w:autoSpaceDE w:val="0"/>
        <w:autoSpaceDN w:val="0"/>
        <w:adjustRightInd w:val="0"/>
        <w:rPr>
          <w:rFonts w:ascii="Verdana" w:hAnsi="Verdana" w:cs="Times"/>
          <w:color w:val="343434"/>
          <w:sz w:val="20"/>
          <w:szCs w:val="20"/>
        </w:rPr>
      </w:pPr>
    </w:p>
    <w:p w14:paraId="57DA83CF" w14:textId="77777777" w:rsidR="002A2BF8"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Bring to a boil. C</w:t>
      </w:r>
      <w:r w:rsidR="005B1B50" w:rsidRPr="00FE3EE9">
        <w:rPr>
          <w:rFonts w:ascii="Verdana" w:hAnsi="Verdana" w:cs="Times"/>
          <w:color w:val="343434"/>
          <w:sz w:val="20"/>
          <w:szCs w:val="20"/>
        </w:rPr>
        <w:t xml:space="preserve">ook and stir for 2 minutes or until thickened. </w:t>
      </w:r>
    </w:p>
    <w:p w14:paraId="0AAD4949" w14:textId="77777777" w:rsidR="002A2BF8" w:rsidRPr="00FE3EE9" w:rsidRDefault="002A2BF8" w:rsidP="002C5186">
      <w:pPr>
        <w:widowControl w:val="0"/>
        <w:tabs>
          <w:tab w:val="left" w:pos="220"/>
          <w:tab w:val="left" w:pos="720"/>
        </w:tabs>
        <w:autoSpaceDE w:val="0"/>
        <w:autoSpaceDN w:val="0"/>
        <w:adjustRightInd w:val="0"/>
        <w:rPr>
          <w:rFonts w:ascii="Verdana" w:hAnsi="Verdana" w:cs="Times"/>
          <w:color w:val="343434"/>
          <w:sz w:val="20"/>
          <w:szCs w:val="20"/>
        </w:rPr>
      </w:pPr>
    </w:p>
    <w:p w14:paraId="40590959" w14:textId="77777777" w:rsidR="002A2BF8" w:rsidRPr="00FE3EE9" w:rsidRDefault="002A2BF8"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Remove from the heat and</w:t>
      </w:r>
      <w:r w:rsidR="005B1B50" w:rsidRPr="00FE3EE9">
        <w:rPr>
          <w:rFonts w:ascii="Verdana" w:hAnsi="Verdana" w:cs="Times"/>
          <w:color w:val="343434"/>
          <w:sz w:val="20"/>
          <w:szCs w:val="20"/>
        </w:rPr>
        <w:t xml:space="preserve"> cool to room temperature. </w:t>
      </w:r>
    </w:p>
    <w:p w14:paraId="4DB45CA2" w14:textId="77777777" w:rsidR="002A2BF8" w:rsidRPr="00FE3EE9" w:rsidRDefault="002A2BF8" w:rsidP="002C5186">
      <w:pPr>
        <w:widowControl w:val="0"/>
        <w:tabs>
          <w:tab w:val="left" w:pos="220"/>
          <w:tab w:val="left" w:pos="720"/>
        </w:tabs>
        <w:autoSpaceDE w:val="0"/>
        <w:autoSpaceDN w:val="0"/>
        <w:adjustRightInd w:val="0"/>
        <w:rPr>
          <w:rFonts w:ascii="Verdana" w:hAnsi="Verdana" w:cs="Times"/>
          <w:color w:val="343434"/>
          <w:sz w:val="20"/>
          <w:szCs w:val="20"/>
        </w:rPr>
      </w:pPr>
    </w:p>
    <w:p w14:paraId="78615325" w14:textId="1B52899F" w:rsidR="005B1B50"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Transfer to a blender and process until smooth. Set aside.</w:t>
      </w:r>
    </w:p>
    <w:p w14:paraId="1A6ECAE5" w14:textId="77777777" w:rsidR="002C5186" w:rsidRPr="00FE3EE9" w:rsidRDefault="002C5186" w:rsidP="002C5186">
      <w:pPr>
        <w:widowControl w:val="0"/>
        <w:tabs>
          <w:tab w:val="left" w:pos="220"/>
          <w:tab w:val="left" w:pos="720"/>
        </w:tabs>
        <w:autoSpaceDE w:val="0"/>
        <w:autoSpaceDN w:val="0"/>
        <w:adjustRightInd w:val="0"/>
        <w:rPr>
          <w:rFonts w:ascii="Verdana" w:hAnsi="Verdana" w:cs="Times"/>
          <w:color w:val="343434"/>
          <w:sz w:val="20"/>
          <w:szCs w:val="20"/>
        </w:rPr>
      </w:pPr>
    </w:p>
    <w:p w14:paraId="0187EE1C" w14:textId="0D9F97DC" w:rsidR="00C574E4" w:rsidRPr="00FE3EE9" w:rsidRDefault="00C574E4" w:rsidP="00C574E4">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CRUST</w:t>
      </w:r>
    </w:p>
    <w:p w14:paraId="0E26CCB5" w14:textId="77777777" w:rsidR="00C574E4"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p>
    <w:p w14:paraId="2F2F1333" w14:textId="77777777" w:rsidR="002A2BF8" w:rsidRPr="00FE3EE9" w:rsidRDefault="00C574E4"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w:t>
      </w:r>
      <w:r w:rsidR="005B1B50" w:rsidRPr="00FE3EE9">
        <w:rPr>
          <w:rFonts w:ascii="Verdana" w:hAnsi="Verdana" w:cs="Times"/>
          <w:color w:val="343434"/>
          <w:sz w:val="20"/>
          <w:szCs w:val="20"/>
        </w:rPr>
        <w:t>n a small bow</w:t>
      </w:r>
      <w:r w:rsidR="002A2BF8" w:rsidRPr="00FE3EE9">
        <w:rPr>
          <w:rFonts w:ascii="Verdana" w:hAnsi="Verdana" w:cs="Times"/>
          <w:color w:val="343434"/>
          <w:sz w:val="20"/>
          <w:szCs w:val="20"/>
        </w:rPr>
        <w:t xml:space="preserve">l, combine the crumbs and sugar. </w:t>
      </w:r>
    </w:p>
    <w:p w14:paraId="7166B08F" w14:textId="77777777" w:rsidR="002A2BF8" w:rsidRPr="00FE3EE9" w:rsidRDefault="002A2BF8" w:rsidP="002C5186">
      <w:pPr>
        <w:widowControl w:val="0"/>
        <w:tabs>
          <w:tab w:val="left" w:pos="220"/>
          <w:tab w:val="left" w:pos="720"/>
        </w:tabs>
        <w:autoSpaceDE w:val="0"/>
        <w:autoSpaceDN w:val="0"/>
        <w:adjustRightInd w:val="0"/>
        <w:rPr>
          <w:rFonts w:ascii="Verdana" w:hAnsi="Verdana" w:cs="Times"/>
          <w:color w:val="343434"/>
          <w:sz w:val="20"/>
          <w:szCs w:val="20"/>
        </w:rPr>
      </w:pPr>
    </w:p>
    <w:p w14:paraId="0B9042CE" w14:textId="77777777" w:rsidR="002A2BF8" w:rsidRPr="00FE3EE9" w:rsidRDefault="002A2BF8"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w:t>
      </w:r>
      <w:r w:rsidR="005B1B50" w:rsidRPr="00FE3EE9">
        <w:rPr>
          <w:rFonts w:ascii="Verdana" w:hAnsi="Verdana" w:cs="Times"/>
          <w:color w:val="343434"/>
          <w:sz w:val="20"/>
          <w:szCs w:val="20"/>
        </w:rPr>
        <w:t xml:space="preserve">tir in the butter. </w:t>
      </w:r>
    </w:p>
    <w:p w14:paraId="476B0A25" w14:textId="77777777" w:rsidR="002A2BF8" w:rsidRPr="00FE3EE9" w:rsidRDefault="002A2BF8" w:rsidP="002C5186">
      <w:pPr>
        <w:widowControl w:val="0"/>
        <w:tabs>
          <w:tab w:val="left" w:pos="220"/>
          <w:tab w:val="left" w:pos="720"/>
        </w:tabs>
        <w:autoSpaceDE w:val="0"/>
        <w:autoSpaceDN w:val="0"/>
        <w:adjustRightInd w:val="0"/>
        <w:rPr>
          <w:rFonts w:ascii="Verdana" w:hAnsi="Verdana" w:cs="Times"/>
          <w:color w:val="343434"/>
          <w:sz w:val="20"/>
          <w:szCs w:val="20"/>
        </w:rPr>
      </w:pPr>
    </w:p>
    <w:p w14:paraId="3BF3A166" w14:textId="385F9F32" w:rsidR="002A2BF8"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Press on</w:t>
      </w:r>
      <w:r w:rsidR="002A2BF8" w:rsidRPr="00FE3EE9">
        <w:rPr>
          <w:rFonts w:ascii="Verdana" w:hAnsi="Verdana" w:cs="Times"/>
          <w:color w:val="343434"/>
          <w:sz w:val="20"/>
          <w:szCs w:val="20"/>
        </w:rPr>
        <w:t>to the bottom of a greased 9-inch</w:t>
      </w:r>
      <w:r w:rsidRPr="00FE3EE9">
        <w:rPr>
          <w:rFonts w:ascii="Verdana" w:hAnsi="Verdana" w:cs="Times"/>
          <w:color w:val="343434"/>
          <w:sz w:val="20"/>
          <w:szCs w:val="20"/>
        </w:rPr>
        <w:t xml:space="preserve"> pan. </w:t>
      </w:r>
    </w:p>
    <w:p w14:paraId="30FE8157" w14:textId="77777777" w:rsidR="002A2BF8" w:rsidRPr="00FE3EE9" w:rsidRDefault="002A2BF8" w:rsidP="002C5186">
      <w:pPr>
        <w:widowControl w:val="0"/>
        <w:tabs>
          <w:tab w:val="left" w:pos="220"/>
          <w:tab w:val="left" w:pos="720"/>
        </w:tabs>
        <w:autoSpaceDE w:val="0"/>
        <w:autoSpaceDN w:val="0"/>
        <w:adjustRightInd w:val="0"/>
        <w:rPr>
          <w:rFonts w:ascii="Verdana" w:hAnsi="Verdana" w:cs="Times"/>
          <w:color w:val="343434"/>
          <w:sz w:val="20"/>
          <w:szCs w:val="20"/>
        </w:rPr>
      </w:pPr>
    </w:p>
    <w:p w14:paraId="7DC8D8E3" w14:textId="5A37FBDB" w:rsidR="002A2BF8"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at </w:t>
      </w:r>
      <w:r w:rsidR="002A2BF8" w:rsidRPr="00FE3EE9">
        <w:rPr>
          <w:rFonts w:ascii="Verdana" w:hAnsi="Verdana" w:cs="Times"/>
          <w:color w:val="343434"/>
          <w:sz w:val="20"/>
          <w:szCs w:val="20"/>
        </w:rPr>
        <w:t>350ºF degrees</w:t>
      </w:r>
      <w:r w:rsidRPr="00FE3EE9">
        <w:rPr>
          <w:rFonts w:ascii="Verdana" w:hAnsi="Verdana" w:cs="Times"/>
          <w:color w:val="343434"/>
          <w:sz w:val="20"/>
          <w:szCs w:val="20"/>
        </w:rPr>
        <w:t xml:space="preserve"> for 10 minutes. </w:t>
      </w:r>
    </w:p>
    <w:p w14:paraId="28C2D4DF" w14:textId="77777777" w:rsidR="002A2BF8" w:rsidRPr="00FE3EE9" w:rsidRDefault="002A2BF8" w:rsidP="002C5186">
      <w:pPr>
        <w:widowControl w:val="0"/>
        <w:tabs>
          <w:tab w:val="left" w:pos="220"/>
          <w:tab w:val="left" w:pos="720"/>
        </w:tabs>
        <w:autoSpaceDE w:val="0"/>
        <w:autoSpaceDN w:val="0"/>
        <w:adjustRightInd w:val="0"/>
        <w:rPr>
          <w:rFonts w:ascii="Verdana" w:hAnsi="Verdana" w:cs="Times"/>
          <w:color w:val="343434"/>
          <w:sz w:val="20"/>
          <w:szCs w:val="20"/>
        </w:rPr>
      </w:pPr>
    </w:p>
    <w:p w14:paraId="48BFA814" w14:textId="1D3581D7" w:rsidR="005B1B50"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Cool on a wire rack.</w:t>
      </w:r>
    </w:p>
    <w:p w14:paraId="61B89A7F" w14:textId="77777777" w:rsidR="002A2BF8" w:rsidRPr="00FE3EE9" w:rsidRDefault="002A2BF8" w:rsidP="002A2BF8">
      <w:pPr>
        <w:widowControl w:val="0"/>
        <w:tabs>
          <w:tab w:val="left" w:pos="220"/>
          <w:tab w:val="left" w:pos="720"/>
        </w:tabs>
        <w:autoSpaceDE w:val="0"/>
        <w:autoSpaceDN w:val="0"/>
        <w:adjustRightInd w:val="0"/>
        <w:rPr>
          <w:rFonts w:ascii="Verdana" w:hAnsi="Verdana" w:cs="Times"/>
          <w:color w:val="343434"/>
          <w:sz w:val="20"/>
          <w:szCs w:val="20"/>
        </w:rPr>
      </w:pPr>
    </w:p>
    <w:p w14:paraId="3866FB04" w14:textId="76E5938D" w:rsidR="002A2BF8" w:rsidRPr="00FE3EE9" w:rsidRDefault="002A2BF8"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FILLING</w:t>
      </w:r>
    </w:p>
    <w:p w14:paraId="276A6911" w14:textId="77777777" w:rsidR="002C5186" w:rsidRPr="00FE3EE9" w:rsidRDefault="002C5186" w:rsidP="002C5186">
      <w:pPr>
        <w:widowControl w:val="0"/>
        <w:tabs>
          <w:tab w:val="left" w:pos="220"/>
          <w:tab w:val="left" w:pos="720"/>
        </w:tabs>
        <w:autoSpaceDE w:val="0"/>
        <w:autoSpaceDN w:val="0"/>
        <w:adjustRightInd w:val="0"/>
        <w:rPr>
          <w:rFonts w:ascii="Verdana" w:hAnsi="Verdana" w:cs="Times"/>
          <w:color w:val="343434"/>
          <w:sz w:val="20"/>
          <w:szCs w:val="20"/>
        </w:rPr>
      </w:pPr>
    </w:p>
    <w:p w14:paraId="30C5EF9B" w14:textId="77777777" w:rsidR="002A2BF8"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a large bowl, beat cream cheese and sugar until smooth. </w:t>
      </w:r>
    </w:p>
    <w:p w14:paraId="0B5B6405" w14:textId="77777777" w:rsidR="002A2BF8" w:rsidRPr="00FE3EE9" w:rsidRDefault="002A2BF8" w:rsidP="002C5186">
      <w:pPr>
        <w:widowControl w:val="0"/>
        <w:tabs>
          <w:tab w:val="left" w:pos="220"/>
          <w:tab w:val="left" w:pos="720"/>
        </w:tabs>
        <w:autoSpaceDE w:val="0"/>
        <w:autoSpaceDN w:val="0"/>
        <w:adjustRightInd w:val="0"/>
        <w:rPr>
          <w:rFonts w:ascii="Verdana" w:hAnsi="Verdana" w:cs="Times"/>
          <w:color w:val="343434"/>
          <w:sz w:val="20"/>
          <w:szCs w:val="20"/>
        </w:rPr>
      </w:pPr>
    </w:p>
    <w:p w14:paraId="314A03F5" w14:textId="77777777" w:rsidR="002A2BF8"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Beat in the sour cre</w:t>
      </w:r>
      <w:r w:rsidR="002A2BF8" w:rsidRPr="00FE3EE9">
        <w:rPr>
          <w:rFonts w:ascii="Verdana" w:hAnsi="Verdana" w:cs="Times"/>
          <w:color w:val="343434"/>
          <w:sz w:val="20"/>
          <w:szCs w:val="20"/>
        </w:rPr>
        <w:t>am, flour and vanilla. Add eggs and</w:t>
      </w:r>
      <w:r w:rsidRPr="00FE3EE9">
        <w:rPr>
          <w:rFonts w:ascii="Verdana" w:hAnsi="Verdana" w:cs="Times"/>
          <w:color w:val="343434"/>
          <w:sz w:val="20"/>
          <w:szCs w:val="20"/>
        </w:rPr>
        <w:t xml:space="preserve"> beat on low speed just until combined. </w:t>
      </w:r>
    </w:p>
    <w:p w14:paraId="6BE79AE1" w14:textId="77777777" w:rsidR="002A2BF8" w:rsidRPr="00FE3EE9" w:rsidRDefault="002A2BF8" w:rsidP="002C5186">
      <w:pPr>
        <w:widowControl w:val="0"/>
        <w:tabs>
          <w:tab w:val="left" w:pos="220"/>
          <w:tab w:val="left" w:pos="720"/>
        </w:tabs>
        <w:autoSpaceDE w:val="0"/>
        <w:autoSpaceDN w:val="0"/>
        <w:adjustRightInd w:val="0"/>
        <w:rPr>
          <w:rFonts w:ascii="Verdana" w:hAnsi="Verdana" w:cs="Times"/>
          <w:color w:val="343434"/>
          <w:sz w:val="20"/>
          <w:szCs w:val="20"/>
        </w:rPr>
      </w:pPr>
    </w:p>
    <w:p w14:paraId="7B9FE7FF" w14:textId="048FE34E" w:rsidR="005B1B50"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Pour filling over crust.</w:t>
      </w:r>
      <w:r w:rsidR="002A2BF8" w:rsidRPr="00FE3EE9">
        <w:rPr>
          <w:rFonts w:ascii="Verdana" w:hAnsi="Verdana" w:cs="Times"/>
          <w:color w:val="343434"/>
          <w:sz w:val="20"/>
          <w:szCs w:val="20"/>
        </w:rPr>
        <w:t xml:space="preserve"> Drizzle with blueberry mixture and</w:t>
      </w:r>
      <w:r w:rsidRPr="00FE3EE9">
        <w:rPr>
          <w:rFonts w:ascii="Verdana" w:hAnsi="Verdana" w:cs="Times"/>
          <w:color w:val="343434"/>
          <w:sz w:val="20"/>
          <w:szCs w:val="20"/>
        </w:rPr>
        <w:t xml:space="preserve"> cut through batter with a knife to swirl.</w:t>
      </w:r>
    </w:p>
    <w:p w14:paraId="384D7BA8" w14:textId="77777777" w:rsidR="002C5186" w:rsidRPr="00FE3EE9" w:rsidRDefault="002C5186" w:rsidP="002C5186">
      <w:pPr>
        <w:widowControl w:val="0"/>
        <w:tabs>
          <w:tab w:val="left" w:pos="220"/>
          <w:tab w:val="left" w:pos="720"/>
        </w:tabs>
        <w:autoSpaceDE w:val="0"/>
        <w:autoSpaceDN w:val="0"/>
        <w:adjustRightInd w:val="0"/>
        <w:rPr>
          <w:rFonts w:ascii="Verdana" w:hAnsi="Verdana" w:cs="Times"/>
          <w:color w:val="343434"/>
          <w:sz w:val="20"/>
          <w:szCs w:val="20"/>
        </w:rPr>
      </w:pPr>
    </w:p>
    <w:p w14:paraId="25EC491C" w14:textId="77777777" w:rsidR="002A2BF8"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Return pan </w:t>
      </w:r>
      <w:r w:rsidR="002A2BF8" w:rsidRPr="00FE3EE9">
        <w:rPr>
          <w:rFonts w:ascii="Verdana" w:hAnsi="Verdana" w:cs="Times"/>
          <w:color w:val="343434"/>
          <w:sz w:val="20"/>
          <w:szCs w:val="20"/>
        </w:rPr>
        <w:t>in the oven and b</w:t>
      </w:r>
      <w:r w:rsidRPr="00FE3EE9">
        <w:rPr>
          <w:rFonts w:ascii="Verdana" w:hAnsi="Verdana" w:cs="Times"/>
          <w:color w:val="343434"/>
          <w:sz w:val="20"/>
          <w:szCs w:val="20"/>
        </w:rPr>
        <w:t xml:space="preserve">ake at </w:t>
      </w:r>
      <w:r w:rsidR="002A2BF8" w:rsidRPr="00FE3EE9">
        <w:rPr>
          <w:rFonts w:ascii="Verdana" w:hAnsi="Verdana" w:cs="Times"/>
          <w:color w:val="343434"/>
          <w:sz w:val="20"/>
          <w:szCs w:val="20"/>
        </w:rPr>
        <w:t xml:space="preserve">350ºF degrees </w:t>
      </w:r>
      <w:r w:rsidRPr="00FE3EE9">
        <w:rPr>
          <w:rFonts w:ascii="Verdana" w:hAnsi="Verdana" w:cs="Times"/>
          <w:color w:val="343434"/>
          <w:sz w:val="20"/>
          <w:szCs w:val="20"/>
        </w:rPr>
        <w:t xml:space="preserve">for 1 hour or until center is almost set. </w:t>
      </w:r>
    </w:p>
    <w:p w14:paraId="23F5D9DB" w14:textId="77777777" w:rsidR="002A2BF8" w:rsidRPr="00FE3EE9" w:rsidRDefault="002A2BF8" w:rsidP="002C5186">
      <w:pPr>
        <w:widowControl w:val="0"/>
        <w:tabs>
          <w:tab w:val="left" w:pos="220"/>
          <w:tab w:val="left" w:pos="720"/>
        </w:tabs>
        <w:autoSpaceDE w:val="0"/>
        <w:autoSpaceDN w:val="0"/>
        <w:adjustRightInd w:val="0"/>
        <w:rPr>
          <w:rFonts w:ascii="Verdana" w:hAnsi="Verdana" w:cs="Times"/>
          <w:color w:val="343434"/>
          <w:sz w:val="20"/>
          <w:szCs w:val="20"/>
        </w:rPr>
      </w:pPr>
    </w:p>
    <w:p w14:paraId="40940E95" w14:textId="122A39FD" w:rsidR="005B1B50" w:rsidRPr="00FE3EE9" w:rsidRDefault="005B1B50" w:rsidP="002C518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Cool on a wire rack for 10 minutes. Carefully run a knife a</w:t>
      </w:r>
      <w:r w:rsidR="002A2BF8" w:rsidRPr="00FE3EE9">
        <w:rPr>
          <w:rFonts w:ascii="Verdana" w:hAnsi="Verdana" w:cs="Times"/>
          <w:color w:val="343434"/>
          <w:sz w:val="20"/>
          <w:szCs w:val="20"/>
        </w:rPr>
        <w:t>round the edge of pan to loosen. C</w:t>
      </w:r>
      <w:r w:rsidRPr="00FE3EE9">
        <w:rPr>
          <w:rFonts w:ascii="Verdana" w:hAnsi="Verdana" w:cs="Times"/>
          <w:color w:val="343434"/>
          <w:sz w:val="20"/>
          <w:szCs w:val="20"/>
        </w:rPr>
        <w:t>ool 1 hour longer.</w:t>
      </w:r>
    </w:p>
    <w:p w14:paraId="32E435E9" w14:textId="77777777" w:rsidR="00820DD9" w:rsidRPr="00FE3EE9" w:rsidRDefault="00820DD9" w:rsidP="00916432">
      <w:pPr>
        <w:widowControl w:val="0"/>
        <w:autoSpaceDE w:val="0"/>
        <w:autoSpaceDN w:val="0"/>
        <w:adjustRightInd w:val="0"/>
        <w:rPr>
          <w:rFonts w:ascii="Verdana" w:hAnsi="Verdana" w:cs="Times"/>
          <w:color w:val="343434"/>
          <w:sz w:val="20"/>
          <w:szCs w:val="20"/>
          <w:u w:val="single"/>
        </w:rPr>
      </w:pPr>
    </w:p>
    <w:p w14:paraId="0F8DA4A4" w14:textId="77777777" w:rsidR="002C5186" w:rsidRPr="00FE3EE9" w:rsidRDefault="002C5186" w:rsidP="00916432">
      <w:pPr>
        <w:widowControl w:val="0"/>
        <w:autoSpaceDE w:val="0"/>
        <w:autoSpaceDN w:val="0"/>
        <w:adjustRightInd w:val="0"/>
        <w:rPr>
          <w:rFonts w:ascii="Verdana" w:hAnsi="Verdana" w:cs="Times"/>
          <w:color w:val="343434"/>
          <w:sz w:val="20"/>
          <w:szCs w:val="20"/>
          <w:u w:val="single"/>
        </w:rPr>
      </w:pPr>
    </w:p>
    <w:p w14:paraId="393559D4" w14:textId="6A19F912"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 xml:space="preserve">Chocolate </w:t>
      </w:r>
      <w:r w:rsidR="00A05B68" w:rsidRPr="00FE3EE9">
        <w:rPr>
          <w:rFonts w:ascii="Verdana" w:hAnsi="Verdana" w:cs="Times"/>
          <w:color w:val="343434"/>
          <w:sz w:val="20"/>
          <w:szCs w:val="20"/>
          <w:u w:val="single"/>
        </w:rPr>
        <w:t xml:space="preserve">Salted </w:t>
      </w:r>
      <w:r w:rsidRPr="00FE3EE9">
        <w:rPr>
          <w:rFonts w:ascii="Verdana" w:hAnsi="Verdana" w:cs="Times"/>
          <w:color w:val="343434"/>
          <w:sz w:val="20"/>
          <w:szCs w:val="20"/>
          <w:u w:val="single"/>
        </w:rPr>
        <w:t>Caramel Cake</w:t>
      </w:r>
    </w:p>
    <w:p w14:paraId="51553547" w14:textId="77777777" w:rsidR="001775ED" w:rsidRPr="00FE3EE9" w:rsidRDefault="001775ED" w:rsidP="00916432">
      <w:pPr>
        <w:widowControl w:val="0"/>
        <w:autoSpaceDE w:val="0"/>
        <w:autoSpaceDN w:val="0"/>
        <w:adjustRightInd w:val="0"/>
        <w:rPr>
          <w:rFonts w:ascii="Verdana" w:hAnsi="Verdana" w:cs="Times"/>
          <w:color w:val="343434"/>
          <w:sz w:val="20"/>
          <w:szCs w:val="20"/>
          <w:u w:val="single"/>
        </w:rPr>
      </w:pPr>
    </w:p>
    <w:p w14:paraId="4CE9CC45" w14:textId="356C6D2C" w:rsidR="001775ED" w:rsidRPr="00FE3EE9" w:rsidRDefault="001775ED" w:rsidP="0091643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This </w:t>
      </w:r>
      <w:r w:rsidR="008F3C74" w:rsidRPr="00FE3EE9">
        <w:rPr>
          <w:rFonts w:ascii="Verdana" w:hAnsi="Verdana" w:cs="Times"/>
          <w:color w:val="343434"/>
          <w:sz w:val="20"/>
          <w:szCs w:val="20"/>
        </w:rPr>
        <w:t xml:space="preserve">layer cake takes some time to make and has many steps but I promise you will not be disappointed. The result </w:t>
      </w:r>
      <w:r w:rsidRPr="00FE3EE9">
        <w:rPr>
          <w:rFonts w:ascii="Verdana" w:hAnsi="Verdana" w:cs="Times"/>
          <w:color w:val="343434"/>
          <w:sz w:val="20"/>
          <w:szCs w:val="20"/>
        </w:rPr>
        <w:t xml:space="preserve">is </w:t>
      </w:r>
      <w:r w:rsidR="008F3C74" w:rsidRPr="00FE3EE9">
        <w:rPr>
          <w:rFonts w:ascii="Verdana" w:hAnsi="Verdana" w:cs="Times"/>
          <w:color w:val="343434"/>
          <w:sz w:val="20"/>
          <w:szCs w:val="20"/>
        </w:rPr>
        <w:t>a rich and decadent cake that is perfect for birthdays and celebrations.</w:t>
      </w:r>
    </w:p>
    <w:p w14:paraId="327EA80A" w14:textId="77777777" w:rsidR="00B36F17" w:rsidRPr="00FE3EE9" w:rsidRDefault="00B36F17" w:rsidP="00916432">
      <w:pPr>
        <w:widowControl w:val="0"/>
        <w:autoSpaceDE w:val="0"/>
        <w:autoSpaceDN w:val="0"/>
        <w:adjustRightInd w:val="0"/>
        <w:rPr>
          <w:rFonts w:ascii="Verdana" w:hAnsi="Verdana" w:cs="Times"/>
          <w:color w:val="343434"/>
          <w:sz w:val="20"/>
          <w:szCs w:val="20"/>
          <w:u w:val="single"/>
        </w:rPr>
      </w:pPr>
    </w:p>
    <w:p w14:paraId="0E5BC3C6" w14:textId="4F1D1922" w:rsidR="00B36F17" w:rsidRPr="00FE3EE9" w:rsidRDefault="00BE4E63" w:rsidP="00B36F1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Prep: </w:t>
      </w:r>
      <w:r w:rsidR="00D061AE" w:rsidRPr="00FE3EE9">
        <w:rPr>
          <w:rFonts w:ascii="Verdana" w:hAnsi="Verdana" w:cs="Times"/>
          <w:color w:val="343434"/>
          <w:sz w:val="20"/>
          <w:szCs w:val="20"/>
        </w:rPr>
        <w:t xml:space="preserve">2 </w:t>
      </w:r>
      <w:r w:rsidR="00B36F17" w:rsidRPr="00FE3EE9">
        <w:rPr>
          <w:rFonts w:ascii="Verdana" w:hAnsi="Verdana" w:cs="Times"/>
          <w:color w:val="343434"/>
          <w:sz w:val="20"/>
          <w:szCs w:val="20"/>
        </w:rPr>
        <w:t>hour</w:t>
      </w:r>
      <w:r w:rsidR="00D061AE" w:rsidRPr="00FE3EE9">
        <w:rPr>
          <w:rFonts w:ascii="Verdana" w:hAnsi="Verdana" w:cs="Times"/>
          <w:color w:val="343434"/>
          <w:sz w:val="20"/>
          <w:szCs w:val="20"/>
        </w:rPr>
        <w:t>s</w:t>
      </w:r>
    </w:p>
    <w:p w14:paraId="7172320F" w14:textId="5C3164B2" w:rsidR="00B36F17" w:rsidRPr="00FE3EE9" w:rsidRDefault="00BE4E63" w:rsidP="00B36F1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w:t>
      </w:r>
      <w:r w:rsidR="0079193F" w:rsidRPr="00FE3EE9">
        <w:rPr>
          <w:rFonts w:ascii="Verdana" w:hAnsi="Verdana" w:cs="Times"/>
          <w:color w:val="343434"/>
          <w:sz w:val="20"/>
          <w:szCs w:val="20"/>
        </w:rPr>
        <w:t>25 minutes</w:t>
      </w:r>
    </w:p>
    <w:p w14:paraId="44F74CF4" w14:textId="6E1BA4F9" w:rsidR="00B36F17" w:rsidRPr="00FE3EE9" w:rsidRDefault="00B36F17" w:rsidP="00B36F1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Serves: 1 huge 3-layer cake</w:t>
      </w:r>
    </w:p>
    <w:p w14:paraId="5E500EDF" w14:textId="77777777" w:rsidR="00B36F17" w:rsidRPr="00FE3EE9" w:rsidRDefault="00B36F17" w:rsidP="00B36F17">
      <w:pPr>
        <w:widowControl w:val="0"/>
        <w:autoSpaceDE w:val="0"/>
        <w:autoSpaceDN w:val="0"/>
        <w:adjustRightInd w:val="0"/>
        <w:rPr>
          <w:rFonts w:ascii="Verdana" w:hAnsi="Verdana" w:cs="Times"/>
          <w:color w:val="343434"/>
          <w:sz w:val="20"/>
          <w:szCs w:val="20"/>
        </w:rPr>
      </w:pPr>
    </w:p>
    <w:p w14:paraId="40575FDF" w14:textId="3594C7BD" w:rsidR="00B36F17" w:rsidRPr="00FE3EE9" w:rsidRDefault="00B36F17" w:rsidP="00B36F1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CAKE</w:t>
      </w:r>
    </w:p>
    <w:p w14:paraId="40015662" w14:textId="77777777" w:rsidR="00B36F17" w:rsidRPr="00FE3EE9" w:rsidRDefault="00B36F17" w:rsidP="00916432">
      <w:pPr>
        <w:widowControl w:val="0"/>
        <w:autoSpaceDE w:val="0"/>
        <w:autoSpaceDN w:val="0"/>
        <w:adjustRightInd w:val="0"/>
        <w:rPr>
          <w:rFonts w:ascii="Verdana" w:hAnsi="Verdana" w:cs="Times"/>
          <w:color w:val="343434"/>
          <w:sz w:val="20"/>
          <w:szCs w:val="20"/>
          <w:u w:val="single"/>
        </w:rPr>
      </w:pPr>
    </w:p>
    <w:p w14:paraId="0B39B0FE" w14:textId="385B6FEF" w:rsidR="00A05B68" w:rsidRPr="00FE3EE9" w:rsidRDefault="0009486D"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3 cups all-</w:t>
      </w:r>
      <w:r w:rsidR="00A05B68" w:rsidRPr="00FE3EE9">
        <w:rPr>
          <w:rFonts w:ascii="Verdana" w:hAnsi="Verdana" w:cs="Times"/>
          <w:color w:val="343434"/>
          <w:sz w:val="20"/>
          <w:szCs w:val="20"/>
        </w:rPr>
        <w:t>purpose flour</w:t>
      </w:r>
    </w:p>
    <w:p w14:paraId="3F47C19C" w14:textId="26E1F486" w:rsidR="00A05B68"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3 cups </w:t>
      </w:r>
      <w:r w:rsidR="0009486D" w:rsidRPr="00FE3EE9">
        <w:rPr>
          <w:rFonts w:ascii="Verdana" w:hAnsi="Verdana" w:cs="Times"/>
          <w:color w:val="343434"/>
          <w:sz w:val="20"/>
          <w:szCs w:val="20"/>
        </w:rPr>
        <w:t xml:space="preserve">granulated </w:t>
      </w:r>
      <w:r w:rsidRPr="00FE3EE9">
        <w:rPr>
          <w:rFonts w:ascii="Verdana" w:hAnsi="Verdana" w:cs="Times"/>
          <w:color w:val="343434"/>
          <w:sz w:val="20"/>
          <w:szCs w:val="20"/>
        </w:rPr>
        <w:t>sugar</w:t>
      </w:r>
    </w:p>
    <w:p w14:paraId="3EDB667F" w14:textId="3BD2C2B1" w:rsidR="00A05B68" w:rsidRPr="00FE3EE9" w:rsidRDefault="00B36F17"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1½ </w:t>
      </w:r>
      <w:r w:rsidR="0009486D" w:rsidRPr="00FE3EE9">
        <w:rPr>
          <w:rFonts w:ascii="Verdana" w:hAnsi="Verdana" w:cs="Times"/>
          <w:color w:val="343434"/>
          <w:sz w:val="20"/>
          <w:szCs w:val="20"/>
        </w:rPr>
        <w:t xml:space="preserve">cups </w:t>
      </w:r>
      <w:r w:rsidR="00A05B68" w:rsidRPr="00FE3EE9">
        <w:rPr>
          <w:rFonts w:ascii="Verdana" w:hAnsi="Verdana" w:cs="Times"/>
          <w:color w:val="343434"/>
          <w:sz w:val="20"/>
          <w:szCs w:val="20"/>
        </w:rPr>
        <w:t>cocoa powder</w:t>
      </w:r>
    </w:p>
    <w:p w14:paraId="01F7F467" w14:textId="19169D47" w:rsidR="00A05B68" w:rsidRPr="00FE3EE9" w:rsidRDefault="00B36F17"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3 tsp</w:t>
      </w:r>
      <w:r w:rsidR="00A05B68" w:rsidRPr="00FE3EE9">
        <w:rPr>
          <w:rFonts w:ascii="Verdana" w:hAnsi="Verdana" w:cs="Times"/>
          <w:color w:val="343434"/>
          <w:sz w:val="20"/>
          <w:szCs w:val="20"/>
        </w:rPr>
        <w:t xml:space="preserve"> baking soda</w:t>
      </w:r>
    </w:p>
    <w:p w14:paraId="2067B3DD" w14:textId="08A25D4D" w:rsidR="00A05B68" w:rsidRPr="00FE3EE9" w:rsidRDefault="00B36F17"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tsp</w:t>
      </w:r>
      <w:r w:rsidR="00A05B68" w:rsidRPr="00FE3EE9">
        <w:rPr>
          <w:rFonts w:ascii="Verdana" w:hAnsi="Verdana" w:cs="Times"/>
          <w:color w:val="343434"/>
          <w:sz w:val="20"/>
          <w:szCs w:val="20"/>
        </w:rPr>
        <w:t xml:space="preserve"> baking powder</w:t>
      </w:r>
    </w:p>
    <w:p w14:paraId="456BF1B7" w14:textId="4028C9C4" w:rsidR="00A05B68" w:rsidRPr="00FE3EE9" w:rsidRDefault="00B36F17"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tsp</w:t>
      </w:r>
      <w:r w:rsidR="00A05B68" w:rsidRPr="00FE3EE9">
        <w:rPr>
          <w:rFonts w:ascii="Verdana" w:hAnsi="Verdana" w:cs="Times"/>
          <w:color w:val="343434"/>
          <w:sz w:val="20"/>
          <w:szCs w:val="20"/>
        </w:rPr>
        <w:t xml:space="preserve"> salt</w:t>
      </w:r>
    </w:p>
    <w:p w14:paraId="5924CE73" w14:textId="77777777" w:rsidR="00A05B68"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 cup</w:t>
      </w:r>
      <w:proofErr w:type="gramEnd"/>
      <w:r w:rsidRPr="00FE3EE9">
        <w:rPr>
          <w:rFonts w:ascii="Verdana" w:hAnsi="Verdana" w:cs="Times"/>
          <w:color w:val="343434"/>
          <w:sz w:val="20"/>
          <w:szCs w:val="20"/>
        </w:rPr>
        <w:t xml:space="preserve"> vegetable oil</w:t>
      </w:r>
    </w:p>
    <w:p w14:paraId="7410EADD" w14:textId="4B807329" w:rsidR="00A05B68" w:rsidRPr="00FE3EE9" w:rsidRDefault="00B36F17" w:rsidP="00A05B68">
      <w:pPr>
        <w:widowControl w:val="0"/>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 xml:space="preserve">1½ </w:t>
      </w:r>
      <w:r w:rsidR="00A05B68" w:rsidRPr="00FE3EE9">
        <w:rPr>
          <w:rFonts w:ascii="Verdana" w:hAnsi="Verdana" w:cs="Times"/>
          <w:color w:val="343434"/>
          <w:sz w:val="20"/>
          <w:szCs w:val="20"/>
        </w:rPr>
        <w:t>cups buttermilk</w:t>
      </w:r>
      <w:proofErr w:type="gramEnd"/>
    </w:p>
    <w:p w14:paraId="480F1F5D" w14:textId="2C3D1B72" w:rsidR="00A05B68" w:rsidRPr="00FE3EE9" w:rsidRDefault="00B36F17"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1½ </w:t>
      </w:r>
      <w:r w:rsidR="00A05B68" w:rsidRPr="00FE3EE9">
        <w:rPr>
          <w:rFonts w:ascii="Verdana" w:hAnsi="Verdana" w:cs="Times"/>
          <w:color w:val="343434"/>
          <w:sz w:val="20"/>
          <w:szCs w:val="20"/>
        </w:rPr>
        <w:t>cup</w:t>
      </w:r>
      <w:r w:rsidRPr="00FE3EE9">
        <w:rPr>
          <w:rFonts w:ascii="Verdana" w:hAnsi="Verdana" w:cs="Times"/>
          <w:color w:val="343434"/>
          <w:sz w:val="20"/>
          <w:szCs w:val="20"/>
        </w:rPr>
        <w:t>s</w:t>
      </w:r>
      <w:r w:rsidR="00A05B68" w:rsidRPr="00FE3EE9">
        <w:rPr>
          <w:rFonts w:ascii="Verdana" w:hAnsi="Verdana" w:cs="Times"/>
          <w:color w:val="343434"/>
          <w:sz w:val="20"/>
          <w:szCs w:val="20"/>
        </w:rPr>
        <w:t xml:space="preserve"> strongly brewed coffee</w:t>
      </w:r>
    </w:p>
    <w:p w14:paraId="07330F07" w14:textId="77777777" w:rsidR="00A05B68"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4 eggs, at room temperature, lightly beaten</w:t>
      </w:r>
    </w:p>
    <w:p w14:paraId="4CD423A8" w14:textId="2F6D5B01" w:rsidR="00A05B68" w:rsidRPr="00FE3EE9" w:rsidRDefault="0009486D"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4 tsp</w:t>
      </w:r>
      <w:r w:rsidR="00A05B68" w:rsidRPr="00FE3EE9">
        <w:rPr>
          <w:rFonts w:ascii="Verdana" w:hAnsi="Verdana" w:cs="Times"/>
          <w:color w:val="343434"/>
          <w:sz w:val="20"/>
          <w:szCs w:val="20"/>
        </w:rPr>
        <w:t xml:space="preserve"> vanilla extract</w:t>
      </w:r>
    </w:p>
    <w:p w14:paraId="44CC027B" w14:textId="77777777" w:rsidR="00A05B68" w:rsidRPr="00FE3EE9" w:rsidRDefault="00A05B68" w:rsidP="00A05B68">
      <w:pPr>
        <w:widowControl w:val="0"/>
        <w:autoSpaceDE w:val="0"/>
        <w:autoSpaceDN w:val="0"/>
        <w:adjustRightInd w:val="0"/>
        <w:rPr>
          <w:rFonts w:ascii="Verdana" w:hAnsi="Verdana" w:cs="Times"/>
          <w:color w:val="343434"/>
          <w:sz w:val="20"/>
          <w:szCs w:val="20"/>
        </w:rPr>
      </w:pPr>
    </w:p>
    <w:p w14:paraId="0168D301" w14:textId="007096D2" w:rsidR="00A05B68" w:rsidRPr="00FE3EE9" w:rsidRDefault="00B36F17"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INGREDIENTS FOR </w:t>
      </w:r>
      <w:r w:rsidR="00A05B68" w:rsidRPr="00FE3EE9">
        <w:rPr>
          <w:rFonts w:ascii="Verdana" w:hAnsi="Verdana" w:cs="Times"/>
          <w:color w:val="343434"/>
          <w:sz w:val="20"/>
          <w:szCs w:val="20"/>
        </w:rPr>
        <w:t>SALTED CARAMEL FILLING</w:t>
      </w:r>
    </w:p>
    <w:p w14:paraId="7A569DEC" w14:textId="77777777" w:rsidR="00B36F17" w:rsidRPr="00FE3EE9" w:rsidRDefault="00B36F17" w:rsidP="00A05B68">
      <w:pPr>
        <w:widowControl w:val="0"/>
        <w:autoSpaceDE w:val="0"/>
        <w:autoSpaceDN w:val="0"/>
        <w:adjustRightInd w:val="0"/>
        <w:rPr>
          <w:rFonts w:ascii="Verdana" w:hAnsi="Verdana" w:cs="Times"/>
          <w:color w:val="343434"/>
          <w:sz w:val="20"/>
          <w:szCs w:val="20"/>
        </w:rPr>
      </w:pPr>
    </w:p>
    <w:p w14:paraId="2D738137" w14:textId="2BE54620" w:rsidR="00A05B68" w:rsidRPr="00FE3EE9" w:rsidRDefault="00B36F17" w:rsidP="00A05B68">
      <w:pPr>
        <w:widowControl w:val="0"/>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cup</w:t>
      </w:r>
      <w:proofErr w:type="gramEnd"/>
      <w:r w:rsidRPr="00FE3EE9">
        <w:rPr>
          <w:rFonts w:ascii="Verdana" w:hAnsi="Verdana" w:cs="Times"/>
          <w:color w:val="343434"/>
          <w:sz w:val="20"/>
          <w:szCs w:val="20"/>
        </w:rPr>
        <w:t xml:space="preserve"> sugar</w:t>
      </w:r>
    </w:p>
    <w:p w14:paraId="4330E922" w14:textId="77777777" w:rsidR="00A05B68"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/4 cup</w:t>
      </w:r>
      <w:proofErr w:type="gramEnd"/>
      <w:r w:rsidRPr="00FE3EE9">
        <w:rPr>
          <w:rFonts w:ascii="Verdana" w:hAnsi="Verdana" w:cs="Times"/>
          <w:color w:val="343434"/>
          <w:sz w:val="20"/>
          <w:szCs w:val="20"/>
        </w:rPr>
        <w:t xml:space="preserve"> water</w:t>
      </w:r>
    </w:p>
    <w:p w14:paraId="466C8DA3" w14:textId="77777777" w:rsidR="00A05B68"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/4 cup</w:t>
      </w:r>
      <w:proofErr w:type="gramEnd"/>
      <w:r w:rsidRPr="00FE3EE9">
        <w:rPr>
          <w:rFonts w:ascii="Verdana" w:hAnsi="Verdana" w:cs="Times"/>
          <w:color w:val="343434"/>
          <w:sz w:val="20"/>
          <w:szCs w:val="20"/>
        </w:rPr>
        <w:t xml:space="preserve"> heavy cream</w:t>
      </w:r>
    </w:p>
    <w:p w14:paraId="4D8284EC" w14:textId="21471C3A" w:rsidR="00A05B68" w:rsidRPr="00FE3EE9" w:rsidRDefault="00B36F17" w:rsidP="00A05B68">
      <w:pPr>
        <w:widowControl w:val="0"/>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hefty</w:t>
      </w:r>
      <w:proofErr w:type="gramEnd"/>
      <w:r w:rsidRPr="00FE3EE9">
        <w:rPr>
          <w:rFonts w:ascii="Verdana" w:hAnsi="Verdana" w:cs="Times"/>
          <w:color w:val="343434"/>
          <w:sz w:val="20"/>
          <w:szCs w:val="20"/>
        </w:rPr>
        <w:t xml:space="preserve"> pinch sea salt</w:t>
      </w:r>
    </w:p>
    <w:p w14:paraId="2332425B" w14:textId="77777777" w:rsidR="00A05B68"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4 large egg whites</w:t>
      </w:r>
    </w:p>
    <w:p w14:paraId="5A2850C2" w14:textId="4222AEAF" w:rsidR="00A05B68" w:rsidRPr="00FE3EE9" w:rsidRDefault="0009486D"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1½ </w:t>
      </w:r>
      <w:r w:rsidR="00A05B68" w:rsidRPr="00FE3EE9">
        <w:rPr>
          <w:rFonts w:ascii="Verdana" w:hAnsi="Verdana" w:cs="Times"/>
          <w:color w:val="343434"/>
          <w:sz w:val="20"/>
          <w:szCs w:val="20"/>
        </w:rPr>
        <w:t>cups unsalted butter, at room temperature</w:t>
      </w:r>
    </w:p>
    <w:p w14:paraId="6187FC1D" w14:textId="77777777" w:rsidR="00A05B68" w:rsidRPr="00FE3EE9" w:rsidRDefault="00A05B68" w:rsidP="00A05B68">
      <w:pPr>
        <w:widowControl w:val="0"/>
        <w:autoSpaceDE w:val="0"/>
        <w:autoSpaceDN w:val="0"/>
        <w:adjustRightInd w:val="0"/>
        <w:rPr>
          <w:rFonts w:ascii="Verdana" w:hAnsi="Verdana" w:cs="Times"/>
          <w:color w:val="343434"/>
          <w:sz w:val="20"/>
          <w:szCs w:val="20"/>
        </w:rPr>
      </w:pPr>
    </w:p>
    <w:p w14:paraId="57AF090D" w14:textId="1EBA3A37" w:rsidR="00A05B68" w:rsidRPr="00FE3EE9" w:rsidRDefault="00B36F17"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INGREDIENTS FOR </w:t>
      </w:r>
      <w:r w:rsidR="00A05B68" w:rsidRPr="00FE3EE9">
        <w:rPr>
          <w:rFonts w:ascii="Verdana" w:hAnsi="Verdana" w:cs="Times"/>
          <w:color w:val="343434"/>
          <w:sz w:val="20"/>
          <w:szCs w:val="20"/>
        </w:rPr>
        <w:t>FUDGE FROSTING</w:t>
      </w:r>
    </w:p>
    <w:p w14:paraId="479448D0" w14:textId="77777777" w:rsidR="0009486D" w:rsidRPr="00FE3EE9" w:rsidRDefault="0009486D" w:rsidP="00A05B68">
      <w:pPr>
        <w:widowControl w:val="0"/>
        <w:autoSpaceDE w:val="0"/>
        <w:autoSpaceDN w:val="0"/>
        <w:adjustRightInd w:val="0"/>
        <w:rPr>
          <w:rFonts w:ascii="Verdana" w:hAnsi="Verdana" w:cs="Times"/>
          <w:color w:val="343434"/>
          <w:sz w:val="20"/>
          <w:szCs w:val="20"/>
        </w:rPr>
      </w:pPr>
    </w:p>
    <w:p w14:paraId="70FB2B1C" w14:textId="57272949" w:rsidR="00A05B68" w:rsidRPr="00FE3EE9" w:rsidRDefault="0009486D"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1½ cups</w:t>
      </w:r>
      <w:r w:rsidR="00A05B68" w:rsidRPr="00FE3EE9">
        <w:rPr>
          <w:rFonts w:ascii="Verdana" w:hAnsi="Verdana" w:cs="Times"/>
          <w:color w:val="343434"/>
          <w:sz w:val="20"/>
          <w:szCs w:val="20"/>
        </w:rPr>
        <w:t xml:space="preserve"> semisweet or bittersweet chocolate, chopped</w:t>
      </w:r>
    </w:p>
    <w:p w14:paraId="6EB1C6E2" w14:textId="07D1C681" w:rsidR="00A05B68"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1/4 cup unsweetened </w:t>
      </w:r>
      <w:r w:rsidR="00E7186B" w:rsidRPr="00FE3EE9">
        <w:rPr>
          <w:rFonts w:ascii="Verdana" w:hAnsi="Verdana" w:cs="Times"/>
          <w:color w:val="343434"/>
          <w:sz w:val="20"/>
          <w:szCs w:val="20"/>
        </w:rPr>
        <w:t>Dutch</w:t>
      </w:r>
      <w:r w:rsidRPr="00FE3EE9">
        <w:rPr>
          <w:rFonts w:ascii="Verdana" w:hAnsi="Verdana" w:cs="Times"/>
          <w:color w:val="343434"/>
          <w:sz w:val="20"/>
          <w:szCs w:val="20"/>
        </w:rPr>
        <w:t xml:space="preserve"> process cocoa powder</w:t>
      </w:r>
    </w:p>
    <w:p w14:paraId="3527B3BA" w14:textId="77777777" w:rsidR="00A05B68"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1/4 cup very hot water</w:t>
      </w:r>
    </w:p>
    <w:p w14:paraId="4F26C880" w14:textId="70A1E349" w:rsidR="00A05B68" w:rsidRPr="00FE3EE9" w:rsidRDefault="0009486D"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cup, plus 2 tbsp</w:t>
      </w:r>
      <w:r w:rsidR="00A05B68" w:rsidRPr="00FE3EE9">
        <w:rPr>
          <w:rFonts w:ascii="Verdana" w:hAnsi="Verdana" w:cs="Times"/>
          <w:color w:val="343434"/>
          <w:sz w:val="20"/>
          <w:szCs w:val="20"/>
        </w:rPr>
        <w:t xml:space="preserve"> unsalted butter, at room temperature</w:t>
      </w:r>
    </w:p>
    <w:p w14:paraId="1DE6BFDA" w14:textId="10E2BD59" w:rsidR="00A05B68" w:rsidRPr="00FE3EE9" w:rsidRDefault="0009486D"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1/3 cup, plus 1 tbsp</w:t>
      </w:r>
      <w:r w:rsidR="00A05B68" w:rsidRPr="00FE3EE9">
        <w:rPr>
          <w:rFonts w:ascii="Verdana" w:hAnsi="Verdana" w:cs="Times"/>
          <w:color w:val="343434"/>
          <w:sz w:val="20"/>
          <w:szCs w:val="20"/>
        </w:rPr>
        <w:t xml:space="preserve"> </w:t>
      </w:r>
      <w:r w:rsidRPr="00FE3EE9">
        <w:rPr>
          <w:rFonts w:ascii="Verdana" w:hAnsi="Verdana" w:cs="Times"/>
          <w:color w:val="343434"/>
          <w:sz w:val="20"/>
          <w:szCs w:val="20"/>
        </w:rPr>
        <w:t xml:space="preserve">powdered </w:t>
      </w:r>
      <w:r w:rsidR="00A05B68" w:rsidRPr="00FE3EE9">
        <w:rPr>
          <w:rFonts w:ascii="Verdana" w:hAnsi="Verdana" w:cs="Times"/>
          <w:color w:val="343434"/>
          <w:sz w:val="20"/>
          <w:szCs w:val="20"/>
        </w:rPr>
        <w:t>sugar</w:t>
      </w:r>
    </w:p>
    <w:p w14:paraId="385AD082" w14:textId="77777777" w:rsidR="00A05B68" w:rsidRPr="00FE3EE9" w:rsidRDefault="00A05B68" w:rsidP="00A05B68">
      <w:pPr>
        <w:widowControl w:val="0"/>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pinch</w:t>
      </w:r>
      <w:proofErr w:type="gramEnd"/>
      <w:r w:rsidRPr="00FE3EE9">
        <w:rPr>
          <w:rFonts w:ascii="Verdana" w:hAnsi="Verdana" w:cs="Times"/>
          <w:color w:val="343434"/>
          <w:sz w:val="20"/>
          <w:szCs w:val="20"/>
        </w:rPr>
        <w:t xml:space="preserve"> of salt</w:t>
      </w:r>
    </w:p>
    <w:p w14:paraId="6586BC79" w14:textId="77777777" w:rsidR="0009486D" w:rsidRPr="00FE3EE9" w:rsidRDefault="0009486D" w:rsidP="00A05B68">
      <w:pPr>
        <w:widowControl w:val="0"/>
        <w:autoSpaceDE w:val="0"/>
        <w:autoSpaceDN w:val="0"/>
        <w:adjustRightInd w:val="0"/>
        <w:rPr>
          <w:rFonts w:ascii="Verdana" w:hAnsi="Verdana" w:cs="Times"/>
          <w:color w:val="343434"/>
          <w:sz w:val="20"/>
          <w:szCs w:val="20"/>
        </w:rPr>
      </w:pPr>
    </w:p>
    <w:p w14:paraId="0133326B" w14:textId="6FC8DE5C" w:rsidR="0009486D" w:rsidRPr="00FE3EE9" w:rsidRDefault="0009486D" w:rsidP="0009486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w:t>
      </w:r>
      <w:r w:rsidR="00327B27" w:rsidRPr="00FE3EE9">
        <w:rPr>
          <w:rFonts w:ascii="Verdana" w:hAnsi="Verdana" w:cs="Times"/>
          <w:color w:val="343434"/>
          <w:sz w:val="20"/>
          <w:szCs w:val="20"/>
        </w:rPr>
        <w:t xml:space="preserve"> FOR CAKE</w:t>
      </w:r>
    </w:p>
    <w:p w14:paraId="38DFC472" w14:textId="77777777" w:rsidR="00A05B68" w:rsidRPr="00FE3EE9" w:rsidRDefault="00A05B68" w:rsidP="00A05B68">
      <w:pPr>
        <w:widowControl w:val="0"/>
        <w:autoSpaceDE w:val="0"/>
        <w:autoSpaceDN w:val="0"/>
        <w:adjustRightInd w:val="0"/>
        <w:rPr>
          <w:rFonts w:ascii="Verdana" w:hAnsi="Verdana" w:cs="Times"/>
          <w:color w:val="343434"/>
          <w:sz w:val="20"/>
          <w:szCs w:val="20"/>
        </w:rPr>
      </w:pPr>
    </w:p>
    <w:p w14:paraId="0EFDDB8E" w14:textId="27ECD850" w:rsidR="00A05B68"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To bake the cakes, preheat </w:t>
      </w:r>
      <w:r w:rsidR="0009486D" w:rsidRPr="00FE3EE9">
        <w:rPr>
          <w:rFonts w:ascii="Verdana" w:hAnsi="Verdana" w:cs="Times"/>
          <w:color w:val="343434"/>
          <w:sz w:val="20"/>
          <w:szCs w:val="20"/>
        </w:rPr>
        <w:t xml:space="preserve">the </w:t>
      </w:r>
      <w:r w:rsidRPr="00FE3EE9">
        <w:rPr>
          <w:rFonts w:ascii="Verdana" w:hAnsi="Verdana" w:cs="Times"/>
          <w:color w:val="343434"/>
          <w:sz w:val="20"/>
          <w:szCs w:val="20"/>
        </w:rPr>
        <w:t xml:space="preserve">oven </w:t>
      </w:r>
      <w:r w:rsidR="0009486D" w:rsidRPr="00FE3EE9">
        <w:rPr>
          <w:rFonts w:ascii="Verdana" w:hAnsi="Verdana" w:cs="Times"/>
          <w:color w:val="343434"/>
          <w:sz w:val="20"/>
          <w:szCs w:val="20"/>
        </w:rPr>
        <w:t>to 350ºF degrees. Grease 3 9-</w:t>
      </w:r>
      <w:r w:rsidRPr="00FE3EE9">
        <w:rPr>
          <w:rFonts w:ascii="Verdana" w:hAnsi="Verdana" w:cs="Times"/>
          <w:color w:val="343434"/>
          <w:sz w:val="20"/>
          <w:szCs w:val="20"/>
        </w:rPr>
        <w:t xml:space="preserve">inch cake pans </w:t>
      </w:r>
      <w:r w:rsidR="0009486D" w:rsidRPr="00FE3EE9">
        <w:rPr>
          <w:rFonts w:ascii="Verdana" w:hAnsi="Verdana" w:cs="Times"/>
          <w:color w:val="343434"/>
          <w:sz w:val="20"/>
          <w:szCs w:val="20"/>
        </w:rPr>
        <w:t>with cocoa powder. T</w:t>
      </w:r>
      <w:r w:rsidRPr="00FE3EE9">
        <w:rPr>
          <w:rFonts w:ascii="Verdana" w:hAnsi="Verdana" w:cs="Times"/>
          <w:color w:val="343434"/>
          <w:sz w:val="20"/>
          <w:szCs w:val="20"/>
        </w:rPr>
        <w:t>ap out excess cocoa powder.</w:t>
      </w:r>
    </w:p>
    <w:p w14:paraId="338C540D" w14:textId="77777777" w:rsidR="00A05B68" w:rsidRPr="00FE3EE9" w:rsidRDefault="00A05B68" w:rsidP="00A05B68">
      <w:pPr>
        <w:widowControl w:val="0"/>
        <w:autoSpaceDE w:val="0"/>
        <w:autoSpaceDN w:val="0"/>
        <w:adjustRightInd w:val="0"/>
        <w:rPr>
          <w:rFonts w:ascii="Verdana" w:hAnsi="Verdana" w:cs="Times"/>
          <w:color w:val="343434"/>
          <w:sz w:val="20"/>
          <w:szCs w:val="20"/>
        </w:rPr>
      </w:pPr>
    </w:p>
    <w:p w14:paraId="740B5E88" w14:textId="77777777" w:rsidR="0079193F"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the bowl of a stand mixer, whisk together flour, sugar, cocoa powd</w:t>
      </w:r>
      <w:r w:rsidR="00327B27" w:rsidRPr="00FE3EE9">
        <w:rPr>
          <w:rFonts w:ascii="Verdana" w:hAnsi="Verdana" w:cs="Times"/>
          <w:color w:val="343434"/>
          <w:sz w:val="20"/>
          <w:szCs w:val="20"/>
        </w:rPr>
        <w:t xml:space="preserve">er, baking </w:t>
      </w:r>
      <w:r w:rsidR="0079193F" w:rsidRPr="00FE3EE9">
        <w:rPr>
          <w:rFonts w:ascii="Verdana" w:hAnsi="Verdana" w:cs="Times"/>
          <w:color w:val="343434"/>
          <w:sz w:val="20"/>
          <w:szCs w:val="20"/>
        </w:rPr>
        <w:t xml:space="preserve">soda, baking powder, and salt. </w:t>
      </w:r>
    </w:p>
    <w:p w14:paraId="0B231E45" w14:textId="77777777" w:rsidR="0079193F" w:rsidRPr="00FE3EE9" w:rsidRDefault="0079193F" w:rsidP="00A05B68">
      <w:pPr>
        <w:widowControl w:val="0"/>
        <w:autoSpaceDE w:val="0"/>
        <w:autoSpaceDN w:val="0"/>
        <w:adjustRightInd w:val="0"/>
        <w:rPr>
          <w:rFonts w:ascii="Verdana" w:hAnsi="Verdana" w:cs="Times"/>
          <w:color w:val="343434"/>
          <w:sz w:val="20"/>
          <w:szCs w:val="20"/>
        </w:rPr>
      </w:pPr>
    </w:p>
    <w:p w14:paraId="5D4D0213" w14:textId="77777777" w:rsidR="0079193F" w:rsidRPr="00FE3EE9" w:rsidRDefault="00327B27"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Attach the paddle mixer and</w:t>
      </w:r>
      <w:r w:rsidR="00A05B68" w:rsidRPr="00FE3EE9">
        <w:rPr>
          <w:rFonts w:ascii="Verdana" w:hAnsi="Verdana" w:cs="Times"/>
          <w:color w:val="343434"/>
          <w:sz w:val="20"/>
          <w:szCs w:val="20"/>
        </w:rPr>
        <w:t xml:space="preserve"> add vegetable oil, butte</w:t>
      </w:r>
      <w:r w:rsidRPr="00FE3EE9">
        <w:rPr>
          <w:rFonts w:ascii="Verdana" w:hAnsi="Verdana" w:cs="Times"/>
          <w:color w:val="343434"/>
          <w:sz w:val="20"/>
          <w:szCs w:val="20"/>
        </w:rPr>
        <w:t>rmilk, coffee, eggs, and vanilla.  </w:t>
      </w:r>
    </w:p>
    <w:p w14:paraId="5FE5D36D" w14:textId="77777777" w:rsidR="0079193F" w:rsidRPr="00FE3EE9" w:rsidRDefault="0079193F" w:rsidP="00A05B68">
      <w:pPr>
        <w:widowControl w:val="0"/>
        <w:autoSpaceDE w:val="0"/>
        <w:autoSpaceDN w:val="0"/>
        <w:adjustRightInd w:val="0"/>
        <w:rPr>
          <w:rFonts w:ascii="Verdana" w:hAnsi="Verdana" w:cs="Times"/>
          <w:color w:val="343434"/>
          <w:sz w:val="20"/>
          <w:szCs w:val="20"/>
        </w:rPr>
      </w:pPr>
    </w:p>
    <w:p w14:paraId="0EECD5D7" w14:textId="77777777" w:rsidR="0079193F" w:rsidRPr="00FE3EE9" w:rsidRDefault="00327B27"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Turn mixer on medium and mix for 2 minutes.  </w:t>
      </w:r>
    </w:p>
    <w:p w14:paraId="23764BB0" w14:textId="77777777" w:rsidR="0079193F" w:rsidRPr="00FE3EE9" w:rsidRDefault="0079193F" w:rsidP="00A05B68">
      <w:pPr>
        <w:widowControl w:val="0"/>
        <w:autoSpaceDE w:val="0"/>
        <w:autoSpaceDN w:val="0"/>
        <w:adjustRightInd w:val="0"/>
        <w:rPr>
          <w:rFonts w:ascii="Verdana" w:hAnsi="Verdana" w:cs="Times"/>
          <w:color w:val="343434"/>
          <w:sz w:val="20"/>
          <w:szCs w:val="20"/>
        </w:rPr>
      </w:pPr>
    </w:p>
    <w:p w14:paraId="3BDC7F46" w14:textId="2ED45965" w:rsidR="00A05B68" w:rsidRPr="00FE3EE9" w:rsidRDefault="00327B27"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Pour evenly into the 3 prepared pans. T</w:t>
      </w:r>
      <w:r w:rsidR="00A05B68" w:rsidRPr="00FE3EE9">
        <w:rPr>
          <w:rFonts w:ascii="Verdana" w:hAnsi="Verdana" w:cs="Times"/>
          <w:color w:val="343434"/>
          <w:sz w:val="20"/>
          <w:szCs w:val="20"/>
        </w:rPr>
        <w:t>ap a few times on the counter to get out excess air bubbles.</w:t>
      </w:r>
    </w:p>
    <w:p w14:paraId="52AA766D" w14:textId="77777777" w:rsidR="00A05B68" w:rsidRPr="00FE3EE9" w:rsidRDefault="00A05B68" w:rsidP="00A05B68">
      <w:pPr>
        <w:widowControl w:val="0"/>
        <w:autoSpaceDE w:val="0"/>
        <w:autoSpaceDN w:val="0"/>
        <w:adjustRightInd w:val="0"/>
        <w:rPr>
          <w:rFonts w:ascii="Verdana" w:hAnsi="Verdana" w:cs="Times"/>
          <w:color w:val="343434"/>
          <w:sz w:val="20"/>
          <w:szCs w:val="20"/>
        </w:rPr>
      </w:pPr>
    </w:p>
    <w:p w14:paraId="0C426A2B" w14:textId="77777777" w:rsidR="0079193F"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Bake for 20-25 minutes, rotating periodically, until a toothpick comes o</w:t>
      </w:r>
      <w:r w:rsidR="00327B27" w:rsidRPr="00FE3EE9">
        <w:rPr>
          <w:rFonts w:ascii="Verdana" w:hAnsi="Verdana" w:cs="Times"/>
          <w:color w:val="343434"/>
          <w:sz w:val="20"/>
          <w:szCs w:val="20"/>
        </w:rPr>
        <w:t>ut clean.  </w:t>
      </w:r>
    </w:p>
    <w:p w14:paraId="0906A372" w14:textId="77777777" w:rsidR="0079193F" w:rsidRPr="00FE3EE9" w:rsidRDefault="0079193F" w:rsidP="00A05B68">
      <w:pPr>
        <w:widowControl w:val="0"/>
        <w:autoSpaceDE w:val="0"/>
        <w:autoSpaceDN w:val="0"/>
        <w:adjustRightInd w:val="0"/>
        <w:rPr>
          <w:rFonts w:ascii="Verdana" w:hAnsi="Verdana" w:cs="Times"/>
          <w:color w:val="343434"/>
          <w:sz w:val="20"/>
          <w:szCs w:val="20"/>
        </w:rPr>
      </w:pPr>
    </w:p>
    <w:p w14:paraId="150B6C1C" w14:textId="6AEFB52E" w:rsidR="00A05B68" w:rsidRPr="00FE3EE9" w:rsidRDefault="00327B27"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L</w:t>
      </w:r>
      <w:r w:rsidR="00A05B68" w:rsidRPr="00FE3EE9">
        <w:rPr>
          <w:rFonts w:ascii="Verdana" w:hAnsi="Verdana" w:cs="Times"/>
          <w:color w:val="343434"/>
          <w:sz w:val="20"/>
          <w:szCs w:val="20"/>
        </w:rPr>
        <w:t xml:space="preserve">et the cakes cool in the pan for about 15 minutes, </w:t>
      </w:r>
      <w:proofErr w:type="gramStart"/>
      <w:r w:rsidR="00A05B68" w:rsidRPr="00FE3EE9">
        <w:rPr>
          <w:rFonts w:ascii="Verdana" w:hAnsi="Verdana" w:cs="Times"/>
          <w:color w:val="343434"/>
          <w:sz w:val="20"/>
          <w:szCs w:val="20"/>
        </w:rPr>
        <w:t>then</w:t>
      </w:r>
      <w:proofErr w:type="gramEnd"/>
      <w:r w:rsidR="00A05B68" w:rsidRPr="00FE3EE9">
        <w:rPr>
          <w:rFonts w:ascii="Verdana" w:hAnsi="Verdana" w:cs="Times"/>
          <w:color w:val="343434"/>
          <w:sz w:val="20"/>
          <w:szCs w:val="20"/>
        </w:rPr>
        <w:t xml:space="preserve"> carefully flip them out onto a wire cooling rack to cool completely.</w:t>
      </w:r>
    </w:p>
    <w:p w14:paraId="5F210A02" w14:textId="77777777" w:rsidR="00327B27" w:rsidRPr="00FE3EE9" w:rsidRDefault="00327B27" w:rsidP="00A05B68">
      <w:pPr>
        <w:widowControl w:val="0"/>
        <w:autoSpaceDE w:val="0"/>
        <w:autoSpaceDN w:val="0"/>
        <w:adjustRightInd w:val="0"/>
        <w:rPr>
          <w:rFonts w:ascii="Verdana" w:hAnsi="Verdana" w:cs="Times"/>
          <w:color w:val="343434"/>
          <w:sz w:val="20"/>
          <w:szCs w:val="20"/>
        </w:rPr>
      </w:pPr>
    </w:p>
    <w:p w14:paraId="1189D54E" w14:textId="4938E672" w:rsidR="00327B27" w:rsidRPr="00FE3EE9" w:rsidRDefault="00327B27"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SALTED CARAMEL FILLING</w:t>
      </w:r>
    </w:p>
    <w:p w14:paraId="39A2BF5A" w14:textId="77777777" w:rsidR="00A05B68" w:rsidRPr="00FE3EE9" w:rsidRDefault="00A05B68" w:rsidP="00A05B68">
      <w:pPr>
        <w:widowControl w:val="0"/>
        <w:autoSpaceDE w:val="0"/>
        <w:autoSpaceDN w:val="0"/>
        <w:adjustRightInd w:val="0"/>
        <w:rPr>
          <w:rFonts w:ascii="Verdana" w:hAnsi="Verdana" w:cs="Times"/>
          <w:color w:val="343434"/>
          <w:sz w:val="20"/>
          <w:szCs w:val="20"/>
        </w:rPr>
      </w:pPr>
    </w:p>
    <w:p w14:paraId="403F86B4" w14:textId="77777777" w:rsidR="0079193F"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F</w:t>
      </w:r>
      <w:r w:rsidR="0079193F" w:rsidRPr="00FE3EE9">
        <w:rPr>
          <w:rFonts w:ascii="Verdana" w:hAnsi="Verdana" w:cs="Times"/>
          <w:color w:val="343434"/>
          <w:sz w:val="20"/>
          <w:szCs w:val="20"/>
        </w:rPr>
        <w:t>or the filling, place 1/2 cup and</w:t>
      </w:r>
      <w:r w:rsidRPr="00FE3EE9">
        <w:rPr>
          <w:rFonts w:ascii="Verdana" w:hAnsi="Verdana" w:cs="Times"/>
          <w:color w:val="343434"/>
          <w:sz w:val="20"/>
          <w:szCs w:val="20"/>
        </w:rPr>
        <w:t xml:space="preserve"> 2 tablespoons </w:t>
      </w:r>
      <w:r w:rsidR="0079193F" w:rsidRPr="00FE3EE9">
        <w:rPr>
          <w:rFonts w:ascii="Verdana" w:hAnsi="Verdana" w:cs="Times"/>
          <w:color w:val="343434"/>
          <w:sz w:val="20"/>
          <w:szCs w:val="20"/>
        </w:rPr>
        <w:t>of sugar in a medium saucepan.  </w:t>
      </w:r>
    </w:p>
    <w:p w14:paraId="345729F1" w14:textId="77777777" w:rsidR="0079193F" w:rsidRPr="00FE3EE9" w:rsidRDefault="0079193F" w:rsidP="00A05B68">
      <w:pPr>
        <w:widowControl w:val="0"/>
        <w:autoSpaceDE w:val="0"/>
        <w:autoSpaceDN w:val="0"/>
        <w:adjustRightInd w:val="0"/>
        <w:rPr>
          <w:rFonts w:ascii="Verdana" w:hAnsi="Verdana" w:cs="Times"/>
          <w:color w:val="343434"/>
          <w:sz w:val="20"/>
          <w:szCs w:val="20"/>
        </w:rPr>
      </w:pPr>
    </w:p>
    <w:p w14:paraId="1242FACE" w14:textId="77777777" w:rsidR="0079193F" w:rsidRPr="00FE3EE9" w:rsidRDefault="0079193F"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Add the water. B</w:t>
      </w:r>
      <w:r w:rsidR="00A05B68" w:rsidRPr="00FE3EE9">
        <w:rPr>
          <w:rFonts w:ascii="Verdana" w:hAnsi="Verdana" w:cs="Times"/>
          <w:color w:val="343434"/>
          <w:sz w:val="20"/>
          <w:szCs w:val="20"/>
        </w:rPr>
        <w:t>ring to a boil over mediu</w:t>
      </w:r>
      <w:r w:rsidRPr="00FE3EE9">
        <w:rPr>
          <w:rFonts w:ascii="Verdana" w:hAnsi="Verdana" w:cs="Times"/>
          <w:color w:val="343434"/>
          <w:sz w:val="20"/>
          <w:szCs w:val="20"/>
        </w:rPr>
        <w:t>m heat. O</w:t>
      </w:r>
      <w:r w:rsidR="00A05B68" w:rsidRPr="00FE3EE9">
        <w:rPr>
          <w:rFonts w:ascii="Verdana" w:hAnsi="Verdana" w:cs="Times"/>
          <w:color w:val="343434"/>
          <w:sz w:val="20"/>
          <w:szCs w:val="20"/>
        </w:rPr>
        <w:t>nce bub</w:t>
      </w:r>
      <w:r w:rsidRPr="00FE3EE9">
        <w:rPr>
          <w:rFonts w:ascii="Verdana" w:hAnsi="Verdana" w:cs="Times"/>
          <w:color w:val="343434"/>
          <w:sz w:val="20"/>
          <w:szCs w:val="20"/>
        </w:rPr>
        <w:t xml:space="preserve">bling, stop stirring and do. </w:t>
      </w:r>
      <w:proofErr w:type="gramStart"/>
      <w:r w:rsidR="00A05B68" w:rsidRPr="00FE3EE9">
        <w:rPr>
          <w:rFonts w:ascii="Verdana" w:hAnsi="Verdana" w:cs="Times"/>
          <w:color w:val="343434"/>
          <w:sz w:val="20"/>
          <w:szCs w:val="20"/>
        </w:rPr>
        <w:t>not</w:t>
      </w:r>
      <w:proofErr w:type="gramEnd"/>
      <w:r w:rsidR="00A05B68" w:rsidRPr="00FE3EE9">
        <w:rPr>
          <w:rFonts w:ascii="Verdana" w:hAnsi="Verdana" w:cs="Times"/>
          <w:color w:val="343434"/>
          <w:sz w:val="20"/>
          <w:szCs w:val="20"/>
        </w:rPr>
        <w:t xml:space="preserve">. </w:t>
      </w:r>
      <w:proofErr w:type="gramStart"/>
      <w:r w:rsidRPr="00FE3EE9">
        <w:rPr>
          <w:rFonts w:ascii="Verdana" w:hAnsi="Verdana" w:cs="Times"/>
          <w:color w:val="343434"/>
          <w:sz w:val="20"/>
          <w:szCs w:val="20"/>
        </w:rPr>
        <w:t>take</w:t>
      </w:r>
      <w:proofErr w:type="gramEnd"/>
      <w:r w:rsidRPr="00FE3EE9">
        <w:rPr>
          <w:rFonts w:ascii="Verdana" w:hAnsi="Verdana" w:cs="Times"/>
          <w:color w:val="343434"/>
          <w:sz w:val="20"/>
          <w:szCs w:val="20"/>
        </w:rPr>
        <w:t xml:space="preserve">. </w:t>
      </w:r>
      <w:proofErr w:type="gramStart"/>
      <w:r w:rsidRPr="00FE3EE9">
        <w:rPr>
          <w:rFonts w:ascii="Verdana" w:hAnsi="Verdana" w:cs="Times"/>
          <w:color w:val="343434"/>
          <w:sz w:val="20"/>
          <w:szCs w:val="20"/>
        </w:rPr>
        <w:t>your</w:t>
      </w:r>
      <w:proofErr w:type="gramEnd"/>
      <w:r w:rsidRPr="00FE3EE9">
        <w:rPr>
          <w:rFonts w:ascii="Verdana" w:hAnsi="Verdana" w:cs="Times"/>
          <w:color w:val="343434"/>
          <w:sz w:val="20"/>
          <w:szCs w:val="20"/>
        </w:rPr>
        <w:t xml:space="preserve">. </w:t>
      </w:r>
      <w:proofErr w:type="gramStart"/>
      <w:r w:rsidRPr="00FE3EE9">
        <w:rPr>
          <w:rFonts w:ascii="Verdana" w:hAnsi="Verdana" w:cs="Times"/>
          <w:color w:val="343434"/>
          <w:sz w:val="20"/>
          <w:szCs w:val="20"/>
        </w:rPr>
        <w:t>eyes</w:t>
      </w:r>
      <w:proofErr w:type="gramEnd"/>
      <w:r w:rsidRPr="00FE3EE9">
        <w:rPr>
          <w:rFonts w:ascii="Verdana" w:hAnsi="Verdana" w:cs="Times"/>
          <w:color w:val="343434"/>
          <w:sz w:val="20"/>
          <w:szCs w:val="20"/>
        </w:rPr>
        <w:t xml:space="preserve">. </w:t>
      </w:r>
      <w:proofErr w:type="gramStart"/>
      <w:r w:rsidRPr="00FE3EE9">
        <w:rPr>
          <w:rFonts w:ascii="Verdana" w:hAnsi="Verdana" w:cs="Times"/>
          <w:color w:val="343434"/>
          <w:sz w:val="20"/>
          <w:szCs w:val="20"/>
        </w:rPr>
        <w:t>off</w:t>
      </w:r>
      <w:proofErr w:type="gramEnd"/>
      <w:r w:rsidRPr="00FE3EE9">
        <w:rPr>
          <w:rFonts w:ascii="Verdana" w:hAnsi="Verdana" w:cs="Times"/>
          <w:color w:val="343434"/>
          <w:sz w:val="20"/>
          <w:szCs w:val="20"/>
        </w:rPr>
        <w:t xml:space="preserve">. </w:t>
      </w:r>
      <w:proofErr w:type="gramStart"/>
      <w:r w:rsidRPr="00FE3EE9">
        <w:rPr>
          <w:rFonts w:ascii="Verdana" w:hAnsi="Verdana" w:cs="Times"/>
          <w:color w:val="343434"/>
          <w:sz w:val="20"/>
          <w:szCs w:val="20"/>
        </w:rPr>
        <w:t>it</w:t>
      </w:r>
      <w:proofErr w:type="gramEnd"/>
      <w:r w:rsidRPr="00FE3EE9">
        <w:rPr>
          <w:rFonts w:ascii="Verdana" w:hAnsi="Verdana" w:cs="Times"/>
          <w:color w:val="343434"/>
          <w:sz w:val="20"/>
          <w:szCs w:val="20"/>
        </w:rPr>
        <w:t>. Every now and</w:t>
      </w:r>
      <w:r w:rsidR="00A05B68" w:rsidRPr="00FE3EE9">
        <w:rPr>
          <w:rFonts w:ascii="Verdana" w:hAnsi="Verdana" w:cs="Times"/>
          <w:color w:val="343434"/>
          <w:sz w:val="20"/>
          <w:szCs w:val="20"/>
        </w:rPr>
        <w:t xml:space="preserve"> then, swirl the liquid around the pan, until</w:t>
      </w:r>
      <w:r w:rsidRPr="00FE3EE9">
        <w:rPr>
          <w:rFonts w:ascii="Verdana" w:hAnsi="Verdana" w:cs="Times"/>
          <w:color w:val="343434"/>
          <w:sz w:val="20"/>
          <w:szCs w:val="20"/>
        </w:rPr>
        <w:t xml:space="preserve"> it turns a deep amber color. </w:t>
      </w:r>
    </w:p>
    <w:p w14:paraId="3FB8AEA2" w14:textId="77777777" w:rsidR="0079193F" w:rsidRPr="00FE3EE9" w:rsidRDefault="0079193F" w:rsidP="00A05B68">
      <w:pPr>
        <w:widowControl w:val="0"/>
        <w:autoSpaceDE w:val="0"/>
        <w:autoSpaceDN w:val="0"/>
        <w:adjustRightInd w:val="0"/>
        <w:rPr>
          <w:rFonts w:ascii="Verdana" w:hAnsi="Verdana" w:cs="Times"/>
          <w:color w:val="343434"/>
          <w:sz w:val="20"/>
          <w:szCs w:val="20"/>
        </w:rPr>
      </w:pPr>
    </w:p>
    <w:p w14:paraId="723F332E" w14:textId="37385DFD" w:rsidR="00A05B68" w:rsidRPr="00FE3EE9" w:rsidRDefault="0079193F"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Remove from heat and</w:t>
      </w:r>
      <w:r w:rsidR="00A05B68" w:rsidRPr="00FE3EE9">
        <w:rPr>
          <w:rFonts w:ascii="Verdana" w:hAnsi="Verdana" w:cs="Times"/>
          <w:color w:val="343434"/>
          <w:sz w:val="20"/>
          <w:szCs w:val="20"/>
        </w:rPr>
        <w:t xml:space="preserve"> slow</w:t>
      </w:r>
      <w:r w:rsidRPr="00FE3EE9">
        <w:rPr>
          <w:rFonts w:ascii="Verdana" w:hAnsi="Verdana" w:cs="Times"/>
          <w:color w:val="343434"/>
          <w:sz w:val="20"/>
          <w:szCs w:val="20"/>
        </w:rPr>
        <w:t>ly whisk in the cream and salt. Set aside and</w:t>
      </w:r>
      <w:r w:rsidR="00A05B68" w:rsidRPr="00FE3EE9">
        <w:rPr>
          <w:rFonts w:ascii="Verdana" w:hAnsi="Verdana" w:cs="Times"/>
          <w:color w:val="343434"/>
          <w:sz w:val="20"/>
          <w:szCs w:val="20"/>
        </w:rPr>
        <w:t xml:space="preserve"> let cool.</w:t>
      </w:r>
    </w:p>
    <w:p w14:paraId="6E3EA748" w14:textId="77777777" w:rsidR="00A05B68" w:rsidRPr="00FE3EE9" w:rsidRDefault="00A05B68" w:rsidP="00A05B68">
      <w:pPr>
        <w:widowControl w:val="0"/>
        <w:autoSpaceDE w:val="0"/>
        <w:autoSpaceDN w:val="0"/>
        <w:adjustRightInd w:val="0"/>
        <w:rPr>
          <w:rFonts w:ascii="Verdana" w:hAnsi="Verdana" w:cs="Times"/>
          <w:color w:val="343434"/>
          <w:sz w:val="20"/>
          <w:szCs w:val="20"/>
        </w:rPr>
      </w:pPr>
    </w:p>
    <w:p w14:paraId="65067C1B" w14:textId="77777777" w:rsidR="0079193F"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a heatproof bowl over simmering water, whisk together </w:t>
      </w:r>
      <w:r w:rsidR="0079193F" w:rsidRPr="00FE3EE9">
        <w:rPr>
          <w:rFonts w:ascii="Verdana" w:hAnsi="Verdana" w:cs="Times"/>
          <w:color w:val="343434"/>
          <w:sz w:val="20"/>
          <w:szCs w:val="20"/>
        </w:rPr>
        <w:t>the egg whites and remaining sugar.  </w:t>
      </w:r>
    </w:p>
    <w:p w14:paraId="17763F18" w14:textId="77777777" w:rsidR="0079193F" w:rsidRPr="00FE3EE9" w:rsidRDefault="0079193F" w:rsidP="00A05B68">
      <w:pPr>
        <w:widowControl w:val="0"/>
        <w:autoSpaceDE w:val="0"/>
        <w:autoSpaceDN w:val="0"/>
        <w:adjustRightInd w:val="0"/>
        <w:rPr>
          <w:rFonts w:ascii="Verdana" w:hAnsi="Verdana" w:cs="Times"/>
          <w:color w:val="343434"/>
          <w:sz w:val="20"/>
          <w:szCs w:val="20"/>
        </w:rPr>
      </w:pPr>
    </w:p>
    <w:p w14:paraId="7D9B50B6" w14:textId="142F6803" w:rsidR="00A05B68" w:rsidRPr="00FE3EE9" w:rsidRDefault="0079193F"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H</w:t>
      </w:r>
      <w:r w:rsidR="00A05B68" w:rsidRPr="00FE3EE9">
        <w:rPr>
          <w:rFonts w:ascii="Verdana" w:hAnsi="Verdana" w:cs="Times"/>
          <w:color w:val="343434"/>
          <w:sz w:val="20"/>
          <w:szCs w:val="20"/>
        </w:rPr>
        <w:t xml:space="preserve">eat, continuing to whisk, </w:t>
      </w:r>
      <w:r w:rsidRPr="00FE3EE9">
        <w:rPr>
          <w:rFonts w:ascii="Verdana" w:hAnsi="Verdana" w:cs="Times"/>
          <w:color w:val="343434"/>
          <w:sz w:val="20"/>
          <w:szCs w:val="20"/>
        </w:rPr>
        <w:t>until the mixture reaches 160°F degrees and</w:t>
      </w:r>
      <w:r w:rsidR="00A05B68" w:rsidRPr="00FE3EE9">
        <w:rPr>
          <w:rFonts w:ascii="Verdana" w:hAnsi="Verdana" w:cs="Times"/>
          <w:color w:val="343434"/>
          <w:sz w:val="20"/>
          <w:szCs w:val="20"/>
        </w:rPr>
        <w:t xml:space="preserve"> the sugar is completely dissolved.</w:t>
      </w:r>
    </w:p>
    <w:p w14:paraId="74A47654" w14:textId="77777777" w:rsidR="00A05B68" w:rsidRPr="00FE3EE9" w:rsidRDefault="00A05B68" w:rsidP="00A05B68">
      <w:pPr>
        <w:widowControl w:val="0"/>
        <w:autoSpaceDE w:val="0"/>
        <w:autoSpaceDN w:val="0"/>
        <w:adjustRightInd w:val="0"/>
        <w:rPr>
          <w:rFonts w:ascii="Verdana" w:hAnsi="Verdana" w:cs="Times"/>
          <w:color w:val="343434"/>
          <w:sz w:val="20"/>
          <w:szCs w:val="20"/>
        </w:rPr>
      </w:pPr>
    </w:p>
    <w:p w14:paraId="6E254DC1" w14:textId="77777777" w:rsidR="0079193F"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Pour the egg white mixture into the bowl of a stand mixer fitted with the whisk att</w:t>
      </w:r>
      <w:r w:rsidR="0079193F" w:rsidRPr="00FE3EE9">
        <w:rPr>
          <w:rFonts w:ascii="Verdana" w:hAnsi="Verdana" w:cs="Times"/>
          <w:color w:val="343434"/>
          <w:sz w:val="20"/>
          <w:szCs w:val="20"/>
        </w:rPr>
        <w:t>achment.  </w:t>
      </w:r>
    </w:p>
    <w:p w14:paraId="2B333E1A" w14:textId="77777777" w:rsidR="0079193F" w:rsidRPr="00FE3EE9" w:rsidRDefault="0079193F"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B</w:t>
      </w:r>
      <w:r w:rsidR="00A05B68" w:rsidRPr="00FE3EE9">
        <w:rPr>
          <w:rFonts w:ascii="Verdana" w:hAnsi="Verdana" w:cs="Times"/>
          <w:color w:val="343434"/>
          <w:sz w:val="20"/>
          <w:szCs w:val="20"/>
        </w:rPr>
        <w:t>eat on medium high, while the mixture cools, until stiff peaks form, about 8-10 minutes.  </w:t>
      </w:r>
    </w:p>
    <w:p w14:paraId="6C248EBC" w14:textId="77777777" w:rsidR="0079193F" w:rsidRPr="00FE3EE9" w:rsidRDefault="0079193F" w:rsidP="00A05B68">
      <w:pPr>
        <w:widowControl w:val="0"/>
        <w:autoSpaceDE w:val="0"/>
        <w:autoSpaceDN w:val="0"/>
        <w:adjustRightInd w:val="0"/>
        <w:rPr>
          <w:rFonts w:ascii="Verdana" w:hAnsi="Verdana" w:cs="Times"/>
          <w:color w:val="343434"/>
          <w:sz w:val="20"/>
          <w:szCs w:val="20"/>
        </w:rPr>
      </w:pPr>
    </w:p>
    <w:p w14:paraId="4A7450A0" w14:textId="5811A01D" w:rsidR="00A05B68" w:rsidRPr="00FE3EE9" w:rsidRDefault="0079193F"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Reduce the speed to medium and mix</w:t>
      </w:r>
      <w:r w:rsidR="00A05B68" w:rsidRPr="00FE3EE9">
        <w:rPr>
          <w:rFonts w:ascii="Verdana" w:hAnsi="Verdana" w:cs="Times"/>
          <w:color w:val="343434"/>
          <w:sz w:val="20"/>
          <w:szCs w:val="20"/>
        </w:rPr>
        <w:t xml:space="preserve"> in the butter, 2 tablespoons at a time, adding more once e</w:t>
      </w:r>
      <w:r w:rsidRPr="00FE3EE9">
        <w:rPr>
          <w:rFonts w:ascii="Verdana" w:hAnsi="Verdana" w:cs="Times"/>
          <w:color w:val="343434"/>
          <w:sz w:val="20"/>
          <w:szCs w:val="20"/>
        </w:rPr>
        <w:t>ach addition is incorporated. W</w:t>
      </w:r>
      <w:r w:rsidR="00A05B68" w:rsidRPr="00FE3EE9">
        <w:rPr>
          <w:rFonts w:ascii="Verdana" w:hAnsi="Verdana" w:cs="Times"/>
          <w:color w:val="343434"/>
          <w:sz w:val="20"/>
          <w:szCs w:val="20"/>
        </w:rPr>
        <w:t>ith the mixer on medium, slowly drizz</w:t>
      </w:r>
      <w:r w:rsidRPr="00FE3EE9">
        <w:rPr>
          <w:rFonts w:ascii="Verdana" w:hAnsi="Verdana" w:cs="Times"/>
          <w:color w:val="343434"/>
          <w:sz w:val="20"/>
          <w:szCs w:val="20"/>
        </w:rPr>
        <w:t>le in the salted caramel sauce and</w:t>
      </w:r>
      <w:r w:rsidR="00A05B68" w:rsidRPr="00FE3EE9">
        <w:rPr>
          <w:rFonts w:ascii="Verdana" w:hAnsi="Verdana" w:cs="Times"/>
          <w:color w:val="343434"/>
          <w:sz w:val="20"/>
          <w:szCs w:val="20"/>
        </w:rPr>
        <w:t xml:space="preserve"> mix until completely combined.</w:t>
      </w:r>
    </w:p>
    <w:p w14:paraId="70D1E129" w14:textId="77777777" w:rsidR="00A05B68" w:rsidRPr="00FE3EE9" w:rsidRDefault="00A05B68" w:rsidP="00A05B68">
      <w:pPr>
        <w:widowControl w:val="0"/>
        <w:autoSpaceDE w:val="0"/>
        <w:autoSpaceDN w:val="0"/>
        <w:adjustRightInd w:val="0"/>
        <w:rPr>
          <w:rFonts w:ascii="Verdana" w:hAnsi="Verdana" w:cs="Times"/>
          <w:color w:val="343434"/>
          <w:sz w:val="20"/>
          <w:szCs w:val="20"/>
        </w:rPr>
      </w:pPr>
    </w:p>
    <w:p w14:paraId="766C1C26" w14:textId="7D710643" w:rsidR="00327B27" w:rsidRPr="00FE3EE9" w:rsidRDefault="00327B27"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FUDGE FROSTING</w:t>
      </w:r>
    </w:p>
    <w:p w14:paraId="67C8F959" w14:textId="77777777" w:rsidR="00327B27" w:rsidRPr="00FE3EE9" w:rsidRDefault="00327B27" w:rsidP="00A05B68">
      <w:pPr>
        <w:widowControl w:val="0"/>
        <w:autoSpaceDE w:val="0"/>
        <w:autoSpaceDN w:val="0"/>
        <w:adjustRightInd w:val="0"/>
        <w:rPr>
          <w:rFonts w:ascii="Verdana" w:hAnsi="Verdana" w:cs="Times"/>
          <w:color w:val="343434"/>
          <w:sz w:val="20"/>
          <w:szCs w:val="20"/>
        </w:rPr>
      </w:pPr>
    </w:p>
    <w:p w14:paraId="6B45E35D" w14:textId="6547710A" w:rsidR="00A05B68" w:rsidRPr="00FE3EE9" w:rsidRDefault="0079193F"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w:t>
      </w:r>
      <w:r w:rsidR="00A05B68" w:rsidRPr="00FE3EE9">
        <w:rPr>
          <w:rFonts w:ascii="Verdana" w:hAnsi="Verdana" w:cs="Times"/>
          <w:color w:val="343434"/>
          <w:sz w:val="20"/>
          <w:szCs w:val="20"/>
        </w:rPr>
        <w:t>et up another heatpro</w:t>
      </w:r>
      <w:r w:rsidR="00B91E21" w:rsidRPr="00FE3EE9">
        <w:rPr>
          <w:rFonts w:ascii="Verdana" w:hAnsi="Verdana" w:cs="Times"/>
          <w:color w:val="343434"/>
          <w:sz w:val="20"/>
          <w:szCs w:val="20"/>
        </w:rPr>
        <w:t xml:space="preserve">of bowl over simmering water. </w:t>
      </w:r>
      <w:r w:rsidR="00A05B68" w:rsidRPr="00FE3EE9">
        <w:rPr>
          <w:rFonts w:ascii="Verdana" w:hAnsi="Verdana" w:cs="Times"/>
          <w:color w:val="343434"/>
          <w:sz w:val="20"/>
          <w:szCs w:val="20"/>
        </w:rPr>
        <w:t>A</w:t>
      </w:r>
      <w:r w:rsidRPr="00FE3EE9">
        <w:rPr>
          <w:rFonts w:ascii="Verdana" w:hAnsi="Verdana" w:cs="Times"/>
          <w:color w:val="343434"/>
          <w:sz w:val="20"/>
          <w:szCs w:val="20"/>
        </w:rPr>
        <w:t>dd the chopped chocolate and</w:t>
      </w:r>
      <w:r w:rsidR="00A05B68" w:rsidRPr="00FE3EE9">
        <w:rPr>
          <w:rFonts w:ascii="Verdana" w:hAnsi="Verdana" w:cs="Times"/>
          <w:color w:val="343434"/>
          <w:sz w:val="20"/>
          <w:szCs w:val="20"/>
        </w:rPr>
        <w:t xml:space="preserve"> </w:t>
      </w:r>
      <w:r w:rsidRPr="00FE3EE9">
        <w:rPr>
          <w:rFonts w:ascii="Verdana" w:hAnsi="Verdana" w:cs="Times"/>
          <w:color w:val="343434"/>
          <w:sz w:val="20"/>
          <w:szCs w:val="20"/>
        </w:rPr>
        <w:t>stir until completely smooth.  Set aside and</w:t>
      </w:r>
      <w:r w:rsidR="00A05B68" w:rsidRPr="00FE3EE9">
        <w:rPr>
          <w:rFonts w:ascii="Verdana" w:hAnsi="Verdana" w:cs="Times"/>
          <w:color w:val="343434"/>
          <w:sz w:val="20"/>
          <w:szCs w:val="20"/>
        </w:rPr>
        <w:t xml:space="preserve"> let cool to room temperature.</w:t>
      </w:r>
    </w:p>
    <w:p w14:paraId="35497EAE" w14:textId="77777777" w:rsidR="00A05B68" w:rsidRPr="00FE3EE9" w:rsidRDefault="00A05B68" w:rsidP="00A05B68">
      <w:pPr>
        <w:widowControl w:val="0"/>
        <w:autoSpaceDE w:val="0"/>
        <w:autoSpaceDN w:val="0"/>
        <w:adjustRightInd w:val="0"/>
        <w:rPr>
          <w:rFonts w:ascii="Verdana" w:hAnsi="Verdana" w:cs="Times"/>
          <w:color w:val="343434"/>
          <w:sz w:val="20"/>
          <w:szCs w:val="20"/>
        </w:rPr>
      </w:pPr>
    </w:p>
    <w:p w14:paraId="73304D6F" w14:textId="27880E29" w:rsidR="00A05B68"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a small, separate bow</w:t>
      </w:r>
      <w:r w:rsidR="0079193F" w:rsidRPr="00FE3EE9">
        <w:rPr>
          <w:rFonts w:ascii="Verdana" w:hAnsi="Verdana" w:cs="Times"/>
          <w:color w:val="343434"/>
          <w:sz w:val="20"/>
          <w:szCs w:val="20"/>
        </w:rPr>
        <w:t>l, whisk together cocoa powder and</w:t>
      </w:r>
      <w:r w:rsidRPr="00FE3EE9">
        <w:rPr>
          <w:rFonts w:ascii="Verdana" w:hAnsi="Verdana" w:cs="Times"/>
          <w:color w:val="343434"/>
          <w:sz w:val="20"/>
          <w:szCs w:val="20"/>
        </w:rPr>
        <w:t xml:space="preserve"> water until smooth.</w:t>
      </w:r>
    </w:p>
    <w:p w14:paraId="6C54E29D" w14:textId="77777777" w:rsidR="00A05B68" w:rsidRPr="00FE3EE9" w:rsidRDefault="00A05B68" w:rsidP="00A05B68">
      <w:pPr>
        <w:widowControl w:val="0"/>
        <w:autoSpaceDE w:val="0"/>
        <w:autoSpaceDN w:val="0"/>
        <w:adjustRightInd w:val="0"/>
        <w:rPr>
          <w:rFonts w:ascii="Verdana" w:hAnsi="Verdana" w:cs="Times"/>
          <w:color w:val="343434"/>
          <w:sz w:val="20"/>
          <w:szCs w:val="20"/>
        </w:rPr>
      </w:pPr>
    </w:p>
    <w:p w14:paraId="438AC5E6" w14:textId="77777777" w:rsidR="00924F95"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the bowl of a stand mixer, fitted with the paddle attachment, combine the butter, </w:t>
      </w:r>
      <w:r w:rsidR="0079193F" w:rsidRPr="00FE3EE9">
        <w:rPr>
          <w:rFonts w:ascii="Verdana" w:hAnsi="Verdana" w:cs="Times"/>
          <w:color w:val="343434"/>
          <w:sz w:val="20"/>
          <w:szCs w:val="20"/>
        </w:rPr>
        <w:t>powdered</w:t>
      </w:r>
      <w:r w:rsidR="00924F95" w:rsidRPr="00FE3EE9">
        <w:rPr>
          <w:rFonts w:ascii="Verdana" w:hAnsi="Verdana" w:cs="Times"/>
          <w:color w:val="343434"/>
          <w:sz w:val="20"/>
          <w:szCs w:val="20"/>
        </w:rPr>
        <w:t xml:space="preserve"> sugar, and salt.  B</w:t>
      </w:r>
      <w:r w:rsidRPr="00FE3EE9">
        <w:rPr>
          <w:rFonts w:ascii="Verdana" w:hAnsi="Verdana" w:cs="Times"/>
          <w:color w:val="343434"/>
          <w:sz w:val="20"/>
          <w:szCs w:val="20"/>
        </w:rPr>
        <w:t>e</w:t>
      </w:r>
      <w:r w:rsidR="00924F95" w:rsidRPr="00FE3EE9">
        <w:rPr>
          <w:rFonts w:ascii="Verdana" w:hAnsi="Verdana" w:cs="Times"/>
          <w:color w:val="343434"/>
          <w:sz w:val="20"/>
          <w:szCs w:val="20"/>
        </w:rPr>
        <w:t>at on medium high, until light and</w:t>
      </w:r>
      <w:r w:rsidRPr="00FE3EE9">
        <w:rPr>
          <w:rFonts w:ascii="Verdana" w:hAnsi="Verdana" w:cs="Times"/>
          <w:color w:val="343434"/>
          <w:sz w:val="20"/>
          <w:szCs w:val="20"/>
        </w:rPr>
        <w:t xml:space="preserve"> fluffy, </w:t>
      </w:r>
      <w:r w:rsidR="00924F95" w:rsidRPr="00FE3EE9">
        <w:rPr>
          <w:rFonts w:ascii="Verdana" w:hAnsi="Verdana" w:cs="Times"/>
          <w:color w:val="343434"/>
          <w:sz w:val="20"/>
          <w:szCs w:val="20"/>
        </w:rPr>
        <w:t>about 5 minutes.  </w:t>
      </w:r>
    </w:p>
    <w:p w14:paraId="750BED24" w14:textId="77777777" w:rsidR="00924F95" w:rsidRPr="00FE3EE9" w:rsidRDefault="00924F95" w:rsidP="00A05B68">
      <w:pPr>
        <w:widowControl w:val="0"/>
        <w:autoSpaceDE w:val="0"/>
        <w:autoSpaceDN w:val="0"/>
        <w:adjustRightInd w:val="0"/>
        <w:rPr>
          <w:rFonts w:ascii="Verdana" w:hAnsi="Verdana" w:cs="Times"/>
          <w:color w:val="343434"/>
          <w:sz w:val="20"/>
          <w:szCs w:val="20"/>
        </w:rPr>
      </w:pPr>
    </w:p>
    <w:p w14:paraId="65956D32" w14:textId="77777777" w:rsidR="00924F95" w:rsidRPr="00FE3EE9" w:rsidRDefault="00924F95"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Turn the speed to low and</w:t>
      </w:r>
      <w:r w:rsidR="00A05B68" w:rsidRPr="00FE3EE9">
        <w:rPr>
          <w:rFonts w:ascii="Verdana" w:hAnsi="Verdana" w:cs="Times"/>
          <w:color w:val="343434"/>
          <w:sz w:val="20"/>
          <w:szCs w:val="20"/>
        </w:rPr>
        <w:t xml:space="preserve"> drizzle in the mel</w:t>
      </w:r>
      <w:r w:rsidRPr="00FE3EE9">
        <w:rPr>
          <w:rFonts w:ascii="Verdana" w:hAnsi="Verdana" w:cs="Times"/>
          <w:color w:val="343434"/>
          <w:sz w:val="20"/>
          <w:szCs w:val="20"/>
        </w:rPr>
        <w:t>ted chocolate until combined.  </w:t>
      </w:r>
    </w:p>
    <w:p w14:paraId="5F746C34" w14:textId="77777777" w:rsidR="00924F95" w:rsidRPr="00FE3EE9" w:rsidRDefault="00924F95" w:rsidP="00A05B68">
      <w:pPr>
        <w:widowControl w:val="0"/>
        <w:autoSpaceDE w:val="0"/>
        <w:autoSpaceDN w:val="0"/>
        <w:adjustRightInd w:val="0"/>
        <w:rPr>
          <w:rFonts w:ascii="Verdana" w:hAnsi="Verdana" w:cs="Times"/>
          <w:color w:val="343434"/>
          <w:sz w:val="20"/>
          <w:szCs w:val="20"/>
        </w:rPr>
      </w:pPr>
    </w:p>
    <w:p w14:paraId="1F1795D6" w14:textId="308AFF64" w:rsidR="00A05B68" w:rsidRPr="00FE3EE9" w:rsidRDefault="00924F95"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Slowly pour in the water and cocoa powder mixture and</w:t>
      </w:r>
      <w:r w:rsidR="00A05B68" w:rsidRPr="00FE3EE9">
        <w:rPr>
          <w:rFonts w:ascii="Verdana" w:hAnsi="Verdana" w:cs="Times"/>
          <w:color w:val="343434"/>
          <w:sz w:val="20"/>
          <w:szCs w:val="20"/>
        </w:rPr>
        <w:t xml:space="preserve"> continue mixing until smoot</w:t>
      </w:r>
      <w:r w:rsidRPr="00FE3EE9">
        <w:rPr>
          <w:rFonts w:ascii="Verdana" w:hAnsi="Verdana" w:cs="Times"/>
          <w:color w:val="343434"/>
          <w:sz w:val="20"/>
          <w:szCs w:val="20"/>
        </w:rPr>
        <w:t>h.</w:t>
      </w:r>
    </w:p>
    <w:p w14:paraId="79E4821C" w14:textId="77777777" w:rsidR="00A05B68" w:rsidRPr="00FE3EE9" w:rsidRDefault="00A05B68" w:rsidP="00A05B68">
      <w:pPr>
        <w:widowControl w:val="0"/>
        <w:autoSpaceDE w:val="0"/>
        <w:autoSpaceDN w:val="0"/>
        <w:adjustRightInd w:val="0"/>
        <w:rPr>
          <w:rFonts w:ascii="Verdana" w:hAnsi="Verdana" w:cs="Times"/>
          <w:color w:val="343434"/>
          <w:sz w:val="20"/>
          <w:szCs w:val="20"/>
        </w:rPr>
      </w:pPr>
    </w:p>
    <w:p w14:paraId="26E51B56" w14:textId="3E566891" w:rsidR="00924F95" w:rsidRPr="00FE3EE9" w:rsidRDefault="00924F95"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ASSEMBLING THE CAKE</w:t>
      </w:r>
    </w:p>
    <w:p w14:paraId="2153CCD0" w14:textId="77777777" w:rsidR="00924F95" w:rsidRPr="00FE3EE9" w:rsidRDefault="00924F95" w:rsidP="00A05B68">
      <w:pPr>
        <w:widowControl w:val="0"/>
        <w:autoSpaceDE w:val="0"/>
        <w:autoSpaceDN w:val="0"/>
        <w:adjustRightInd w:val="0"/>
        <w:rPr>
          <w:rFonts w:ascii="Verdana" w:hAnsi="Verdana" w:cs="Times"/>
          <w:color w:val="343434"/>
          <w:sz w:val="20"/>
          <w:szCs w:val="20"/>
        </w:rPr>
      </w:pPr>
    </w:p>
    <w:p w14:paraId="16AA5A17" w14:textId="77777777" w:rsidR="00924F95" w:rsidRPr="00FE3EE9" w:rsidRDefault="00924F95"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Level the layers, if needed. </w:t>
      </w:r>
    </w:p>
    <w:p w14:paraId="0F21DC5F" w14:textId="77777777" w:rsidR="00924F95" w:rsidRPr="00FE3EE9" w:rsidRDefault="00924F95" w:rsidP="00A05B68">
      <w:pPr>
        <w:widowControl w:val="0"/>
        <w:autoSpaceDE w:val="0"/>
        <w:autoSpaceDN w:val="0"/>
        <w:adjustRightInd w:val="0"/>
        <w:rPr>
          <w:rFonts w:ascii="Verdana" w:hAnsi="Verdana" w:cs="Times"/>
          <w:color w:val="343434"/>
          <w:sz w:val="20"/>
          <w:szCs w:val="20"/>
        </w:rPr>
      </w:pPr>
    </w:p>
    <w:p w14:paraId="27959591" w14:textId="77777777" w:rsidR="00924F95" w:rsidRPr="00FE3EE9" w:rsidRDefault="00924F95"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w:t>
      </w:r>
      <w:r w:rsidR="00A05B68" w:rsidRPr="00FE3EE9">
        <w:rPr>
          <w:rFonts w:ascii="Verdana" w:hAnsi="Verdana" w:cs="Times"/>
          <w:color w:val="343434"/>
          <w:sz w:val="20"/>
          <w:szCs w:val="20"/>
        </w:rPr>
        <w:t>lace one cake on a c</w:t>
      </w:r>
      <w:r w:rsidRPr="00FE3EE9">
        <w:rPr>
          <w:rFonts w:ascii="Verdana" w:hAnsi="Verdana" w:cs="Times"/>
          <w:color w:val="343434"/>
          <w:sz w:val="20"/>
          <w:szCs w:val="20"/>
        </w:rPr>
        <w:t xml:space="preserve">ake board or serving platter.  </w:t>
      </w:r>
    </w:p>
    <w:p w14:paraId="44219CE5" w14:textId="77777777" w:rsidR="00924F95" w:rsidRPr="00FE3EE9" w:rsidRDefault="00924F95" w:rsidP="00A05B68">
      <w:pPr>
        <w:widowControl w:val="0"/>
        <w:autoSpaceDE w:val="0"/>
        <w:autoSpaceDN w:val="0"/>
        <w:adjustRightInd w:val="0"/>
        <w:rPr>
          <w:rFonts w:ascii="Verdana" w:hAnsi="Verdana" w:cs="Times"/>
          <w:color w:val="343434"/>
          <w:sz w:val="20"/>
          <w:szCs w:val="20"/>
        </w:rPr>
      </w:pPr>
    </w:p>
    <w:p w14:paraId="588CE87D" w14:textId="77777777" w:rsidR="00924F95" w:rsidRPr="00FE3EE9" w:rsidRDefault="00924F95"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w:t>
      </w:r>
      <w:r w:rsidR="00A05B68" w:rsidRPr="00FE3EE9">
        <w:rPr>
          <w:rFonts w:ascii="Verdana" w:hAnsi="Verdana" w:cs="Times"/>
          <w:color w:val="343434"/>
          <w:sz w:val="20"/>
          <w:szCs w:val="20"/>
        </w:rPr>
        <w:t xml:space="preserve">dd half of the salted caramel </w:t>
      </w:r>
      <w:r w:rsidRPr="00FE3EE9">
        <w:rPr>
          <w:rFonts w:ascii="Verdana" w:hAnsi="Verdana" w:cs="Times"/>
          <w:color w:val="343434"/>
          <w:sz w:val="20"/>
          <w:szCs w:val="20"/>
        </w:rPr>
        <w:t>filling and</w:t>
      </w:r>
      <w:r w:rsidR="00A05B68" w:rsidRPr="00FE3EE9">
        <w:rPr>
          <w:rFonts w:ascii="Verdana" w:hAnsi="Verdana" w:cs="Times"/>
          <w:color w:val="343434"/>
          <w:sz w:val="20"/>
          <w:szCs w:val="20"/>
        </w:rPr>
        <w:t xml:space="preserve"> smooth out into a nice, thick</w:t>
      </w:r>
      <w:r w:rsidRPr="00FE3EE9">
        <w:rPr>
          <w:rFonts w:ascii="Verdana" w:hAnsi="Verdana" w:cs="Times"/>
          <w:color w:val="343434"/>
          <w:sz w:val="20"/>
          <w:szCs w:val="20"/>
        </w:rPr>
        <w:t xml:space="preserve"> layer. </w:t>
      </w:r>
    </w:p>
    <w:p w14:paraId="4C38AAAE" w14:textId="77777777" w:rsidR="00924F95" w:rsidRPr="00FE3EE9" w:rsidRDefault="00924F95" w:rsidP="00A05B68">
      <w:pPr>
        <w:widowControl w:val="0"/>
        <w:autoSpaceDE w:val="0"/>
        <w:autoSpaceDN w:val="0"/>
        <w:adjustRightInd w:val="0"/>
        <w:rPr>
          <w:rFonts w:ascii="Verdana" w:hAnsi="Verdana" w:cs="Times"/>
          <w:color w:val="343434"/>
          <w:sz w:val="20"/>
          <w:szCs w:val="20"/>
        </w:rPr>
      </w:pPr>
    </w:p>
    <w:p w14:paraId="34F8AE01" w14:textId="77777777" w:rsidR="00924F95" w:rsidRPr="00FE3EE9" w:rsidRDefault="00924F95"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Place a second cake on top.  Add the remaining filling and</w:t>
      </w:r>
      <w:r w:rsidR="00A05B68" w:rsidRPr="00FE3EE9">
        <w:rPr>
          <w:rFonts w:ascii="Verdana" w:hAnsi="Verdana" w:cs="Times"/>
          <w:color w:val="343434"/>
          <w:sz w:val="20"/>
          <w:szCs w:val="20"/>
        </w:rPr>
        <w:t xml:space="preserve"> smooth into an even layer. </w:t>
      </w:r>
    </w:p>
    <w:p w14:paraId="5A2BCC9C" w14:textId="77777777" w:rsidR="00924F95" w:rsidRPr="00FE3EE9" w:rsidRDefault="00924F95" w:rsidP="00A05B68">
      <w:pPr>
        <w:widowControl w:val="0"/>
        <w:autoSpaceDE w:val="0"/>
        <w:autoSpaceDN w:val="0"/>
        <w:adjustRightInd w:val="0"/>
        <w:rPr>
          <w:rFonts w:ascii="Verdana" w:hAnsi="Verdana" w:cs="Times"/>
          <w:color w:val="343434"/>
          <w:sz w:val="20"/>
          <w:szCs w:val="20"/>
        </w:rPr>
      </w:pPr>
    </w:p>
    <w:p w14:paraId="66DBE59E" w14:textId="43381935" w:rsidR="00A05B68"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Top with final cake.</w:t>
      </w:r>
    </w:p>
    <w:p w14:paraId="1479150D" w14:textId="77777777" w:rsidR="00A05B68" w:rsidRPr="00FE3EE9" w:rsidRDefault="00A05B68" w:rsidP="00A05B68">
      <w:pPr>
        <w:widowControl w:val="0"/>
        <w:autoSpaceDE w:val="0"/>
        <w:autoSpaceDN w:val="0"/>
        <w:adjustRightInd w:val="0"/>
        <w:rPr>
          <w:rFonts w:ascii="Verdana" w:hAnsi="Verdana" w:cs="Times"/>
          <w:color w:val="343434"/>
          <w:sz w:val="20"/>
          <w:szCs w:val="20"/>
        </w:rPr>
      </w:pPr>
    </w:p>
    <w:p w14:paraId="0F15194C" w14:textId="77777777" w:rsidR="00924F95"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Using an offset spatula, smooth one very thin layer of dark chocolate fudge butterc</w:t>
      </w:r>
      <w:r w:rsidR="00B91E21" w:rsidRPr="00FE3EE9">
        <w:rPr>
          <w:rFonts w:ascii="Verdana" w:hAnsi="Verdana" w:cs="Times"/>
          <w:color w:val="343434"/>
          <w:sz w:val="20"/>
          <w:szCs w:val="20"/>
        </w:rPr>
        <w:t>ream over the assembled cake.  I</w:t>
      </w:r>
      <w:r w:rsidR="00924F95" w:rsidRPr="00FE3EE9">
        <w:rPr>
          <w:rFonts w:ascii="Verdana" w:hAnsi="Verdana" w:cs="Times"/>
          <w:color w:val="343434"/>
          <w:sz w:val="20"/>
          <w:szCs w:val="20"/>
        </w:rPr>
        <w:t>t will be full of crumbs and</w:t>
      </w:r>
      <w:r w:rsidRPr="00FE3EE9">
        <w:rPr>
          <w:rFonts w:ascii="Verdana" w:hAnsi="Verdana" w:cs="Times"/>
          <w:color w:val="343434"/>
          <w:sz w:val="20"/>
          <w:szCs w:val="20"/>
        </w:rPr>
        <w:t xml:space="preserve"> the cake should still</w:t>
      </w:r>
      <w:r w:rsidR="00924F95" w:rsidRPr="00FE3EE9">
        <w:rPr>
          <w:rFonts w:ascii="Verdana" w:hAnsi="Verdana" w:cs="Times"/>
          <w:color w:val="343434"/>
          <w:sz w:val="20"/>
          <w:szCs w:val="20"/>
        </w:rPr>
        <w:t xml:space="preserve"> be visible through the layer. L</w:t>
      </w:r>
      <w:r w:rsidRPr="00FE3EE9">
        <w:rPr>
          <w:rFonts w:ascii="Verdana" w:hAnsi="Verdana" w:cs="Times"/>
          <w:color w:val="343434"/>
          <w:sz w:val="20"/>
          <w:szCs w:val="20"/>
        </w:rPr>
        <w:t xml:space="preserve">et this layer dry until it’s no longer sticky to the touch. </w:t>
      </w:r>
    </w:p>
    <w:p w14:paraId="1817DB7A" w14:textId="77777777" w:rsidR="00924F95" w:rsidRPr="00FE3EE9" w:rsidRDefault="00924F95" w:rsidP="00A05B68">
      <w:pPr>
        <w:widowControl w:val="0"/>
        <w:autoSpaceDE w:val="0"/>
        <w:autoSpaceDN w:val="0"/>
        <w:adjustRightInd w:val="0"/>
        <w:rPr>
          <w:rFonts w:ascii="Verdana" w:hAnsi="Verdana" w:cs="Times"/>
          <w:color w:val="343434"/>
          <w:sz w:val="20"/>
          <w:szCs w:val="20"/>
        </w:rPr>
      </w:pPr>
    </w:p>
    <w:p w14:paraId="664B9DAD" w14:textId="77777777" w:rsidR="00924F95"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w:t>
      </w:r>
      <w:r w:rsidR="00924F95" w:rsidRPr="00FE3EE9">
        <w:rPr>
          <w:rFonts w:ascii="Verdana" w:hAnsi="Verdana" w:cs="Times"/>
          <w:color w:val="343434"/>
          <w:sz w:val="20"/>
          <w:szCs w:val="20"/>
        </w:rPr>
        <w:t>lean off the spatula and</w:t>
      </w:r>
      <w:r w:rsidRPr="00FE3EE9">
        <w:rPr>
          <w:rFonts w:ascii="Verdana" w:hAnsi="Verdana" w:cs="Times"/>
          <w:color w:val="343434"/>
          <w:sz w:val="20"/>
          <w:szCs w:val="20"/>
        </w:rPr>
        <w:t xml:space="preserve"> frost the cake with the remaining frosting. </w:t>
      </w:r>
    </w:p>
    <w:p w14:paraId="04215F7F" w14:textId="77777777" w:rsidR="00924F95" w:rsidRPr="00FE3EE9" w:rsidRDefault="00924F95" w:rsidP="00A05B68">
      <w:pPr>
        <w:widowControl w:val="0"/>
        <w:autoSpaceDE w:val="0"/>
        <w:autoSpaceDN w:val="0"/>
        <w:adjustRightInd w:val="0"/>
        <w:rPr>
          <w:rFonts w:ascii="Verdana" w:hAnsi="Verdana" w:cs="Times"/>
          <w:color w:val="343434"/>
          <w:sz w:val="20"/>
          <w:szCs w:val="20"/>
        </w:rPr>
      </w:pPr>
    </w:p>
    <w:p w14:paraId="58A72C78" w14:textId="7DECE530" w:rsidR="005B1B50" w:rsidRPr="00FE3EE9" w:rsidRDefault="00A05B68" w:rsidP="00A05B68">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w:t>
      </w:r>
      <w:r w:rsidR="00924F95" w:rsidRPr="00FE3EE9">
        <w:rPr>
          <w:rFonts w:ascii="Verdana" w:hAnsi="Verdana" w:cs="Times"/>
          <w:color w:val="343434"/>
          <w:sz w:val="20"/>
          <w:szCs w:val="20"/>
        </w:rPr>
        <w:t>prinkle sea salt over top and</w:t>
      </w:r>
      <w:r w:rsidRPr="00FE3EE9">
        <w:rPr>
          <w:rFonts w:ascii="Verdana" w:hAnsi="Verdana" w:cs="Times"/>
          <w:color w:val="343434"/>
          <w:sz w:val="20"/>
          <w:szCs w:val="20"/>
        </w:rPr>
        <w:t xml:space="preserve"> serve.</w:t>
      </w:r>
    </w:p>
    <w:p w14:paraId="740A4653" w14:textId="77777777" w:rsidR="00327B27" w:rsidRPr="00FE3EE9" w:rsidRDefault="00327B27" w:rsidP="00A05B68">
      <w:pPr>
        <w:widowControl w:val="0"/>
        <w:autoSpaceDE w:val="0"/>
        <w:autoSpaceDN w:val="0"/>
        <w:adjustRightInd w:val="0"/>
        <w:rPr>
          <w:rFonts w:ascii="Verdana" w:hAnsi="Verdana" w:cs="Times"/>
          <w:color w:val="343434"/>
          <w:sz w:val="20"/>
          <w:szCs w:val="20"/>
        </w:rPr>
      </w:pPr>
    </w:p>
    <w:p w14:paraId="77F4F7EB" w14:textId="77777777" w:rsidR="00820DD9" w:rsidRPr="00FE3EE9" w:rsidRDefault="00820DD9" w:rsidP="00916432">
      <w:pPr>
        <w:widowControl w:val="0"/>
        <w:autoSpaceDE w:val="0"/>
        <w:autoSpaceDN w:val="0"/>
        <w:adjustRightInd w:val="0"/>
        <w:rPr>
          <w:rFonts w:ascii="Verdana" w:hAnsi="Verdana" w:cs="Times"/>
          <w:color w:val="343434"/>
          <w:sz w:val="20"/>
          <w:szCs w:val="20"/>
          <w:u w:val="single"/>
        </w:rPr>
      </w:pPr>
    </w:p>
    <w:p w14:paraId="4EC3F32E"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Carrot Cake with Cream Cheese Frosting</w:t>
      </w:r>
    </w:p>
    <w:p w14:paraId="7E493170" w14:textId="77777777" w:rsidR="00BB3CD9" w:rsidRPr="00FE3EE9" w:rsidRDefault="00BB3CD9" w:rsidP="00916432">
      <w:pPr>
        <w:widowControl w:val="0"/>
        <w:autoSpaceDE w:val="0"/>
        <w:autoSpaceDN w:val="0"/>
        <w:adjustRightInd w:val="0"/>
        <w:rPr>
          <w:rFonts w:ascii="Verdana" w:hAnsi="Verdana" w:cs="Times"/>
          <w:color w:val="343434"/>
          <w:sz w:val="20"/>
          <w:szCs w:val="20"/>
          <w:u w:val="single"/>
        </w:rPr>
      </w:pPr>
    </w:p>
    <w:p w14:paraId="60A613D6" w14:textId="30AE47E0" w:rsidR="00A9366E" w:rsidRPr="00FE3EE9" w:rsidRDefault="00A9366E" w:rsidP="0091643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 always get </w:t>
      </w:r>
      <w:r w:rsidR="00023D4E" w:rsidRPr="00FE3EE9">
        <w:rPr>
          <w:rFonts w:ascii="Verdana" w:hAnsi="Verdana" w:cs="Times"/>
          <w:color w:val="343434"/>
          <w:sz w:val="20"/>
          <w:szCs w:val="20"/>
        </w:rPr>
        <w:t>positive</w:t>
      </w:r>
      <w:r w:rsidRPr="00FE3EE9">
        <w:rPr>
          <w:rFonts w:ascii="Verdana" w:hAnsi="Verdana" w:cs="Times"/>
          <w:color w:val="343434"/>
          <w:sz w:val="20"/>
          <w:szCs w:val="20"/>
        </w:rPr>
        <w:t xml:space="preserve"> comments on my carrot cake. People that normally don't like carrot cake like this one. You can use a food processor to grate the carrots faster.</w:t>
      </w:r>
    </w:p>
    <w:p w14:paraId="54948458" w14:textId="77777777" w:rsidR="00A9366E" w:rsidRPr="00FE3EE9" w:rsidRDefault="00A9366E" w:rsidP="00916432">
      <w:pPr>
        <w:widowControl w:val="0"/>
        <w:autoSpaceDE w:val="0"/>
        <w:autoSpaceDN w:val="0"/>
        <w:adjustRightInd w:val="0"/>
        <w:rPr>
          <w:rFonts w:ascii="Verdana" w:hAnsi="Verdana" w:cs="Times"/>
          <w:color w:val="343434"/>
          <w:sz w:val="20"/>
          <w:szCs w:val="20"/>
          <w:u w:val="single"/>
        </w:rPr>
      </w:pPr>
    </w:p>
    <w:p w14:paraId="1F55492A" w14:textId="5080CDF7" w:rsidR="00BB3CD9" w:rsidRPr="00FE3EE9" w:rsidRDefault="00BE4E63" w:rsidP="00BB3CD9">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Prep: </w:t>
      </w:r>
      <w:r w:rsidR="00774B75" w:rsidRPr="00FE3EE9">
        <w:rPr>
          <w:rFonts w:ascii="Verdana" w:hAnsi="Verdana" w:cs="Times"/>
          <w:color w:val="343434"/>
          <w:sz w:val="20"/>
          <w:szCs w:val="20"/>
        </w:rPr>
        <w:t>30 minutes</w:t>
      </w:r>
    </w:p>
    <w:p w14:paraId="25E4805D" w14:textId="25033422" w:rsidR="00BB3CD9" w:rsidRPr="00FE3EE9" w:rsidRDefault="00BE4E63" w:rsidP="00BB3CD9">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w:t>
      </w:r>
      <w:r w:rsidR="008356C9" w:rsidRPr="00FE3EE9">
        <w:rPr>
          <w:rFonts w:ascii="Verdana" w:hAnsi="Verdana" w:cs="Times"/>
          <w:color w:val="343434"/>
          <w:sz w:val="20"/>
          <w:szCs w:val="20"/>
        </w:rPr>
        <w:t xml:space="preserve">40 </w:t>
      </w:r>
      <w:r w:rsidR="00BB3CD9" w:rsidRPr="00FE3EE9">
        <w:rPr>
          <w:rFonts w:ascii="Verdana" w:hAnsi="Verdana" w:cs="Times"/>
          <w:color w:val="343434"/>
          <w:sz w:val="20"/>
          <w:szCs w:val="20"/>
        </w:rPr>
        <w:t>minutes</w:t>
      </w:r>
    </w:p>
    <w:p w14:paraId="4A1D3ACA" w14:textId="1D72ABB4" w:rsidR="00BB3CD9" w:rsidRPr="00FE3EE9" w:rsidRDefault="00BB3CD9" w:rsidP="00BB3CD9">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Serves: 1 </w:t>
      </w:r>
      <w:r w:rsidR="00A525F7" w:rsidRPr="00FE3EE9">
        <w:rPr>
          <w:rFonts w:ascii="Verdana" w:hAnsi="Verdana" w:cs="Times"/>
          <w:color w:val="343434"/>
          <w:sz w:val="20"/>
          <w:szCs w:val="20"/>
        </w:rPr>
        <w:t>big 2-layer cake</w:t>
      </w:r>
    </w:p>
    <w:p w14:paraId="5E652A67" w14:textId="77777777" w:rsidR="00BB3CD9" w:rsidRPr="00FE3EE9" w:rsidRDefault="00BB3CD9" w:rsidP="00BB3CD9">
      <w:pPr>
        <w:widowControl w:val="0"/>
        <w:autoSpaceDE w:val="0"/>
        <w:autoSpaceDN w:val="0"/>
        <w:adjustRightInd w:val="0"/>
        <w:rPr>
          <w:rFonts w:ascii="Verdana" w:hAnsi="Verdana" w:cs="Times"/>
          <w:color w:val="343434"/>
          <w:sz w:val="20"/>
          <w:szCs w:val="20"/>
        </w:rPr>
      </w:pPr>
    </w:p>
    <w:p w14:paraId="6A189525" w14:textId="77777777" w:rsidR="00BB3CD9" w:rsidRPr="00FE3EE9" w:rsidRDefault="00BB3CD9" w:rsidP="00BB3CD9">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CAKE</w:t>
      </w:r>
    </w:p>
    <w:p w14:paraId="4E96BF2B" w14:textId="77777777" w:rsidR="00B91E21" w:rsidRPr="00FE3EE9" w:rsidRDefault="00B91E21" w:rsidP="00916432">
      <w:pPr>
        <w:widowControl w:val="0"/>
        <w:autoSpaceDE w:val="0"/>
        <w:autoSpaceDN w:val="0"/>
        <w:adjustRightInd w:val="0"/>
        <w:rPr>
          <w:rFonts w:ascii="Verdana" w:hAnsi="Verdana" w:cs="Times"/>
          <w:color w:val="343434"/>
          <w:sz w:val="20"/>
          <w:szCs w:val="20"/>
          <w:u w:val="single"/>
        </w:rPr>
      </w:pPr>
    </w:p>
    <w:p w14:paraId="2F7F4026" w14:textId="319C28DB" w:rsidR="00D70E72"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4 eggs</w:t>
      </w:r>
    </w:p>
    <w:p w14:paraId="3FCCBCA9" w14:textId="4ED837D1" w:rsidR="00D70E72"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cups sugar</w:t>
      </w:r>
    </w:p>
    <w:p w14:paraId="2C6E647B" w14:textId="57E23A18" w:rsidR="00D70E72"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cup</w:t>
      </w:r>
      <w:proofErr w:type="gramEnd"/>
      <w:r w:rsidRPr="00FE3EE9">
        <w:rPr>
          <w:rFonts w:ascii="Verdana" w:hAnsi="Verdana" w:cs="Times"/>
          <w:color w:val="343434"/>
          <w:sz w:val="20"/>
          <w:szCs w:val="20"/>
        </w:rPr>
        <w:t xml:space="preserve"> canola oil</w:t>
      </w:r>
    </w:p>
    <w:p w14:paraId="2211884B" w14:textId="1CDB9D83" w:rsidR="00D70E72"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cups all-purpose flour</w:t>
      </w:r>
    </w:p>
    <w:p w14:paraId="15A67546" w14:textId="7367A5F9" w:rsidR="00D70E72" w:rsidRPr="00FE3EE9" w:rsidRDefault="00BB3CD9"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to 3 tsp</w:t>
      </w:r>
      <w:r w:rsidR="00D70E72" w:rsidRPr="00FE3EE9">
        <w:rPr>
          <w:rFonts w:ascii="Verdana" w:hAnsi="Verdana" w:cs="Times"/>
          <w:color w:val="343434"/>
          <w:sz w:val="20"/>
          <w:szCs w:val="20"/>
        </w:rPr>
        <w:t xml:space="preserve"> ground cinnamon</w:t>
      </w:r>
    </w:p>
    <w:p w14:paraId="2DEDB19B" w14:textId="7B878AFE" w:rsidR="00D70E72" w:rsidRPr="00FE3EE9" w:rsidRDefault="00BB3CD9"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3/4 tsp</w:t>
      </w:r>
      <w:r w:rsidR="00D70E72" w:rsidRPr="00FE3EE9">
        <w:rPr>
          <w:rFonts w:ascii="Verdana" w:hAnsi="Verdana" w:cs="Times"/>
          <w:color w:val="343434"/>
          <w:sz w:val="20"/>
          <w:szCs w:val="20"/>
        </w:rPr>
        <w:t xml:space="preserve"> baking soda</w:t>
      </w:r>
    </w:p>
    <w:p w14:paraId="12C36379" w14:textId="686D32F3" w:rsidR="00D70E72" w:rsidRPr="00FE3EE9" w:rsidRDefault="00BB3CD9"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tsp</w:t>
      </w:r>
      <w:r w:rsidR="00D70E72" w:rsidRPr="00FE3EE9">
        <w:rPr>
          <w:rFonts w:ascii="Verdana" w:hAnsi="Verdana" w:cs="Times"/>
          <w:color w:val="343434"/>
          <w:sz w:val="20"/>
          <w:szCs w:val="20"/>
        </w:rPr>
        <w:t xml:space="preserve"> baking powder</w:t>
      </w:r>
    </w:p>
    <w:p w14:paraId="6CCBDC77" w14:textId="2408CE30" w:rsidR="00D70E72" w:rsidRPr="00FE3EE9" w:rsidRDefault="00BB3CD9"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1/4 tsp</w:t>
      </w:r>
      <w:r w:rsidR="00D70E72" w:rsidRPr="00FE3EE9">
        <w:rPr>
          <w:rFonts w:ascii="Verdana" w:hAnsi="Verdana" w:cs="Times"/>
          <w:color w:val="343434"/>
          <w:sz w:val="20"/>
          <w:szCs w:val="20"/>
        </w:rPr>
        <w:t xml:space="preserve"> salt</w:t>
      </w:r>
    </w:p>
    <w:p w14:paraId="63D5B452" w14:textId="5D355FBE" w:rsidR="00D70E72" w:rsidRPr="00FE3EE9" w:rsidRDefault="00BB3CD9"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1/4 tsp</w:t>
      </w:r>
      <w:r w:rsidR="00D70E72" w:rsidRPr="00FE3EE9">
        <w:rPr>
          <w:rFonts w:ascii="Verdana" w:hAnsi="Verdana" w:cs="Times"/>
          <w:color w:val="343434"/>
          <w:sz w:val="20"/>
          <w:szCs w:val="20"/>
        </w:rPr>
        <w:t xml:space="preserve"> ground nutmeg</w:t>
      </w:r>
    </w:p>
    <w:p w14:paraId="187387A1" w14:textId="502ECE1B" w:rsidR="00D70E72"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cups carrots</w:t>
      </w:r>
      <w:r w:rsidR="00BB3CD9" w:rsidRPr="00FE3EE9">
        <w:rPr>
          <w:rFonts w:ascii="Verdana" w:hAnsi="Verdana" w:cs="Times"/>
          <w:color w:val="343434"/>
          <w:sz w:val="20"/>
          <w:szCs w:val="20"/>
        </w:rPr>
        <w:t xml:space="preserve">, </w:t>
      </w:r>
      <w:r w:rsidR="00A9366E" w:rsidRPr="00FE3EE9">
        <w:rPr>
          <w:rFonts w:ascii="Verdana" w:hAnsi="Verdana" w:cs="Times"/>
          <w:color w:val="343434"/>
          <w:sz w:val="20"/>
          <w:szCs w:val="20"/>
        </w:rPr>
        <w:t>shredded</w:t>
      </w:r>
    </w:p>
    <w:p w14:paraId="1265825E" w14:textId="77777777" w:rsidR="00A9366E" w:rsidRPr="00FE3EE9" w:rsidRDefault="00A9366E" w:rsidP="00BB3CD9">
      <w:pPr>
        <w:widowControl w:val="0"/>
        <w:tabs>
          <w:tab w:val="left" w:pos="220"/>
          <w:tab w:val="left" w:pos="720"/>
        </w:tabs>
        <w:autoSpaceDE w:val="0"/>
        <w:autoSpaceDN w:val="0"/>
        <w:adjustRightInd w:val="0"/>
        <w:rPr>
          <w:rFonts w:ascii="Verdana" w:hAnsi="Verdana" w:cs="Times"/>
          <w:color w:val="343434"/>
          <w:sz w:val="20"/>
          <w:szCs w:val="20"/>
        </w:rPr>
      </w:pPr>
    </w:p>
    <w:p w14:paraId="2326FD2A" w14:textId="54D2863F" w:rsidR="00D70E72" w:rsidRPr="00FE3EE9" w:rsidRDefault="00BB3CD9" w:rsidP="00BB3CD9">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FROSTING</w:t>
      </w:r>
    </w:p>
    <w:p w14:paraId="080221AC" w14:textId="77777777" w:rsidR="00BB3CD9" w:rsidRPr="00FE3EE9" w:rsidRDefault="00BB3CD9" w:rsidP="00BB3CD9">
      <w:pPr>
        <w:widowControl w:val="0"/>
        <w:autoSpaceDE w:val="0"/>
        <w:autoSpaceDN w:val="0"/>
        <w:adjustRightInd w:val="0"/>
        <w:rPr>
          <w:rFonts w:ascii="Verdana" w:hAnsi="Verdana" w:cs="Times"/>
          <w:color w:val="343434"/>
          <w:sz w:val="20"/>
          <w:szCs w:val="20"/>
        </w:rPr>
      </w:pPr>
    </w:p>
    <w:p w14:paraId="29CAE749" w14:textId="637FB508" w:rsidR="00D70E72"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 cup</w:t>
      </w:r>
      <w:proofErr w:type="gramEnd"/>
      <w:r w:rsidRPr="00FE3EE9">
        <w:rPr>
          <w:rFonts w:ascii="Verdana" w:hAnsi="Verdana" w:cs="Times"/>
          <w:color w:val="343434"/>
          <w:sz w:val="20"/>
          <w:szCs w:val="20"/>
        </w:rPr>
        <w:t xml:space="preserve"> butter, softened</w:t>
      </w:r>
    </w:p>
    <w:p w14:paraId="6817A9BE" w14:textId="12B18FAC" w:rsidR="00D70E72" w:rsidRPr="00FE3EE9" w:rsidRDefault="008356C9"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cup</w:t>
      </w:r>
      <w:r w:rsidR="00D70E72" w:rsidRPr="00FE3EE9">
        <w:rPr>
          <w:rFonts w:ascii="Verdana" w:hAnsi="Verdana" w:cs="Times"/>
          <w:color w:val="343434"/>
          <w:sz w:val="20"/>
          <w:szCs w:val="20"/>
        </w:rPr>
        <w:t xml:space="preserve"> cream cheese, softened</w:t>
      </w:r>
    </w:p>
    <w:p w14:paraId="6ED7D023" w14:textId="3EAECFA2" w:rsidR="00D70E72" w:rsidRPr="00FE3EE9" w:rsidRDefault="008356C9"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w:t>
      </w:r>
      <w:r w:rsidR="00D70E72" w:rsidRPr="00FE3EE9">
        <w:rPr>
          <w:rFonts w:ascii="Verdana" w:hAnsi="Verdana" w:cs="Times"/>
          <w:color w:val="343434"/>
          <w:sz w:val="20"/>
          <w:szCs w:val="20"/>
        </w:rPr>
        <w:t xml:space="preserve"> vanilla extract</w:t>
      </w:r>
    </w:p>
    <w:p w14:paraId="6858C10E" w14:textId="2532796F" w:rsidR="00D70E72" w:rsidRPr="00FE3EE9" w:rsidRDefault="008356C9"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4 cups powdered</w:t>
      </w:r>
      <w:r w:rsidR="00D70E72" w:rsidRPr="00FE3EE9">
        <w:rPr>
          <w:rFonts w:ascii="Verdana" w:hAnsi="Verdana" w:cs="Times"/>
          <w:color w:val="343434"/>
          <w:sz w:val="20"/>
          <w:szCs w:val="20"/>
        </w:rPr>
        <w:t xml:space="preserve"> sugar</w:t>
      </w:r>
    </w:p>
    <w:p w14:paraId="2558E863" w14:textId="2F09449F" w:rsidR="00BB3CD9" w:rsidRPr="00FE3EE9" w:rsidRDefault="00BB3CD9"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2 to 3 tbsp </w:t>
      </w:r>
      <w:r w:rsidR="00D70E72" w:rsidRPr="00FE3EE9">
        <w:rPr>
          <w:rFonts w:ascii="Verdana" w:hAnsi="Verdana" w:cs="Times"/>
          <w:color w:val="343434"/>
          <w:sz w:val="20"/>
          <w:szCs w:val="20"/>
        </w:rPr>
        <w:t>milk</w:t>
      </w:r>
    </w:p>
    <w:p w14:paraId="0830A15A" w14:textId="70DBB1EA" w:rsidR="00B91E21"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cup</w:t>
      </w:r>
      <w:proofErr w:type="gramEnd"/>
      <w:r w:rsidRPr="00FE3EE9">
        <w:rPr>
          <w:rFonts w:ascii="Verdana" w:hAnsi="Verdana" w:cs="Times"/>
          <w:color w:val="343434"/>
          <w:sz w:val="20"/>
          <w:szCs w:val="20"/>
        </w:rPr>
        <w:t xml:space="preserve"> walnuts</w:t>
      </w:r>
      <w:r w:rsidR="008356C9" w:rsidRPr="00FE3EE9">
        <w:rPr>
          <w:rFonts w:ascii="Verdana" w:hAnsi="Verdana" w:cs="Times"/>
          <w:color w:val="343434"/>
          <w:sz w:val="20"/>
          <w:szCs w:val="20"/>
        </w:rPr>
        <w:t>, chopped</w:t>
      </w:r>
    </w:p>
    <w:p w14:paraId="4BA8BC76" w14:textId="77777777" w:rsidR="00D70E72" w:rsidRPr="00FE3EE9" w:rsidRDefault="00D70E72" w:rsidP="00D70E72">
      <w:pPr>
        <w:widowControl w:val="0"/>
        <w:autoSpaceDE w:val="0"/>
        <w:autoSpaceDN w:val="0"/>
        <w:adjustRightInd w:val="0"/>
        <w:rPr>
          <w:rFonts w:ascii="Verdana" w:hAnsi="Verdana" w:cs="Times"/>
          <w:color w:val="343434"/>
          <w:sz w:val="20"/>
          <w:szCs w:val="20"/>
        </w:rPr>
      </w:pPr>
    </w:p>
    <w:p w14:paraId="37455931" w14:textId="77777777" w:rsidR="008356C9" w:rsidRPr="00FE3EE9" w:rsidRDefault="008356C9" w:rsidP="00BB3CD9">
      <w:pPr>
        <w:widowControl w:val="0"/>
        <w:tabs>
          <w:tab w:val="left" w:pos="220"/>
          <w:tab w:val="left" w:pos="720"/>
        </w:tabs>
        <w:autoSpaceDE w:val="0"/>
        <w:autoSpaceDN w:val="0"/>
        <w:adjustRightInd w:val="0"/>
        <w:rPr>
          <w:rFonts w:ascii="Verdana" w:hAnsi="Verdana" w:cs="Times"/>
          <w:color w:val="343434"/>
          <w:sz w:val="20"/>
          <w:szCs w:val="20"/>
        </w:rPr>
      </w:pPr>
    </w:p>
    <w:p w14:paraId="5E8B54E0" w14:textId="3D581D51" w:rsidR="008356C9" w:rsidRPr="00FE3EE9" w:rsidRDefault="008356C9" w:rsidP="008356C9">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CAKE</w:t>
      </w:r>
    </w:p>
    <w:p w14:paraId="7A7B77F3" w14:textId="77777777" w:rsidR="008356C9" w:rsidRPr="00FE3EE9" w:rsidRDefault="008356C9" w:rsidP="00BB3CD9">
      <w:pPr>
        <w:widowControl w:val="0"/>
        <w:tabs>
          <w:tab w:val="left" w:pos="220"/>
          <w:tab w:val="left" w:pos="720"/>
        </w:tabs>
        <w:autoSpaceDE w:val="0"/>
        <w:autoSpaceDN w:val="0"/>
        <w:adjustRightInd w:val="0"/>
        <w:rPr>
          <w:rFonts w:ascii="Verdana" w:hAnsi="Verdana" w:cs="Times"/>
          <w:color w:val="343434"/>
          <w:sz w:val="20"/>
          <w:szCs w:val="20"/>
        </w:rPr>
      </w:pPr>
    </w:p>
    <w:p w14:paraId="072C6454" w14:textId="77777777" w:rsidR="008356C9"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a large bowl, combine the eggs, sugar and oil. </w:t>
      </w:r>
    </w:p>
    <w:p w14:paraId="38348774" w14:textId="77777777" w:rsidR="008356C9" w:rsidRPr="00FE3EE9" w:rsidRDefault="008356C9" w:rsidP="00BB3CD9">
      <w:pPr>
        <w:widowControl w:val="0"/>
        <w:tabs>
          <w:tab w:val="left" w:pos="220"/>
          <w:tab w:val="left" w:pos="720"/>
        </w:tabs>
        <w:autoSpaceDE w:val="0"/>
        <w:autoSpaceDN w:val="0"/>
        <w:adjustRightInd w:val="0"/>
        <w:rPr>
          <w:rFonts w:ascii="Verdana" w:hAnsi="Verdana" w:cs="Times"/>
          <w:color w:val="343434"/>
          <w:sz w:val="20"/>
          <w:szCs w:val="20"/>
        </w:rPr>
      </w:pPr>
    </w:p>
    <w:p w14:paraId="3970AA17" w14:textId="77777777" w:rsidR="008356C9" w:rsidRPr="00FE3EE9" w:rsidRDefault="008356C9"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a separate bowl, c</w:t>
      </w:r>
      <w:r w:rsidR="00D70E72" w:rsidRPr="00FE3EE9">
        <w:rPr>
          <w:rFonts w:ascii="Verdana" w:hAnsi="Verdana" w:cs="Times"/>
          <w:color w:val="343434"/>
          <w:sz w:val="20"/>
          <w:szCs w:val="20"/>
        </w:rPr>
        <w:t>ombine the flour, cinnamon, baking soda, bakin</w:t>
      </w:r>
      <w:r w:rsidRPr="00FE3EE9">
        <w:rPr>
          <w:rFonts w:ascii="Verdana" w:hAnsi="Verdana" w:cs="Times"/>
          <w:color w:val="343434"/>
          <w:sz w:val="20"/>
          <w:szCs w:val="20"/>
        </w:rPr>
        <w:t>g powder, salt and nutmeg.</w:t>
      </w:r>
      <w:r w:rsidR="00D70E72" w:rsidRPr="00FE3EE9">
        <w:rPr>
          <w:rFonts w:ascii="Verdana" w:hAnsi="Verdana" w:cs="Times"/>
          <w:color w:val="343434"/>
          <w:sz w:val="20"/>
          <w:szCs w:val="20"/>
        </w:rPr>
        <w:t xml:space="preserve"> </w:t>
      </w:r>
    </w:p>
    <w:p w14:paraId="75CCC207" w14:textId="77777777" w:rsidR="008356C9" w:rsidRPr="00FE3EE9" w:rsidRDefault="008356C9" w:rsidP="00BB3CD9">
      <w:pPr>
        <w:widowControl w:val="0"/>
        <w:tabs>
          <w:tab w:val="left" w:pos="220"/>
          <w:tab w:val="left" w:pos="720"/>
        </w:tabs>
        <w:autoSpaceDE w:val="0"/>
        <w:autoSpaceDN w:val="0"/>
        <w:adjustRightInd w:val="0"/>
        <w:rPr>
          <w:rFonts w:ascii="Verdana" w:hAnsi="Verdana" w:cs="Times"/>
          <w:color w:val="343434"/>
          <w:sz w:val="20"/>
          <w:szCs w:val="20"/>
        </w:rPr>
      </w:pPr>
    </w:p>
    <w:p w14:paraId="1AAC6611" w14:textId="2C4E1A2A" w:rsidR="00D70E72" w:rsidRPr="00FE3EE9" w:rsidRDefault="008356C9"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Gently combine the dry ingredients into wet</w:t>
      </w:r>
      <w:r w:rsidR="00774B75" w:rsidRPr="00FE3EE9">
        <w:rPr>
          <w:rFonts w:ascii="Verdana" w:hAnsi="Verdana" w:cs="Times"/>
          <w:color w:val="343434"/>
          <w:sz w:val="20"/>
          <w:szCs w:val="20"/>
        </w:rPr>
        <w:t xml:space="preserve"> ingredients. </w:t>
      </w:r>
      <w:r w:rsidR="00D70E72" w:rsidRPr="00FE3EE9">
        <w:rPr>
          <w:rFonts w:ascii="Verdana" w:hAnsi="Verdana" w:cs="Times"/>
          <w:color w:val="343434"/>
          <w:sz w:val="20"/>
          <w:szCs w:val="20"/>
        </w:rPr>
        <w:t>Stir in carrots.</w:t>
      </w:r>
    </w:p>
    <w:p w14:paraId="119A43B5" w14:textId="77777777" w:rsidR="00BB3CD9" w:rsidRPr="00FE3EE9" w:rsidRDefault="00BB3CD9" w:rsidP="00BB3CD9">
      <w:pPr>
        <w:widowControl w:val="0"/>
        <w:tabs>
          <w:tab w:val="left" w:pos="220"/>
          <w:tab w:val="left" w:pos="720"/>
        </w:tabs>
        <w:autoSpaceDE w:val="0"/>
        <w:autoSpaceDN w:val="0"/>
        <w:adjustRightInd w:val="0"/>
        <w:rPr>
          <w:rFonts w:ascii="Verdana" w:hAnsi="Verdana" w:cs="Times"/>
          <w:color w:val="343434"/>
          <w:sz w:val="20"/>
          <w:szCs w:val="20"/>
        </w:rPr>
      </w:pPr>
    </w:p>
    <w:p w14:paraId="21242A76" w14:textId="77777777" w:rsidR="00774B75" w:rsidRPr="00FE3EE9" w:rsidRDefault="008356C9"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Pour </w:t>
      </w:r>
      <w:r w:rsidR="00774B75" w:rsidRPr="00FE3EE9">
        <w:rPr>
          <w:rFonts w:ascii="Verdana" w:hAnsi="Verdana" w:cs="Times"/>
          <w:color w:val="343434"/>
          <w:sz w:val="20"/>
          <w:szCs w:val="20"/>
        </w:rPr>
        <w:t xml:space="preserve">the mixture </w:t>
      </w:r>
      <w:r w:rsidRPr="00FE3EE9">
        <w:rPr>
          <w:rFonts w:ascii="Verdana" w:hAnsi="Verdana" w:cs="Times"/>
          <w:color w:val="343434"/>
          <w:sz w:val="20"/>
          <w:szCs w:val="20"/>
        </w:rPr>
        <w:t>into 2</w:t>
      </w:r>
      <w:r w:rsidR="00D70E72" w:rsidRPr="00FE3EE9">
        <w:rPr>
          <w:rFonts w:ascii="Verdana" w:hAnsi="Verdana" w:cs="Times"/>
          <w:color w:val="343434"/>
          <w:sz w:val="20"/>
          <w:szCs w:val="20"/>
        </w:rPr>
        <w:t xml:space="preserve"> greased and floured 9-in. round baking pans. </w:t>
      </w:r>
    </w:p>
    <w:p w14:paraId="0B57D91F" w14:textId="77777777" w:rsidR="00774B75" w:rsidRPr="00FE3EE9" w:rsidRDefault="00774B75" w:rsidP="00BB3CD9">
      <w:pPr>
        <w:widowControl w:val="0"/>
        <w:tabs>
          <w:tab w:val="left" w:pos="220"/>
          <w:tab w:val="left" w:pos="720"/>
        </w:tabs>
        <w:autoSpaceDE w:val="0"/>
        <w:autoSpaceDN w:val="0"/>
        <w:adjustRightInd w:val="0"/>
        <w:rPr>
          <w:rFonts w:ascii="Verdana" w:hAnsi="Verdana" w:cs="Times"/>
          <w:color w:val="343434"/>
          <w:sz w:val="20"/>
          <w:szCs w:val="20"/>
        </w:rPr>
      </w:pPr>
    </w:p>
    <w:p w14:paraId="443122CC" w14:textId="77777777" w:rsidR="00774B75"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Bake at 350°</w:t>
      </w:r>
      <w:r w:rsidR="008356C9" w:rsidRPr="00FE3EE9">
        <w:rPr>
          <w:rFonts w:ascii="Verdana" w:hAnsi="Verdana" w:cs="Times"/>
          <w:color w:val="343434"/>
          <w:sz w:val="20"/>
          <w:szCs w:val="20"/>
        </w:rPr>
        <w:t>F degrees</w:t>
      </w:r>
      <w:r w:rsidRPr="00FE3EE9">
        <w:rPr>
          <w:rFonts w:ascii="Verdana" w:hAnsi="Verdana" w:cs="Times"/>
          <w:color w:val="343434"/>
          <w:sz w:val="20"/>
          <w:szCs w:val="20"/>
        </w:rPr>
        <w:t xml:space="preserve"> for 35-40 minutes or until a toothpick inserted near the center comes out clean.</w:t>
      </w:r>
      <w:proofErr w:type="gramEnd"/>
      <w:r w:rsidRPr="00FE3EE9">
        <w:rPr>
          <w:rFonts w:ascii="Verdana" w:hAnsi="Verdana" w:cs="Times"/>
          <w:color w:val="343434"/>
          <w:sz w:val="20"/>
          <w:szCs w:val="20"/>
        </w:rPr>
        <w:t xml:space="preserve"> </w:t>
      </w:r>
    </w:p>
    <w:p w14:paraId="1C109B3C" w14:textId="77777777" w:rsidR="00774B75" w:rsidRPr="00FE3EE9" w:rsidRDefault="00774B75" w:rsidP="00BB3CD9">
      <w:pPr>
        <w:widowControl w:val="0"/>
        <w:tabs>
          <w:tab w:val="left" w:pos="220"/>
          <w:tab w:val="left" w:pos="720"/>
        </w:tabs>
        <w:autoSpaceDE w:val="0"/>
        <w:autoSpaceDN w:val="0"/>
        <w:adjustRightInd w:val="0"/>
        <w:rPr>
          <w:rFonts w:ascii="Verdana" w:hAnsi="Verdana" w:cs="Times"/>
          <w:color w:val="343434"/>
          <w:sz w:val="20"/>
          <w:szCs w:val="20"/>
        </w:rPr>
      </w:pPr>
    </w:p>
    <w:p w14:paraId="62D44C27" w14:textId="2C10D037" w:rsidR="00D70E72"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Cool for 10 minutes before removing from pans to wire racks to cool completely.</w:t>
      </w:r>
    </w:p>
    <w:p w14:paraId="66243637" w14:textId="77777777" w:rsidR="00BB3CD9" w:rsidRPr="00FE3EE9" w:rsidRDefault="00BB3CD9" w:rsidP="00BB3CD9">
      <w:pPr>
        <w:widowControl w:val="0"/>
        <w:tabs>
          <w:tab w:val="left" w:pos="220"/>
          <w:tab w:val="left" w:pos="720"/>
        </w:tabs>
        <w:autoSpaceDE w:val="0"/>
        <w:autoSpaceDN w:val="0"/>
        <w:adjustRightInd w:val="0"/>
        <w:rPr>
          <w:rFonts w:ascii="Verdana" w:hAnsi="Verdana" w:cs="Times"/>
          <w:color w:val="343434"/>
          <w:sz w:val="20"/>
          <w:szCs w:val="20"/>
        </w:rPr>
      </w:pPr>
    </w:p>
    <w:p w14:paraId="2D77DE49" w14:textId="4E0093A1" w:rsidR="008356C9" w:rsidRPr="00FE3EE9" w:rsidRDefault="008356C9" w:rsidP="008356C9">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FROSTING</w:t>
      </w:r>
    </w:p>
    <w:p w14:paraId="7B0943B8" w14:textId="77777777" w:rsidR="008356C9" w:rsidRPr="00FE3EE9" w:rsidRDefault="008356C9" w:rsidP="00BB3CD9">
      <w:pPr>
        <w:widowControl w:val="0"/>
        <w:tabs>
          <w:tab w:val="left" w:pos="220"/>
          <w:tab w:val="left" w:pos="720"/>
        </w:tabs>
        <w:autoSpaceDE w:val="0"/>
        <w:autoSpaceDN w:val="0"/>
        <w:adjustRightInd w:val="0"/>
        <w:rPr>
          <w:rFonts w:ascii="Verdana" w:hAnsi="Verdana" w:cs="Times"/>
          <w:color w:val="343434"/>
          <w:sz w:val="20"/>
          <w:szCs w:val="20"/>
        </w:rPr>
      </w:pPr>
    </w:p>
    <w:p w14:paraId="77257926" w14:textId="77777777" w:rsidR="00774B75" w:rsidRPr="00FE3EE9" w:rsidRDefault="00774B75"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w:t>
      </w:r>
      <w:r w:rsidR="00D70E72" w:rsidRPr="00FE3EE9">
        <w:rPr>
          <w:rFonts w:ascii="Verdana" w:hAnsi="Verdana" w:cs="Times"/>
          <w:color w:val="343434"/>
          <w:sz w:val="20"/>
          <w:szCs w:val="20"/>
        </w:rPr>
        <w:t xml:space="preserve">n another large bowl, cream butter and cream cheese until light and fluffy. </w:t>
      </w:r>
    </w:p>
    <w:p w14:paraId="3449F1F5" w14:textId="77777777" w:rsidR="00774B75" w:rsidRPr="00FE3EE9" w:rsidRDefault="00774B75" w:rsidP="00BB3CD9">
      <w:pPr>
        <w:widowControl w:val="0"/>
        <w:tabs>
          <w:tab w:val="left" w:pos="220"/>
          <w:tab w:val="left" w:pos="720"/>
        </w:tabs>
        <w:autoSpaceDE w:val="0"/>
        <w:autoSpaceDN w:val="0"/>
        <w:adjustRightInd w:val="0"/>
        <w:rPr>
          <w:rFonts w:ascii="Verdana" w:hAnsi="Verdana" w:cs="Times"/>
          <w:color w:val="343434"/>
          <w:sz w:val="20"/>
          <w:szCs w:val="20"/>
        </w:rPr>
      </w:pPr>
    </w:p>
    <w:p w14:paraId="080BD0A5" w14:textId="77777777" w:rsidR="00774B75"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Beat in vanilla. </w:t>
      </w:r>
    </w:p>
    <w:p w14:paraId="41E48A95" w14:textId="77777777" w:rsidR="00774B75" w:rsidRPr="00FE3EE9" w:rsidRDefault="00774B75" w:rsidP="00BB3CD9">
      <w:pPr>
        <w:widowControl w:val="0"/>
        <w:tabs>
          <w:tab w:val="left" w:pos="220"/>
          <w:tab w:val="left" w:pos="720"/>
        </w:tabs>
        <w:autoSpaceDE w:val="0"/>
        <w:autoSpaceDN w:val="0"/>
        <w:adjustRightInd w:val="0"/>
        <w:rPr>
          <w:rFonts w:ascii="Verdana" w:hAnsi="Verdana" w:cs="Times"/>
          <w:color w:val="343434"/>
          <w:sz w:val="20"/>
          <w:szCs w:val="20"/>
        </w:rPr>
      </w:pPr>
    </w:p>
    <w:p w14:paraId="77A559C8" w14:textId="77777777" w:rsidR="00774B75"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Gradually beat in </w:t>
      </w:r>
      <w:r w:rsidR="00774B75" w:rsidRPr="00FE3EE9">
        <w:rPr>
          <w:rFonts w:ascii="Verdana" w:hAnsi="Verdana" w:cs="Times"/>
          <w:color w:val="343434"/>
          <w:sz w:val="20"/>
          <w:szCs w:val="20"/>
        </w:rPr>
        <w:t>powdered</w:t>
      </w:r>
      <w:r w:rsidRPr="00FE3EE9">
        <w:rPr>
          <w:rFonts w:ascii="Verdana" w:hAnsi="Verdana" w:cs="Times"/>
          <w:color w:val="343434"/>
          <w:sz w:val="20"/>
          <w:szCs w:val="20"/>
        </w:rPr>
        <w:t xml:space="preserve"> sugar. </w:t>
      </w:r>
    </w:p>
    <w:p w14:paraId="42BA9E58" w14:textId="77777777" w:rsidR="00774B75" w:rsidRPr="00FE3EE9" w:rsidRDefault="00774B75" w:rsidP="00BB3CD9">
      <w:pPr>
        <w:widowControl w:val="0"/>
        <w:tabs>
          <w:tab w:val="left" w:pos="220"/>
          <w:tab w:val="left" w:pos="720"/>
        </w:tabs>
        <w:autoSpaceDE w:val="0"/>
        <w:autoSpaceDN w:val="0"/>
        <w:adjustRightInd w:val="0"/>
        <w:rPr>
          <w:rFonts w:ascii="Verdana" w:hAnsi="Verdana" w:cs="Times"/>
          <w:color w:val="343434"/>
          <w:sz w:val="20"/>
          <w:szCs w:val="20"/>
        </w:rPr>
      </w:pPr>
    </w:p>
    <w:p w14:paraId="0C5975E1" w14:textId="77777777" w:rsidR="00774B75"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Add enough milk to achieve desired spreading consistency. </w:t>
      </w:r>
    </w:p>
    <w:p w14:paraId="6A51AA8B" w14:textId="77777777" w:rsidR="00774B75" w:rsidRPr="00FE3EE9" w:rsidRDefault="00774B75" w:rsidP="00BB3CD9">
      <w:pPr>
        <w:widowControl w:val="0"/>
        <w:tabs>
          <w:tab w:val="left" w:pos="220"/>
          <w:tab w:val="left" w:pos="720"/>
        </w:tabs>
        <w:autoSpaceDE w:val="0"/>
        <w:autoSpaceDN w:val="0"/>
        <w:adjustRightInd w:val="0"/>
        <w:rPr>
          <w:rFonts w:ascii="Verdana" w:hAnsi="Verdana" w:cs="Times"/>
          <w:color w:val="343434"/>
          <w:sz w:val="20"/>
          <w:szCs w:val="20"/>
        </w:rPr>
      </w:pPr>
    </w:p>
    <w:p w14:paraId="5A088311" w14:textId="77777777" w:rsidR="00774B75"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Reserve 1/2 cup frosting for decorating if desired. </w:t>
      </w:r>
    </w:p>
    <w:p w14:paraId="7051A70F" w14:textId="77777777" w:rsidR="00774B75" w:rsidRPr="00FE3EE9" w:rsidRDefault="00774B75" w:rsidP="00BB3CD9">
      <w:pPr>
        <w:widowControl w:val="0"/>
        <w:tabs>
          <w:tab w:val="left" w:pos="220"/>
          <w:tab w:val="left" w:pos="720"/>
        </w:tabs>
        <w:autoSpaceDE w:val="0"/>
        <w:autoSpaceDN w:val="0"/>
        <w:adjustRightInd w:val="0"/>
        <w:rPr>
          <w:rFonts w:ascii="Verdana" w:hAnsi="Verdana" w:cs="Times"/>
          <w:color w:val="343434"/>
          <w:sz w:val="20"/>
          <w:szCs w:val="20"/>
        </w:rPr>
      </w:pPr>
    </w:p>
    <w:p w14:paraId="057A53EE" w14:textId="13990496" w:rsidR="00D70E72"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Stir walnuts into remaining frosting.</w:t>
      </w:r>
    </w:p>
    <w:p w14:paraId="1640D66B" w14:textId="77777777" w:rsidR="00BB3CD9" w:rsidRPr="00FE3EE9" w:rsidRDefault="00BB3CD9" w:rsidP="00BB3CD9">
      <w:pPr>
        <w:widowControl w:val="0"/>
        <w:tabs>
          <w:tab w:val="left" w:pos="220"/>
          <w:tab w:val="left" w:pos="720"/>
        </w:tabs>
        <w:autoSpaceDE w:val="0"/>
        <w:autoSpaceDN w:val="0"/>
        <w:adjustRightInd w:val="0"/>
        <w:rPr>
          <w:rFonts w:ascii="Verdana" w:hAnsi="Verdana" w:cs="Times"/>
          <w:color w:val="343434"/>
          <w:sz w:val="20"/>
          <w:szCs w:val="20"/>
        </w:rPr>
      </w:pPr>
    </w:p>
    <w:p w14:paraId="453CF14F" w14:textId="4E0232F9" w:rsidR="00774B75" w:rsidRPr="00FE3EE9" w:rsidRDefault="00774B75"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ASSEMBLING THE CAKE</w:t>
      </w:r>
    </w:p>
    <w:p w14:paraId="0782EFFA" w14:textId="77777777" w:rsidR="00774B75" w:rsidRPr="00FE3EE9" w:rsidRDefault="00774B75" w:rsidP="00BB3CD9">
      <w:pPr>
        <w:widowControl w:val="0"/>
        <w:tabs>
          <w:tab w:val="left" w:pos="220"/>
          <w:tab w:val="left" w:pos="720"/>
        </w:tabs>
        <w:autoSpaceDE w:val="0"/>
        <w:autoSpaceDN w:val="0"/>
        <w:adjustRightInd w:val="0"/>
        <w:rPr>
          <w:rFonts w:ascii="Verdana" w:hAnsi="Verdana" w:cs="Times"/>
          <w:color w:val="343434"/>
          <w:sz w:val="20"/>
          <w:szCs w:val="20"/>
        </w:rPr>
      </w:pPr>
    </w:p>
    <w:p w14:paraId="76F51FD8" w14:textId="565BB48D" w:rsidR="000D2B00" w:rsidRPr="00FE3EE9" w:rsidRDefault="00D70E72" w:rsidP="00BB3CD9">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Spread </w:t>
      </w:r>
      <w:r w:rsidR="00AB5464" w:rsidRPr="00FE3EE9">
        <w:rPr>
          <w:rFonts w:ascii="Verdana" w:hAnsi="Verdana" w:cs="Times"/>
          <w:color w:val="343434"/>
          <w:sz w:val="20"/>
          <w:szCs w:val="20"/>
        </w:rPr>
        <w:t xml:space="preserve">the </w:t>
      </w:r>
      <w:r w:rsidRPr="00FE3EE9">
        <w:rPr>
          <w:rFonts w:ascii="Verdana" w:hAnsi="Verdana" w:cs="Times"/>
          <w:color w:val="343434"/>
          <w:sz w:val="20"/>
          <w:szCs w:val="20"/>
        </w:rPr>
        <w:t>frosting between layers</w:t>
      </w:r>
      <w:r w:rsidR="000D2B00" w:rsidRPr="00FE3EE9">
        <w:rPr>
          <w:rFonts w:ascii="Verdana" w:hAnsi="Verdana" w:cs="Times"/>
          <w:color w:val="343434"/>
          <w:sz w:val="20"/>
          <w:szCs w:val="20"/>
        </w:rPr>
        <w:t>, on the sides and on top of the cake.</w:t>
      </w:r>
    </w:p>
    <w:p w14:paraId="4E550B65"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p>
    <w:p w14:paraId="506E72B4" w14:textId="77777777" w:rsidR="00BB3CD9" w:rsidRPr="00FE3EE9" w:rsidRDefault="00BB3CD9" w:rsidP="00916432">
      <w:pPr>
        <w:widowControl w:val="0"/>
        <w:autoSpaceDE w:val="0"/>
        <w:autoSpaceDN w:val="0"/>
        <w:adjustRightInd w:val="0"/>
        <w:rPr>
          <w:rFonts w:ascii="Verdana" w:hAnsi="Verdana" w:cs="Times"/>
          <w:color w:val="343434"/>
          <w:sz w:val="20"/>
          <w:szCs w:val="20"/>
          <w:u w:val="single"/>
        </w:rPr>
      </w:pPr>
    </w:p>
    <w:p w14:paraId="25AB6C05" w14:textId="6CFAE460" w:rsidR="00F5541D" w:rsidRPr="00FE3EE9" w:rsidRDefault="00916432" w:rsidP="00F5541D">
      <w:pPr>
        <w:widowControl w:val="0"/>
        <w:autoSpaceDE w:val="0"/>
        <w:autoSpaceDN w:val="0"/>
        <w:adjustRightInd w:val="0"/>
        <w:rPr>
          <w:rFonts w:ascii="Verdana" w:hAnsi="Verdana" w:cs="Verdana"/>
          <w:sz w:val="20"/>
          <w:szCs w:val="20"/>
        </w:rPr>
      </w:pPr>
      <w:r w:rsidRPr="00FE3EE9">
        <w:rPr>
          <w:rFonts w:ascii="Verdana" w:hAnsi="Verdana" w:cs="Times"/>
          <w:sz w:val="20"/>
          <w:szCs w:val="20"/>
          <w:u w:val="single"/>
        </w:rPr>
        <w:t>Easy Apple Danish</w:t>
      </w:r>
    </w:p>
    <w:p w14:paraId="000902BA" w14:textId="77777777" w:rsidR="00AB5464" w:rsidRPr="00FE3EE9" w:rsidRDefault="00AB5464" w:rsidP="00F5541D">
      <w:pPr>
        <w:widowControl w:val="0"/>
        <w:autoSpaceDE w:val="0"/>
        <w:autoSpaceDN w:val="0"/>
        <w:adjustRightInd w:val="0"/>
        <w:rPr>
          <w:rFonts w:ascii="Verdana" w:hAnsi="Verdana" w:cs="Verdana"/>
          <w:color w:val="535353"/>
          <w:sz w:val="20"/>
          <w:szCs w:val="20"/>
        </w:rPr>
      </w:pPr>
    </w:p>
    <w:p w14:paraId="27A3D422" w14:textId="0D99B822" w:rsidR="00AB5464" w:rsidRPr="00FE3EE9" w:rsidRDefault="00BE4E63" w:rsidP="00AB546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Prep: </w:t>
      </w:r>
      <w:r w:rsidR="00E7186B" w:rsidRPr="00FE3EE9">
        <w:rPr>
          <w:rFonts w:ascii="Verdana" w:hAnsi="Verdana" w:cs="Times"/>
          <w:color w:val="343434"/>
          <w:sz w:val="20"/>
          <w:szCs w:val="20"/>
        </w:rPr>
        <w:t>4 hours</w:t>
      </w:r>
    </w:p>
    <w:p w14:paraId="530DE39C" w14:textId="6970A657" w:rsidR="00AB5464" w:rsidRPr="00FE3EE9" w:rsidRDefault="00BE4E63" w:rsidP="00AB546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w:t>
      </w:r>
      <w:r w:rsidR="00E7186B" w:rsidRPr="00FE3EE9">
        <w:rPr>
          <w:rFonts w:ascii="Verdana" w:hAnsi="Verdana" w:cs="Times"/>
          <w:color w:val="343434"/>
          <w:sz w:val="20"/>
          <w:szCs w:val="20"/>
        </w:rPr>
        <w:t>1</w:t>
      </w:r>
      <w:r w:rsidR="00AB5464" w:rsidRPr="00FE3EE9">
        <w:rPr>
          <w:rFonts w:ascii="Verdana" w:hAnsi="Verdana" w:cs="Times"/>
          <w:color w:val="343434"/>
          <w:sz w:val="20"/>
          <w:szCs w:val="20"/>
        </w:rPr>
        <w:t>5 minutes</w:t>
      </w:r>
    </w:p>
    <w:p w14:paraId="2F7FA556" w14:textId="290830D2" w:rsidR="00AB5464" w:rsidRPr="00FE3EE9" w:rsidRDefault="00AB5464" w:rsidP="00AB546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Serves: </w:t>
      </w:r>
      <w:r w:rsidR="00E7186B" w:rsidRPr="00FE3EE9">
        <w:rPr>
          <w:rFonts w:ascii="Verdana" w:hAnsi="Verdana" w:cs="Times"/>
          <w:color w:val="343434"/>
          <w:sz w:val="20"/>
          <w:szCs w:val="20"/>
        </w:rPr>
        <w:t>12</w:t>
      </w:r>
      <w:r w:rsidR="00023D4E" w:rsidRPr="00FE3EE9">
        <w:rPr>
          <w:rFonts w:ascii="Verdana" w:hAnsi="Verdana" w:cs="Times"/>
          <w:color w:val="343434"/>
          <w:sz w:val="20"/>
          <w:szCs w:val="20"/>
        </w:rPr>
        <w:t xml:space="preserve"> </w:t>
      </w:r>
      <w:proofErr w:type="spellStart"/>
      <w:proofErr w:type="gramStart"/>
      <w:r w:rsidR="00023D4E" w:rsidRPr="00FE3EE9">
        <w:rPr>
          <w:rFonts w:ascii="Verdana" w:hAnsi="Verdana" w:cs="Times"/>
          <w:color w:val="343434"/>
          <w:sz w:val="20"/>
          <w:szCs w:val="20"/>
        </w:rPr>
        <w:t>danishes</w:t>
      </w:r>
      <w:proofErr w:type="spellEnd"/>
      <w:proofErr w:type="gramEnd"/>
    </w:p>
    <w:p w14:paraId="5331E5DE" w14:textId="77777777" w:rsidR="00A525F7" w:rsidRPr="00FE3EE9" w:rsidRDefault="00A525F7" w:rsidP="00AB5464">
      <w:pPr>
        <w:widowControl w:val="0"/>
        <w:autoSpaceDE w:val="0"/>
        <w:autoSpaceDN w:val="0"/>
        <w:adjustRightInd w:val="0"/>
        <w:rPr>
          <w:rFonts w:ascii="Verdana" w:hAnsi="Verdana" w:cs="Times"/>
          <w:color w:val="343434"/>
          <w:sz w:val="20"/>
          <w:szCs w:val="20"/>
        </w:rPr>
      </w:pPr>
    </w:p>
    <w:p w14:paraId="3C4C4872" w14:textId="5D87D5F6" w:rsidR="00A525F7" w:rsidRPr="00FE3EE9" w:rsidRDefault="00AD68C9" w:rsidP="00AB546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These are flaky, buttery, crust filled with delicious sweet apples, and covered sweet glaze. Perfect for breakfast or even better, for brunch!</w:t>
      </w:r>
    </w:p>
    <w:p w14:paraId="29E57177" w14:textId="77777777" w:rsidR="00AB5464" w:rsidRPr="00FE3EE9" w:rsidRDefault="00AB5464" w:rsidP="00AB5464">
      <w:pPr>
        <w:widowControl w:val="0"/>
        <w:autoSpaceDE w:val="0"/>
        <w:autoSpaceDN w:val="0"/>
        <w:adjustRightInd w:val="0"/>
        <w:rPr>
          <w:rFonts w:ascii="Verdana" w:hAnsi="Verdana" w:cs="Times"/>
          <w:color w:val="343434"/>
          <w:sz w:val="20"/>
          <w:szCs w:val="20"/>
        </w:rPr>
      </w:pPr>
    </w:p>
    <w:p w14:paraId="623EA045" w14:textId="7D8474F5" w:rsidR="00AB5464" w:rsidRPr="00FE3EE9" w:rsidRDefault="00E7186B" w:rsidP="00AB546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w:t>
      </w:r>
    </w:p>
    <w:p w14:paraId="3033F4E3" w14:textId="77777777" w:rsidR="00AB5464" w:rsidRPr="00FE3EE9" w:rsidRDefault="00AB5464" w:rsidP="00AB5464">
      <w:pPr>
        <w:widowControl w:val="0"/>
        <w:autoSpaceDE w:val="0"/>
        <w:autoSpaceDN w:val="0"/>
        <w:adjustRightInd w:val="0"/>
        <w:rPr>
          <w:rFonts w:ascii="Verdana" w:hAnsi="Verdana" w:cs="Times"/>
          <w:color w:val="343434"/>
          <w:sz w:val="20"/>
          <w:szCs w:val="20"/>
        </w:rPr>
      </w:pPr>
    </w:p>
    <w:p w14:paraId="6A309FFF" w14:textId="77777777" w:rsidR="00E7186B" w:rsidRPr="00FE3EE9" w:rsidRDefault="00E7186B" w:rsidP="00E7186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tsp (1 sachet/7g) dried yeast</w:t>
      </w:r>
    </w:p>
    <w:p w14:paraId="6676F3B1" w14:textId="3C1F8AF1" w:rsidR="00E7186B" w:rsidRPr="00FE3EE9" w:rsidRDefault="00E7186B" w:rsidP="00E7186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 </w:t>
      </w:r>
      <w:proofErr w:type="spellStart"/>
      <w:r w:rsidRPr="00FE3EE9">
        <w:rPr>
          <w:rFonts w:ascii="Verdana" w:hAnsi="Verdana" w:cs="Times"/>
          <w:color w:val="343434"/>
          <w:sz w:val="20"/>
          <w:szCs w:val="20"/>
        </w:rPr>
        <w:t>tbs</w:t>
      </w:r>
      <w:proofErr w:type="spellEnd"/>
      <w:r w:rsidRPr="00FE3EE9">
        <w:rPr>
          <w:rFonts w:ascii="Verdana" w:hAnsi="Verdana" w:cs="Times"/>
          <w:color w:val="343434"/>
          <w:sz w:val="20"/>
          <w:szCs w:val="20"/>
        </w:rPr>
        <w:t xml:space="preserve"> granulated sugar</w:t>
      </w:r>
    </w:p>
    <w:p w14:paraId="7C6FC961" w14:textId="21221C8A" w:rsidR="00E7186B" w:rsidRPr="00FE3EE9" w:rsidRDefault="00E7186B" w:rsidP="00E7186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 cup</w:t>
      </w:r>
      <w:proofErr w:type="gramEnd"/>
      <w:r w:rsidRPr="00FE3EE9">
        <w:rPr>
          <w:rFonts w:ascii="Verdana" w:hAnsi="Verdana" w:cs="Times"/>
          <w:color w:val="343434"/>
          <w:sz w:val="20"/>
          <w:szCs w:val="20"/>
        </w:rPr>
        <w:t xml:space="preserve"> warm milk</w:t>
      </w:r>
    </w:p>
    <w:p w14:paraId="678D86A5" w14:textId="23D65D67" w:rsidR="00E7186B" w:rsidRPr="00FE3EE9" w:rsidRDefault="00E7186B" w:rsidP="00E7186B">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1½ cups all-purpose flour</w:t>
      </w:r>
      <w:proofErr w:type="gramEnd"/>
    </w:p>
    <w:p w14:paraId="3B73643F" w14:textId="77777777" w:rsidR="00E7186B" w:rsidRPr="00FE3EE9" w:rsidRDefault="00E7186B" w:rsidP="00E7186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Pinch of salt</w:t>
      </w:r>
    </w:p>
    <w:p w14:paraId="54D9ABD6" w14:textId="1B51E0A8" w:rsidR="00E7186B" w:rsidRPr="00FE3EE9" w:rsidRDefault="00E7186B" w:rsidP="00E7186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egg, lightly beaten</w:t>
      </w:r>
    </w:p>
    <w:p w14:paraId="3DA2209C" w14:textId="3D38F932" w:rsidR="00E7186B" w:rsidRPr="00FE3EE9" w:rsidRDefault="0001254E" w:rsidP="00E7186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½ cup</w:t>
      </w:r>
      <w:r w:rsidR="00E7186B" w:rsidRPr="00FE3EE9">
        <w:rPr>
          <w:rFonts w:ascii="Verdana" w:hAnsi="Verdana" w:cs="Times"/>
          <w:color w:val="343434"/>
          <w:sz w:val="20"/>
          <w:szCs w:val="20"/>
        </w:rPr>
        <w:t xml:space="preserve"> butter, chopped, softened slightly</w:t>
      </w:r>
    </w:p>
    <w:p w14:paraId="0FC9E1C8" w14:textId="77777777" w:rsidR="00E7186B" w:rsidRPr="00FE3EE9" w:rsidRDefault="00E7186B" w:rsidP="00E7186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granny smith apple, peeled, cored, finely chopped</w:t>
      </w:r>
    </w:p>
    <w:p w14:paraId="210EF420" w14:textId="77777777" w:rsidR="00E7186B" w:rsidRPr="00FE3EE9" w:rsidRDefault="00E7186B" w:rsidP="00E7186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tsp ground cinnamon</w:t>
      </w:r>
    </w:p>
    <w:p w14:paraId="55B83BD3" w14:textId="3B947171" w:rsidR="00E7186B" w:rsidRPr="00FE3EE9" w:rsidRDefault="00E7186B" w:rsidP="00E7186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/4 cup</w:t>
      </w:r>
      <w:proofErr w:type="gramEnd"/>
      <w:r w:rsidRPr="00FE3EE9">
        <w:rPr>
          <w:rFonts w:ascii="Verdana" w:hAnsi="Verdana" w:cs="Times"/>
          <w:color w:val="343434"/>
          <w:sz w:val="20"/>
          <w:szCs w:val="20"/>
        </w:rPr>
        <w:t xml:space="preserve"> butter, softened</w:t>
      </w:r>
    </w:p>
    <w:p w14:paraId="17DC0371" w14:textId="692304D7" w:rsidR="00E7186B" w:rsidRPr="00FE3EE9" w:rsidRDefault="00E7186B" w:rsidP="00E7186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 cup</w:t>
      </w:r>
      <w:proofErr w:type="gramEnd"/>
      <w:r w:rsidRPr="00FE3EE9">
        <w:rPr>
          <w:rFonts w:ascii="Verdana" w:hAnsi="Verdana" w:cs="Times"/>
          <w:color w:val="343434"/>
          <w:sz w:val="20"/>
          <w:szCs w:val="20"/>
        </w:rPr>
        <w:t xml:space="preserve"> brown sugar</w:t>
      </w:r>
    </w:p>
    <w:p w14:paraId="6E7CCE34" w14:textId="56791E19" w:rsidR="00E7186B" w:rsidRPr="00FE3EE9" w:rsidRDefault="00E7186B" w:rsidP="00E7186B">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cup powdered sugar</w:t>
      </w:r>
    </w:p>
    <w:p w14:paraId="44FF9E05" w14:textId="1A02EA07" w:rsidR="00E7186B" w:rsidRPr="00FE3EE9" w:rsidRDefault="00E7186B" w:rsidP="00E7186B">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tbs milk</w:t>
      </w:r>
      <w:proofErr w:type="gramEnd"/>
    </w:p>
    <w:p w14:paraId="0754C5E0" w14:textId="77777777" w:rsidR="00F5541D" w:rsidRPr="00FE3EE9" w:rsidRDefault="00F5541D" w:rsidP="00F5541D">
      <w:pPr>
        <w:widowControl w:val="0"/>
        <w:autoSpaceDE w:val="0"/>
        <w:autoSpaceDN w:val="0"/>
        <w:adjustRightInd w:val="0"/>
        <w:rPr>
          <w:rFonts w:ascii="Verdana" w:hAnsi="Verdana" w:cs="Times"/>
          <w:color w:val="343434"/>
          <w:sz w:val="20"/>
          <w:szCs w:val="20"/>
        </w:rPr>
      </w:pPr>
    </w:p>
    <w:p w14:paraId="157B164B" w14:textId="3162F2A8" w:rsidR="00E7186B" w:rsidRPr="00FE3EE9" w:rsidRDefault="009C3E94" w:rsidP="00E7186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w:t>
      </w:r>
    </w:p>
    <w:p w14:paraId="3EC92CD6" w14:textId="77777777" w:rsidR="00E7186B" w:rsidRPr="00FE3EE9" w:rsidRDefault="00E7186B" w:rsidP="00E7186B">
      <w:pPr>
        <w:widowControl w:val="0"/>
        <w:autoSpaceDE w:val="0"/>
        <w:autoSpaceDN w:val="0"/>
        <w:adjustRightInd w:val="0"/>
        <w:rPr>
          <w:rFonts w:ascii="Verdana" w:hAnsi="Verdana" w:cs="Times"/>
          <w:color w:val="343434"/>
          <w:sz w:val="20"/>
          <w:szCs w:val="20"/>
        </w:rPr>
      </w:pPr>
    </w:p>
    <w:p w14:paraId="0C8E64D0" w14:textId="0F834718" w:rsidR="00E7186B" w:rsidRPr="00FE3EE9" w:rsidRDefault="00E7186B" w:rsidP="00E7186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Combine the yeast, sugar and milk in a bowl. Set aside in a warm draught-free place for 5 minutes or until foaming.</w:t>
      </w:r>
    </w:p>
    <w:p w14:paraId="2E12F2B2" w14:textId="77777777" w:rsidR="00E7186B" w:rsidRPr="00FE3EE9" w:rsidRDefault="00E7186B" w:rsidP="00E7186B">
      <w:pPr>
        <w:widowControl w:val="0"/>
        <w:autoSpaceDE w:val="0"/>
        <w:autoSpaceDN w:val="0"/>
        <w:adjustRightInd w:val="0"/>
        <w:rPr>
          <w:rFonts w:ascii="Verdana" w:hAnsi="Verdana" w:cs="Times"/>
          <w:color w:val="343434"/>
          <w:sz w:val="20"/>
          <w:szCs w:val="20"/>
        </w:rPr>
      </w:pPr>
    </w:p>
    <w:p w14:paraId="30D48BD6" w14:textId="3714DAD8" w:rsidR="00E7186B" w:rsidRPr="00FE3EE9" w:rsidRDefault="00E7186B" w:rsidP="00E7186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Place the flour and salt in a large bowl and make a well in the center. Add the milk mixture and egg and use a round-bladed knife to stir until combined. Turn onto a lightly floured surface and gently knead for 2 to 3 minutes or until smooth.</w:t>
      </w:r>
    </w:p>
    <w:p w14:paraId="080B077B" w14:textId="77777777" w:rsidR="00E7186B" w:rsidRPr="00FE3EE9" w:rsidRDefault="00E7186B" w:rsidP="00E7186B">
      <w:pPr>
        <w:widowControl w:val="0"/>
        <w:autoSpaceDE w:val="0"/>
        <w:autoSpaceDN w:val="0"/>
        <w:adjustRightInd w:val="0"/>
        <w:rPr>
          <w:rFonts w:ascii="Verdana" w:hAnsi="Verdana" w:cs="Times"/>
          <w:color w:val="343434"/>
          <w:sz w:val="20"/>
          <w:szCs w:val="20"/>
        </w:rPr>
      </w:pPr>
    </w:p>
    <w:p w14:paraId="18BE04FE" w14:textId="361C563A" w:rsidR="00E7186B" w:rsidRPr="00FE3EE9" w:rsidRDefault="00E7186B" w:rsidP="00E7186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Roll dough out to form a 20 x 30 cm rectangle. Dot the butter over two-thirds of the dough. Fold dough into thirds to enclose the butter. Turn dough clockwise 90 degrees. Roll dough into a 20 x 30 cm rectangle. Repeat folding, turning and rolling. Fold into thirds. Cover with plastic wrap and place in the fridge for 15 minutes to rest.</w:t>
      </w:r>
    </w:p>
    <w:p w14:paraId="39FED7E9" w14:textId="4F863B1C" w:rsidR="00E7186B" w:rsidRPr="00FE3EE9" w:rsidRDefault="00E7186B" w:rsidP="00E7186B">
      <w:pPr>
        <w:widowControl w:val="0"/>
        <w:autoSpaceDE w:val="0"/>
        <w:autoSpaceDN w:val="0"/>
        <w:adjustRightInd w:val="0"/>
        <w:rPr>
          <w:rFonts w:ascii="Verdana" w:hAnsi="Verdana" w:cs="Times"/>
          <w:color w:val="343434"/>
          <w:sz w:val="20"/>
          <w:szCs w:val="20"/>
        </w:rPr>
      </w:pPr>
    </w:p>
    <w:p w14:paraId="00ADDE37" w14:textId="77777777" w:rsidR="00E7186B" w:rsidRPr="00FE3EE9" w:rsidRDefault="00E7186B" w:rsidP="00E7186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Continue this rolling and folding process 2 more times. Cover and rest in fridge for 15 minutes. Continue process one more time. Cover with plastic wrap and place in fridge for 30 minutes to rest.</w:t>
      </w:r>
    </w:p>
    <w:p w14:paraId="6B968220" w14:textId="77777777" w:rsidR="00E7186B" w:rsidRPr="00FE3EE9" w:rsidRDefault="00E7186B" w:rsidP="00E7186B">
      <w:pPr>
        <w:widowControl w:val="0"/>
        <w:autoSpaceDE w:val="0"/>
        <w:autoSpaceDN w:val="0"/>
        <w:adjustRightInd w:val="0"/>
        <w:rPr>
          <w:rFonts w:ascii="Verdana" w:hAnsi="Verdana" w:cs="Times"/>
          <w:color w:val="343434"/>
          <w:sz w:val="20"/>
          <w:szCs w:val="20"/>
        </w:rPr>
      </w:pPr>
    </w:p>
    <w:p w14:paraId="7B4E3113" w14:textId="72F68AA1" w:rsidR="00E7186B" w:rsidRPr="00FE3EE9" w:rsidRDefault="00E7186B" w:rsidP="00E7186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Preheat oven to 400°F. Line an oven tray with baking paper. Combine the apple, and cinnamon in a bowl. Combine the extra butter and brown sugar in a bowl. Roll the dough into a 25 x 35 cm rectangle. Spread the butter mixture evenly over the dough. Sprinkle with the apple mixture. Starting at a long end, roll dough Swiss-roll style to form a log. Use a small, sharp knife to cut log width ways at 2.5 cm intervals into 12 discs. </w:t>
      </w:r>
      <w:proofErr w:type="gramStart"/>
      <w:r w:rsidRPr="00FE3EE9">
        <w:rPr>
          <w:rFonts w:ascii="Verdana" w:hAnsi="Verdana" w:cs="Times"/>
          <w:color w:val="343434"/>
          <w:sz w:val="20"/>
          <w:szCs w:val="20"/>
        </w:rPr>
        <w:t>Place discs, cut-side down, on the lined tray, leaving room for spreading.</w:t>
      </w:r>
      <w:proofErr w:type="gramEnd"/>
      <w:r w:rsidRPr="00FE3EE9">
        <w:rPr>
          <w:rFonts w:ascii="Verdana" w:hAnsi="Verdana" w:cs="Times"/>
          <w:color w:val="343434"/>
          <w:sz w:val="20"/>
          <w:szCs w:val="20"/>
        </w:rPr>
        <w:t xml:space="preserve"> Set aside in a warm draught-free place for 15 minutes to rise. Bake in preheated oven for 15 minutes or until golden brown and cooked through. Remove from oven and set aside on the tray to cool.</w:t>
      </w:r>
    </w:p>
    <w:p w14:paraId="5EB4B9F9" w14:textId="77777777" w:rsidR="00E7186B" w:rsidRPr="00FE3EE9" w:rsidRDefault="00E7186B" w:rsidP="00E7186B">
      <w:pPr>
        <w:widowControl w:val="0"/>
        <w:autoSpaceDE w:val="0"/>
        <w:autoSpaceDN w:val="0"/>
        <w:adjustRightInd w:val="0"/>
        <w:rPr>
          <w:rFonts w:ascii="Verdana" w:hAnsi="Verdana" w:cs="Times"/>
          <w:color w:val="343434"/>
          <w:sz w:val="20"/>
          <w:szCs w:val="20"/>
        </w:rPr>
      </w:pPr>
    </w:p>
    <w:p w14:paraId="27F56865" w14:textId="7BB15FCA" w:rsidR="00E7186B" w:rsidRPr="00FE3EE9" w:rsidRDefault="00E7186B" w:rsidP="00E7186B">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Combine the icing sugar and milk in a small bowl to make a smooth paste. Place in a plastic bag. Snip the end and drizzle evenly over the Danish pastries. Set aside for 15 minutes to set. Serve.</w:t>
      </w:r>
    </w:p>
    <w:p w14:paraId="4DBE39B5" w14:textId="77777777" w:rsidR="00E7186B" w:rsidRPr="00FE3EE9" w:rsidRDefault="00E7186B" w:rsidP="00916432">
      <w:pPr>
        <w:widowControl w:val="0"/>
        <w:autoSpaceDE w:val="0"/>
        <w:autoSpaceDN w:val="0"/>
        <w:adjustRightInd w:val="0"/>
        <w:rPr>
          <w:rFonts w:ascii="Verdana" w:hAnsi="Verdana" w:cs="Times"/>
          <w:color w:val="343434"/>
          <w:sz w:val="20"/>
          <w:szCs w:val="20"/>
        </w:rPr>
      </w:pPr>
    </w:p>
    <w:p w14:paraId="15B8ACCC" w14:textId="77777777" w:rsidR="00E7186B" w:rsidRPr="00FE3EE9" w:rsidRDefault="00E7186B" w:rsidP="00916432">
      <w:pPr>
        <w:widowControl w:val="0"/>
        <w:autoSpaceDE w:val="0"/>
        <w:autoSpaceDN w:val="0"/>
        <w:adjustRightInd w:val="0"/>
        <w:rPr>
          <w:rFonts w:ascii="Verdana" w:hAnsi="Verdana" w:cs="Times"/>
          <w:color w:val="343434"/>
          <w:sz w:val="20"/>
          <w:szCs w:val="20"/>
          <w:u w:val="single"/>
        </w:rPr>
      </w:pPr>
    </w:p>
    <w:p w14:paraId="1A56450E" w14:textId="31E0E993" w:rsidR="00916432" w:rsidRPr="00FE3EE9" w:rsidRDefault="00C85F2A"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 xml:space="preserve">Whole Wheat Banana </w:t>
      </w:r>
      <w:r w:rsidR="00916432" w:rsidRPr="00FE3EE9">
        <w:rPr>
          <w:rFonts w:ascii="Verdana" w:hAnsi="Verdana" w:cs="Times"/>
          <w:color w:val="343434"/>
          <w:sz w:val="20"/>
          <w:szCs w:val="20"/>
          <w:u w:val="single"/>
        </w:rPr>
        <w:t>Bread</w:t>
      </w:r>
    </w:p>
    <w:p w14:paraId="5288222D" w14:textId="77777777" w:rsidR="00C85F2A" w:rsidRPr="00FE3EE9" w:rsidRDefault="00C85F2A" w:rsidP="00C85F2A">
      <w:pPr>
        <w:widowControl w:val="0"/>
        <w:autoSpaceDE w:val="0"/>
        <w:autoSpaceDN w:val="0"/>
        <w:adjustRightInd w:val="0"/>
        <w:rPr>
          <w:rFonts w:ascii="Verdana" w:hAnsi="Verdana" w:cs="Georgia"/>
          <w:color w:val="262626"/>
          <w:sz w:val="20"/>
          <w:szCs w:val="20"/>
        </w:rPr>
      </w:pPr>
    </w:p>
    <w:p w14:paraId="77FB091C" w14:textId="787FA904" w:rsidR="00AE69F6" w:rsidRPr="00FE3EE9" w:rsidRDefault="00AE69F6" w:rsidP="00AE69F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Prep: 30 minutes</w:t>
      </w:r>
    </w:p>
    <w:p w14:paraId="749970A1" w14:textId="5C31F63E" w:rsidR="00AE69F6" w:rsidRPr="00FE3EE9" w:rsidRDefault="00BE4E63" w:rsidP="00AE69F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w:t>
      </w:r>
      <w:r w:rsidR="00AE69F6" w:rsidRPr="00FE3EE9">
        <w:rPr>
          <w:rFonts w:ascii="Verdana" w:hAnsi="Verdana" w:cs="Times"/>
          <w:color w:val="343434"/>
          <w:sz w:val="20"/>
          <w:szCs w:val="20"/>
        </w:rPr>
        <w:t>60 minutes</w:t>
      </w:r>
    </w:p>
    <w:p w14:paraId="3D82BB43" w14:textId="1C539AE0" w:rsidR="00AE69F6" w:rsidRPr="00FE3EE9" w:rsidRDefault="00AE69F6" w:rsidP="00AE69F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Serves: 1 loaf</w:t>
      </w:r>
    </w:p>
    <w:p w14:paraId="5561AE74" w14:textId="77777777" w:rsidR="002C51E1" w:rsidRPr="00FE3EE9" w:rsidRDefault="002C51E1" w:rsidP="00AE69F6">
      <w:pPr>
        <w:widowControl w:val="0"/>
        <w:autoSpaceDE w:val="0"/>
        <w:autoSpaceDN w:val="0"/>
        <w:adjustRightInd w:val="0"/>
        <w:rPr>
          <w:rFonts w:ascii="Verdana" w:hAnsi="Verdana" w:cs="Times"/>
          <w:color w:val="343434"/>
          <w:sz w:val="20"/>
          <w:szCs w:val="20"/>
        </w:rPr>
      </w:pPr>
    </w:p>
    <w:p w14:paraId="1F6E6F22" w14:textId="50E38B99" w:rsidR="002C51E1" w:rsidRPr="00FE3EE9" w:rsidRDefault="002C51E1" w:rsidP="00AE69F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Don’t know what to do with overripe bananas? Use them to bake </w:t>
      </w:r>
      <w:proofErr w:type="gramStart"/>
      <w:r w:rsidRPr="00FE3EE9">
        <w:rPr>
          <w:rFonts w:ascii="Verdana" w:hAnsi="Verdana" w:cs="Times"/>
          <w:color w:val="343434"/>
          <w:sz w:val="20"/>
          <w:szCs w:val="20"/>
        </w:rPr>
        <w:t>a classic</w:t>
      </w:r>
      <w:proofErr w:type="gramEnd"/>
      <w:r w:rsidRPr="00FE3EE9">
        <w:rPr>
          <w:rFonts w:ascii="Verdana" w:hAnsi="Verdana" w:cs="Times"/>
          <w:color w:val="343434"/>
          <w:sz w:val="20"/>
          <w:szCs w:val="20"/>
        </w:rPr>
        <w:t xml:space="preserve"> banana bread with this easy recipe.</w:t>
      </w:r>
    </w:p>
    <w:p w14:paraId="5B56CD09" w14:textId="77777777" w:rsidR="00AE69F6" w:rsidRPr="00FE3EE9" w:rsidRDefault="00AE69F6" w:rsidP="00AE69F6">
      <w:pPr>
        <w:widowControl w:val="0"/>
        <w:autoSpaceDE w:val="0"/>
        <w:autoSpaceDN w:val="0"/>
        <w:adjustRightInd w:val="0"/>
        <w:rPr>
          <w:rFonts w:ascii="Verdana" w:hAnsi="Verdana" w:cs="Times"/>
          <w:color w:val="343434"/>
          <w:sz w:val="20"/>
          <w:szCs w:val="20"/>
        </w:rPr>
      </w:pPr>
    </w:p>
    <w:p w14:paraId="2C04A7FD" w14:textId="0BF94328" w:rsidR="00AE69F6" w:rsidRPr="00FE3EE9" w:rsidRDefault="00AE69F6" w:rsidP="00AE69F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w:t>
      </w:r>
    </w:p>
    <w:p w14:paraId="0493FA90" w14:textId="77777777" w:rsidR="00C85F2A" w:rsidRPr="00FE3EE9" w:rsidRDefault="00C85F2A" w:rsidP="00C85F2A">
      <w:pPr>
        <w:widowControl w:val="0"/>
        <w:autoSpaceDE w:val="0"/>
        <w:autoSpaceDN w:val="0"/>
        <w:adjustRightInd w:val="0"/>
        <w:rPr>
          <w:rFonts w:ascii="Verdana" w:hAnsi="Verdana" w:cs="Times"/>
          <w:color w:val="343434"/>
          <w:sz w:val="20"/>
          <w:szCs w:val="20"/>
        </w:rPr>
      </w:pPr>
    </w:p>
    <w:p w14:paraId="3C001FEF" w14:textId="77777777" w:rsidR="00C85F2A"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3 medium bananas</w:t>
      </w:r>
    </w:p>
    <w:p w14:paraId="6BD5E173" w14:textId="4A09CF19" w:rsidR="00C85F2A" w:rsidRPr="00FE3EE9" w:rsidRDefault="00AE69F6"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1½ cups </w:t>
      </w:r>
      <w:proofErr w:type="gramStart"/>
      <w:r w:rsidR="00C85F2A" w:rsidRPr="00FE3EE9">
        <w:rPr>
          <w:rFonts w:ascii="Verdana" w:hAnsi="Verdana" w:cs="Times"/>
          <w:color w:val="343434"/>
          <w:sz w:val="20"/>
          <w:szCs w:val="20"/>
        </w:rPr>
        <w:t>whole wheat</w:t>
      </w:r>
      <w:proofErr w:type="gramEnd"/>
      <w:r w:rsidR="00C85F2A" w:rsidRPr="00FE3EE9">
        <w:rPr>
          <w:rFonts w:ascii="Verdana" w:hAnsi="Verdana" w:cs="Times"/>
          <w:color w:val="343434"/>
          <w:sz w:val="20"/>
          <w:szCs w:val="20"/>
        </w:rPr>
        <w:t xml:space="preserve"> flour </w:t>
      </w:r>
    </w:p>
    <w:p w14:paraId="0736D983" w14:textId="307E26E1" w:rsidR="00C85F2A" w:rsidRPr="00FE3EE9" w:rsidRDefault="00AE69F6"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w:t>
      </w:r>
      <w:r w:rsidR="00C85F2A" w:rsidRPr="00FE3EE9">
        <w:rPr>
          <w:rFonts w:ascii="Verdana" w:hAnsi="Verdana" w:cs="Times"/>
          <w:color w:val="343434"/>
          <w:sz w:val="20"/>
          <w:szCs w:val="20"/>
        </w:rPr>
        <w:t xml:space="preserve"> baking soda</w:t>
      </w:r>
    </w:p>
    <w:p w14:paraId="5E433D3F" w14:textId="3EAD1191" w:rsidR="00C85F2A" w:rsidRPr="00FE3EE9" w:rsidRDefault="00AE69F6"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tsp</w:t>
      </w:r>
      <w:r w:rsidR="00C85F2A" w:rsidRPr="00FE3EE9">
        <w:rPr>
          <w:rFonts w:ascii="Verdana" w:hAnsi="Verdana" w:cs="Times"/>
          <w:color w:val="343434"/>
          <w:sz w:val="20"/>
          <w:szCs w:val="20"/>
        </w:rPr>
        <w:t xml:space="preserve"> sea salt</w:t>
      </w:r>
    </w:p>
    <w:p w14:paraId="54917EBD" w14:textId="2DD66AB7" w:rsidR="00C85F2A" w:rsidRPr="00FE3EE9" w:rsidRDefault="00AE69F6"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tsp</w:t>
      </w:r>
      <w:r w:rsidR="00C85F2A" w:rsidRPr="00FE3EE9">
        <w:rPr>
          <w:rFonts w:ascii="Verdana" w:hAnsi="Verdana" w:cs="Times"/>
          <w:color w:val="343434"/>
          <w:sz w:val="20"/>
          <w:szCs w:val="20"/>
        </w:rPr>
        <w:t xml:space="preserve"> </w:t>
      </w:r>
      <w:r w:rsidRPr="00FE3EE9">
        <w:rPr>
          <w:rFonts w:ascii="Verdana" w:hAnsi="Verdana" w:cs="Times"/>
          <w:color w:val="343434"/>
          <w:sz w:val="20"/>
          <w:szCs w:val="20"/>
        </w:rPr>
        <w:t xml:space="preserve">ground </w:t>
      </w:r>
      <w:r w:rsidR="00C85F2A" w:rsidRPr="00FE3EE9">
        <w:rPr>
          <w:rFonts w:ascii="Verdana" w:hAnsi="Verdana" w:cs="Times"/>
          <w:color w:val="343434"/>
          <w:sz w:val="20"/>
          <w:szCs w:val="20"/>
        </w:rPr>
        <w:t>cinnamon</w:t>
      </w:r>
    </w:p>
    <w:p w14:paraId="6CB8053B" w14:textId="10640F40" w:rsidR="00C85F2A"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 cup</w:t>
      </w:r>
      <w:proofErr w:type="gramEnd"/>
      <w:r w:rsidRPr="00FE3EE9">
        <w:rPr>
          <w:rFonts w:ascii="Verdana" w:hAnsi="Verdana" w:cs="Times"/>
          <w:color w:val="343434"/>
          <w:sz w:val="20"/>
          <w:szCs w:val="20"/>
        </w:rPr>
        <w:t xml:space="preserve"> walnuts</w:t>
      </w:r>
      <w:r w:rsidR="00AE69F6" w:rsidRPr="00FE3EE9">
        <w:rPr>
          <w:rFonts w:ascii="Verdana" w:hAnsi="Verdana" w:cs="Times"/>
          <w:color w:val="343434"/>
          <w:sz w:val="20"/>
          <w:szCs w:val="20"/>
        </w:rPr>
        <w:t>, crushed</w:t>
      </w:r>
    </w:p>
    <w:p w14:paraId="6AAD89D7" w14:textId="77777777" w:rsidR="00C85F2A"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1/3 cup melted butter, slightly cooled</w:t>
      </w:r>
    </w:p>
    <w:p w14:paraId="1E8DDC0B" w14:textId="77777777" w:rsidR="00C85F2A"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3</w:t>
      </w:r>
      <w:proofErr w:type="gramStart"/>
      <w:r w:rsidRPr="00FE3EE9">
        <w:rPr>
          <w:rFonts w:ascii="Verdana" w:hAnsi="Verdana" w:cs="Times"/>
          <w:color w:val="343434"/>
          <w:sz w:val="20"/>
          <w:szCs w:val="20"/>
        </w:rPr>
        <w:t>/4 cup</w:t>
      </w:r>
      <w:proofErr w:type="gramEnd"/>
      <w:r w:rsidRPr="00FE3EE9">
        <w:rPr>
          <w:rFonts w:ascii="Verdana" w:hAnsi="Verdana" w:cs="Times"/>
          <w:color w:val="343434"/>
          <w:sz w:val="20"/>
          <w:szCs w:val="20"/>
        </w:rPr>
        <w:t xml:space="preserve"> maple syrup</w:t>
      </w:r>
    </w:p>
    <w:p w14:paraId="433F4ACB" w14:textId="41F8CAC2" w:rsidR="00C85F2A" w:rsidRPr="00FE3EE9" w:rsidRDefault="00AE69F6"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tsp</w:t>
      </w:r>
      <w:r w:rsidR="00C85F2A" w:rsidRPr="00FE3EE9">
        <w:rPr>
          <w:rFonts w:ascii="Verdana" w:hAnsi="Verdana" w:cs="Times"/>
          <w:color w:val="343434"/>
          <w:sz w:val="20"/>
          <w:szCs w:val="20"/>
        </w:rPr>
        <w:t xml:space="preserve"> vanilla extract</w:t>
      </w:r>
    </w:p>
    <w:p w14:paraId="6E251B72" w14:textId="77777777" w:rsidR="00C85F2A"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large eggs</w:t>
      </w:r>
    </w:p>
    <w:p w14:paraId="209ACC1E" w14:textId="77777777" w:rsidR="00C85F2A"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banana, for the topping (optional)</w:t>
      </w:r>
    </w:p>
    <w:p w14:paraId="6D955D5B" w14:textId="1589D102" w:rsidR="00C85F2A"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tablespoons brown sugar, for the topping (optional)</w:t>
      </w:r>
    </w:p>
    <w:p w14:paraId="1C6D7D41" w14:textId="77777777" w:rsidR="00C85F2A" w:rsidRPr="00FE3EE9" w:rsidRDefault="00C85F2A" w:rsidP="00C85F2A">
      <w:pPr>
        <w:widowControl w:val="0"/>
        <w:autoSpaceDE w:val="0"/>
        <w:autoSpaceDN w:val="0"/>
        <w:adjustRightInd w:val="0"/>
        <w:rPr>
          <w:rFonts w:ascii="Verdana" w:hAnsi="Verdana" w:cs="Times"/>
          <w:color w:val="343434"/>
          <w:sz w:val="20"/>
          <w:szCs w:val="20"/>
        </w:rPr>
      </w:pPr>
    </w:p>
    <w:p w14:paraId="37BF11E9" w14:textId="381EE38C" w:rsidR="00AE69F6" w:rsidRPr="00FE3EE9" w:rsidRDefault="00AE69F6"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w:t>
      </w:r>
    </w:p>
    <w:p w14:paraId="5B2BBB58" w14:textId="77777777" w:rsidR="00AE69F6" w:rsidRPr="00FE3EE9" w:rsidRDefault="00AE69F6" w:rsidP="00C85F2A">
      <w:pPr>
        <w:widowControl w:val="0"/>
        <w:autoSpaceDE w:val="0"/>
        <w:autoSpaceDN w:val="0"/>
        <w:adjustRightInd w:val="0"/>
        <w:rPr>
          <w:rFonts w:ascii="Verdana" w:hAnsi="Verdana" w:cs="Times"/>
          <w:color w:val="343434"/>
          <w:sz w:val="20"/>
          <w:szCs w:val="20"/>
        </w:rPr>
      </w:pPr>
    </w:p>
    <w:p w14:paraId="627823B9" w14:textId="77777777" w:rsidR="00AE69F6"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Preheat oven to 375°F</w:t>
      </w:r>
      <w:r w:rsidR="00AE69F6" w:rsidRPr="00FE3EE9">
        <w:rPr>
          <w:rFonts w:ascii="Verdana" w:hAnsi="Verdana" w:cs="Times"/>
          <w:color w:val="343434"/>
          <w:sz w:val="20"/>
          <w:szCs w:val="20"/>
        </w:rPr>
        <w:t xml:space="preserve"> degrees</w:t>
      </w:r>
      <w:r w:rsidRPr="00FE3EE9">
        <w:rPr>
          <w:rFonts w:ascii="Verdana" w:hAnsi="Verdana" w:cs="Times"/>
          <w:color w:val="343434"/>
          <w:sz w:val="20"/>
          <w:szCs w:val="20"/>
        </w:rPr>
        <w:t xml:space="preserve">. </w:t>
      </w:r>
    </w:p>
    <w:p w14:paraId="22C1F235" w14:textId="77777777" w:rsidR="00AE69F6" w:rsidRPr="00FE3EE9" w:rsidRDefault="00AE69F6" w:rsidP="00C85F2A">
      <w:pPr>
        <w:widowControl w:val="0"/>
        <w:autoSpaceDE w:val="0"/>
        <w:autoSpaceDN w:val="0"/>
        <w:adjustRightInd w:val="0"/>
        <w:rPr>
          <w:rFonts w:ascii="Verdana" w:hAnsi="Verdana" w:cs="Times"/>
          <w:color w:val="343434"/>
          <w:sz w:val="20"/>
          <w:szCs w:val="20"/>
        </w:rPr>
      </w:pPr>
    </w:p>
    <w:p w14:paraId="05759614" w14:textId="77777777" w:rsidR="00AE69F6"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Place the bananas, still in their peels, in a roasting pan or on a sheet tray. </w:t>
      </w:r>
    </w:p>
    <w:p w14:paraId="44FB35FC" w14:textId="77777777" w:rsidR="00AE69F6" w:rsidRPr="00FE3EE9" w:rsidRDefault="00AE69F6" w:rsidP="00C85F2A">
      <w:pPr>
        <w:widowControl w:val="0"/>
        <w:autoSpaceDE w:val="0"/>
        <w:autoSpaceDN w:val="0"/>
        <w:adjustRightInd w:val="0"/>
        <w:rPr>
          <w:rFonts w:ascii="Verdana" w:hAnsi="Verdana" w:cs="Times"/>
          <w:color w:val="343434"/>
          <w:sz w:val="20"/>
          <w:szCs w:val="20"/>
        </w:rPr>
      </w:pPr>
    </w:p>
    <w:p w14:paraId="7452D11F" w14:textId="77777777" w:rsidR="00AE69F6"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until bananas are soft and browned, 12 to 15 minutes. </w:t>
      </w:r>
    </w:p>
    <w:p w14:paraId="75420907" w14:textId="77777777" w:rsidR="00AE69F6" w:rsidRPr="00FE3EE9" w:rsidRDefault="00AE69F6" w:rsidP="00C85F2A">
      <w:pPr>
        <w:widowControl w:val="0"/>
        <w:autoSpaceDE w:val="0"/>
        <w:autoSpaceDN w:val="0"/>
        <w:adjustRightInd w:val="0"/>
        <w:rPr>
          <w:rFonts w:ascii="Verdana" w:hAnsi="Verdana" w:cs="Times"/>
          <w:color w:val="343434"/>
          <w:sz w:val="20"/>
          <w:szCs w:val="20"/>
        </w:rPr>
      </w:pPr>
    </w:p>
    <w:p w14:paraId="162B70AF" w14:textId="282D8487" w:rsidR="00C85F2A"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Remove and let cool slightly, then scoop out the banana flesh and measure out 1 cup mashed banana.</w:t>
      </w:r>
    </w:p>
    <w:p w14:paraId="01615785" w14:textId="77777777" w:rsidR="00AE69F6" w:rsidRPr="00FE3EE9" w:rsidRDefault="00AE69F6" w:rsidP="00C85F2A">
      <w:pPr>
        <w:widowControl w:val="0"/>
        <w:autoSpaceDE w:val="0"/>
        <w:autoSpaceDN w:val="0"/>
        <w:adjustRightInd w:val="0"/>
        <w:rPr>
          <w:rFonts w:ascii="Verdana" w:hAnsi="Verdana" w:cs="Times"/>
          <w:color w:val="343434"/>
          <w:sz w:val="20"/>
          <w:szCs w:val="20"/>
        </w:rPr>
      </w:pPr>
    </w:p>
    <w:p w14:paraId="0E67341B" w14:textId="66CD6887" w:rsidR="00AE69F6"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a mixing bowl, combine the flour, baking soda, salt, cinnamon, and crushed walnuts. </w:t>
      </w:r>
    </w:p>
    <w:p w14:paraId="37523772" w14:textId="77777777" w:rsidR="00AE69F6" w:rsidRPr="00FE3EE9" w:rsidRDefault="00AE69F6" w:rsidP="00C85F2A">
      <w:pPr>
        <w:widowControl w:val="0"/>
        <w:autoSpaceDE w:val="0"/>
        <w:autoSpaceDN w:val="0"/>
        <w:adjustRightInd w:val="0"/>
        <w:rPr>
          <w:rFonts w:ascii="Verdana" w:hAnsi="Verdana" w:cs="Times"/>
          <w:color w:val="343434"/>
          <w:sz w:val="20"/>
          <w:szCs w:val="20"/>
        </w:rPr>
      </w:pPr>
    </w:p>
    <w:p w14:paraId="6825E831" w14:textId="77777777" w:rsidR="00AE69F6"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 a separate mixing bowl, stir together mashed banana, melted butter, maple syrup, and vanilla extract. </w:t>
      </w:r>
    </w:p>
    <w:p w14:paraId="4C78A6FB" w14:textId="77777777" w:rsidR="00AE69F6" w:rsidRPr="00FE3EE9" w:rsidRDefault="00AE69F6" w:rsidP="00C85F2A">
      <w:pPr>
        <w:widowControl w:val="0"/>
        <w:autoSpaceDE w:val="0"/>
        <w:autoSpaceDN w:val="0"/>
        <w:adjustRightInd w:val="0"/>
        <w:rPr>
          <w:rFonts w:ascii="Verdana" w:hAnsi="Verdana" w:cs="Times"/>
          <w:color w:val="343434"/>
          <w:sz w:val="20"/>
          <w:szCs w:val="20"/>
        </w:rPr>
      </w:pPr>
    </w:p>
    <w:p w14:paraId="03CE73CE" w14:textId="114984CF" w:rsidR="009C7E59"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Whisk the eggs and add them to the maple syrup mixture. Pour the wet ingredients into the dry and stir until just combined.</w:t>
      </w:r>
    </w:p>
    <w:p w14:paraId="329EEA28" w14:textId="77777777" w:rsidR="00C85F2A" w:rsidRPr="00FE3EE9" w:rsidRDefault="00C85F2A" w:rsidP="00C85F2A">
      <w:pPr>
        <w:widowControl w:val="0"/>
        <w:autoSpaceDE w:val="0"/>
        <w:autoSpaceDN w:val="0"/>
        <w:adjustRightInd w:val="0"/>
        <w:rPr>
          <w:rFonts w:ascii="Verdana" w:hAnsi="Verdana" w:cs="Times"/>
          <w:color w:val="343434"/>
          <w:sz w:val="20"/>
          <w:szCs w:val="20"/>
        </w:rPr>
      </w:pPr>
    </w:p>
    <w:p w14:paraId="4BAAC459" w14:textId="77777777" w:rsidR="00AE69F6"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Pour the batter into a lightly greased (or lined with parchment paper) standard (8-inch x 4-inch) bread pan. </w:t>
      </w:r>
    </w:p>
    <w:p w14:paraId="0F5EF392" w14:textId="77777777" w:rsidR="00AE69F6" w:rsidRPr="00FE3EE9" w:rsidRDefault="00AE69F6" w:rsidP="00C85F2A">
      <w:pPr>
        <w:widowControl w:val="0"/>
        <w:autoSpaceDE w:val="0"/>
        <w:autoSpaceDN w:val="0"/>
        <w:adjustRightInd w:val="0"/>
        <w:rPr>
          <w:rFonts w:ascii="Verdana" w:hAnsi="Verdana" w:cs="Times"/>
          <w:color w:val="343434"/>
          <w:sz w:val="20"/>
          <w:szCs w:val="20"/>
        </w:rPr>
      </w:pPr>
    </w:p>
    <w:p w14:paraId="48B2F2E4" w14:textId="77777777" w:rsidR="00AE69F6"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bread until golden and a knife comes out clean when inserted into the bread, 50 to 60 minutes. </w:t>
      </w:r>
    </w:p>
    <w:p w14:paraId="37A06967" w14:textId="77777777" w:rsidR="00AE69F6" w:rsidRPr="00FE3EE9" w:rsidRDefault="00AE69F6" w:rsidP="00C85F2A">
      <w:pPr>
        <w:widowControl w:val="0"/>
        <w:autoSpaceDE w:val="0"/>
        <w:autoSpaceDN w:val="0"/>
        <w:adjustRightInd w:val="0"/>
        <w:rPr>
          <w:rFonts w:ascii="Verdana" w:hAnsi="Verdana" w:cs="Times"/>
          <w:color w:val="343434"/>
          <w:sz w:val="20"/>
          <w:szCs w:val="20"/>
        </w:rPr>
      </w:pPr>
    </w:p>
    <w:p w14:paraId="298B67B5" w14:textId="141D0047" w:rsidR="00C85F2A"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Let cool for 5 minutes in the pan then transfer to a rack to finish cooling.</w:t>
      </w:r>
    </w:p>
    <w:p w14:paraId="75FD8918" w14:textId="77777777" w:rsidR="00820DD9" w:rsidRPr="00FE3EE9" w:rsidRDefault="00820DD9" w:rsidP="00916432">
      <w:pPr>
        <w:widowControl w:val="0"/>
        <w:autoSpaceDE w:val="0"/>
        <w:autoSpaceDN w:val="0"/>
        <w:adjustRightInd w:val="0"/>
        <w:rPr>
          <w:rFonts w:ascii="Verdana" w:hAnsi="Verdana" w:cs="Times"/>
          <w:color w:val="343434"/>
          <w:sz w:val="20"/>
          <w:szCs w:val="20"/>
          <w:u w:val="single"/>
        </w:rPr>
      </w:pPr>
    </w:p>
    <w:p w14:paraId="1FF86472" w14:textId="77777777" w:rsidR="00AE69F6" w:rsidRPr="00FE3EE9" w:rsidRDefault="00AE69F6" w:rsidP="00916432">
      <w:pPr>
        <w:widowControl w:val="0"/>
        <w:autoSpaceDE w:val="0"/>
        <w:autoSpaceDN w:val="0"/>
        <w:adjustRightInd w:val="0"/>
        <w:rPr>
          <w:rFonts w:ascii="Verdana" w:hAnsi="Verdana" w:cs="Times"/>
          <w:color w:val="343434"/>
          <w:sz w:val="20"/>
          <w:szCs w:val="20"/>
          <w:u w:val="single"/>
        </w:rPr>
      </w:pPr>
    </w:p>
    <w:p w14:paraId="140C4BC7" w14:textId="77777777" w:rsidR="00AE69F6" w:rsidRPr="00FE3EE9" w:rsidRDefault="00AE69F6" w:rsidP="00916432">
      <w:pPr>
        <w:widowControl w:val="0"/>
        <w:autoSpaceDE w:val="0"/>
        <w:autoSpaceDN w:val="0"/>
        <w:adjustRightInd w:val="0"/>
        <w:rPr>
          <w:rFonts w:ascii="Verdana" w:hAnsi="Verdana" w:cs="Times"/>
          <w:color w:val="343434"/>
          <w:sz w:val="20"/>
          <w:szCs w:val="20"/>
          <w:u w:val="single"/>
        </w:rPr>
      </w:pPr>
    </w:p>
    <w:p w14:paraId="7AA3EF2B"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Lemon Blueberry Scones</w:t>
      </w:r>
    </w:p>
    <w:p w14:paraId="36C3C392" w14:textId="77777777" w:rsidR="00AE69F6" w:rsidRPr="00FE3EE9" w:rsidRDefault="00AE69F6" w:rsidP="00916432">
      <w:pPr>
        <w:widowControl w:val="0"/>
        <w:autoSpaceDE w:val="0"/>
        <w:autoSpaceDN w:val="0"/>
        <w:adjustRightInd w:val="0"/>
        <w:rPr>
          <w:rFonts w:ascii="Verdana" w:hAnsi="Verdana" w:cs="Times"/>
          <w:color w:val="343434"/>
          <w:sz w:val="20"/>
          <w:szCs w:val="20"/>
          <w:u w:val="single"/>
        </w:rPr>
      </w:pPr>
    </w:p>
    <w:p w14:paraId="2163DE4D" w14:textId="7C51DBAF" w:rsidR="00AE69F6" w:rsidRPr="00FE3EE9" w:rsidRDefault="00BE4E63" w:rsidP="00AE69F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Prep: </w:t>
      </w:r>
      <w:r w:rsidR="00B37E97" w:rsidRPr="00FE3EE9">
        <w:rPr>
          <w:rFonts w:ascii="Verdana" w:hAnsi="Verdana" w:cs="Times"/>
          <w:color w:val="343434"/>
          <w:sz w:val="20"/>
          <w:szCs w:val="20"/>
        </w:rPr>
        <w:t xml:space="preserve">15 </w:t>
      </w:r>
      <w:r w:rsidR="00AE69F6" w:rsidRPr="00FE3EE9">
        <w:rPr>
          <w:rFonts w:ascii="Verdana" w:hAnsi="Verdana" w:cs="Times"/>
          <w:color w:val="343434"/>
          <w:sz w:val="20"/>
          <w:szCs w:val="20"/>
        </w:rPr>
        <w:t>minutes</w:t>
      </w:r>
    </w:p>
    <w:p w14:paraId="0F53F835" w14:textId="5A630709" w:rsidR="00AE69F6" w:rsidRPr="00FE3EE9" w:rsidRDefault="00BE4E63" w:rsidP="00AE69F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w:t>
      </w:r>
      <w:r w:rsidR="00B37E97" w:rsidRPr="00FE3EE9">
        <w:rPr>
          <w:rFonts w:ascii="Verdana" w:hAnsi="Verdana" w:cs="Times"/>
          <w:color w:val="343434"/>
          <w:sz w:val="20"/>
          <w:szCs w:val="20"/>
        </w:rPr>
        <w:t xml:space="preserve">20 </w:t>
      </w:r>
      <w:r w:rsidR="00AE69F6" w:rsidRPr="00FE3EE9">
        <w:rPr>
          <w:rFonts w:ascii="Verdana" w:hAnsi="Verdana" w:cs="Times"/>
          <w:color w:val="343434"/>
          <w:sz w:val="20"/>
          <w:szCs w:val="20"/>
        </w:rPr>
        <w:t>minutes</w:t>
      </w:r>
    </w:p>
    <w:p w14:paraId="2365C0A1" w14:textId="239C1DFF" w:rsidR="00AE69F6" w:rsidRPr="00FE3EE9" w:rsidRDefault="00AE69F6" w:rsidP="00AE69F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Serves: </w:t>
      </w:r>
      <w:r w:rsidR="00B37E97" w:rsidRPr="00FE3EE9">
        <w:rPr>
          <w:rFonts w:ascii="Verdana" w:hAnsi="Verdana" w:cs="Times"/>
          <w:color w:val="343434"/>
          <w:sz w:val="20"/>
          <w:szCs w:val="20"/>
        </w:rPr>
        <w:t>12 scones</w:t>
      </w:r>
    </w:p>
    <w:p w14:paraId="3A45B6F7" w14:textId="77777777" w:rsidR="00023D4E" w:rsidRPr="00FE3EE9" w:rsidRDefault="00023D4E" w:rsidP="00AE69F6">
      <w:pPr>
        <w:widowControl w:val="0"/>
        <w:autoSpaceDE w:val="0"/>
        <w:autoSpaceDN w:val="0"/>
        <w:adjustRightInd w:val="0"/>
        <w:rPr>
          <w:rFonts w:ascii="Verdana" w:hAnsi="Verdana" w:cs="Times"/>
          <w:color w:val="343434"/>
          <w:sz w:val="20"/>
          <w:szCs w:val="20"/>
        </w:rPr>
      </w:pPr>
    </w:p>
    <w:p w14:paraId="1F88F0EF" w14:textId="074E1588" w:rsidR="00023D4E" w:rsidRPr="00FE3EE9" w:rsidRDefault="00023D4E" w:rsidP="00AE69F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Double this recipe and make sure you to keep a stash of these homemade morsels in the freezer to serve to visitors who drop in unexpectedly.</w:t>
      </w:r>
    </w:p>
    <w:p w14:paraId="119B9CE2" w14:textId="77777777" w:rsidR="00AE69F6" w:rsidRPr="00FE3EE9" w:rsidRDefault="00AE69F6" w:rsidP="00AE69F6">
      <w:pPr>
        <w:widowControl w:val="0"/>
        <w:autoSpaceDE w:val="0"/>
        <w:autoSpaceDN w:val="0"/>
        <w:adjustRightInd w:val="0"/>
        <w:rPr>
          <w:rFonts w:ascii="Verdana" w:hAnsi="Verdana" w:cs="Times"/>
          <w:color w:val="343434"/>
          <w:sz w:val="20"/>
          <w:szCs w:val="20"/>
        </w:rPr>
      </w:pPr>
    </w:p>
    <w:p w14:paraId="19DE4D04" w14:textId="79B40A5F" w:rsidR="00AE69F6" w:rsidRPr="00FE3EE9" w:rsidRDefault="00AE69F6" w:rsidP="00AE69F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SCONES</w:t>
      </w:r>
    </w:p>
    <w:p w14:paraId="0F328D50" w14:textId="77777777" w:rsidR="00AE69F6" w:rsidRPr="00FE3EE9" w:rsidRDefault="00AE69F6" w:rsidP="00916432">
      <w:pPr>
        <w:widowControl w:val="0"/>
        <w:autoSpaceDE w:val="0"/>
        <w:autoSpaceDN w:val="0"/>
        <w:adjustRightInd w:val="0"/>
        <w:rPr>
          <w:rFonts w:ascii="Verdana" w:hAnsi="Verdana" w:cs="Times"/>
          <w:color w:val="343434"/>
          <w:sz w:val="20"/>
          <w:szCs w:val="20"/>
          <w:u w:val="single"/>
        </w:rPr>
      </w:pPr>
    </w:p>
    <w:p w14:paraId="4D622873" w14:textId="4ADE5F8E" w:rsidR="00C85F2A" w:rsidRPr="00FE3EE9" w:rsidRDefault="00C85F2A" w:rsidP="00AE69F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cups all-purpose flour</w:t>
      </w:r>
    </w:p>
    <w:p w14:paraId="49B69C0B" w14:textId="590BA915" w:rsidR="00C85F2A" w:rsidRPr="00FE3EE9" w:rsidRDefault="007C652A" w:rsidP="00AE69F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tbsp</w:t>
      </w:r>
      <w:r w:rsidR="00C85F2A" w:rsidRPr="00FE3EE9">
        <w:rPr>
          <w:rFonts w:ascii="Verdana" w:hAnsi="Verdana" w:cs="Times"/>
          <w:color w:val="343434"/>
          <w:sz w:val="20"/>
          <w:szCs w:val="20"/>
        </w:rPr>
        <w:t xml:space="preserve"> baking powder</w:t>
      </w:r>
    </w:p>
    <w:p w14:paraId="7D8D2AC8" w14:textId="0257080D" w:rsidR="00C85F2A" w:rsidRPr="00FE3EE9" w:rsidRDefault="007C652A" w:rsidP="00AE69F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tsp</w:t>
      </w:r>
      <w:r w:rsidR="00C85F2A" w:rsidRPr="00FE3EE9">
        <w:rPr>
          <w:rFonts w:ascii="Verdana" w:hAnsi="Verdana" w:cs="Times"/>
          <w:color w:val="343434"/>
          <w:sz w:val="20"/>
          <w:szCs w:val="20"/>
        </w:rPr>
        <w:t xml:space="preserve"> salt</w:t>
      </w:r>
    </w:p>
    <w:p w14:paraId="2BAF443A" w14:textId="5A5DCF15" w:rsidR="00C85F2A" w:rsidRPr="00FE3EE9" w:rsidRDefault="007C652A" w:rsidP="00AE69F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tbsp</w:t>
      </w:r>
      <w:r w:rsidR="00C85F2A" w:rsidRPr="00FE3EE9">
        <w:rPr>
          <w:rFonts w:ascii="Verdana" w:hAnsi="Verdana" w:cs="Times"/>
          <w:color w:val="343434"/>
          <w:sz w:val="20"/>
          <w:szCs w:val="20"/>
        </w:rPr>
        <w:t xml:space="preserve"> </w:t>
      </w:r>
      <w:r w:rsidRPr="00FE3EE9">
        <w:rPr>
          <w:rFonts w:ascii="Verdana" w:hAnsi="Verdana" w:cs="Times"/>
          <w:color w:val="343434"/>
          <w:sz w:val="20"/>
          <w:szCs w:val="20"/>
        </w:rPr>
        <w:t xml:space="preserve">granulated </w:t>
      </w:r>
      <w:r w:rsidR="00C85F2A" w:rsidRPr="00FE3EE9">
        <w:rPr>
          <w:rFonts w:ascii="Verdana" w:hAnsi="Verdana" w:cs="Times"/>
          <w:color w:val="343434"/>
          <w:sz w:val="20"/>
          <w:szCs w:val="20"/>
        </w:rPr>
        <w:t>sugar</w:t>
      </w:r>
    </w:p>
    <w:p w14:paraId="7DD92B6D" w14:textId="2658D8B2" w:rsidR="00C85F2A" w:rsidRPr="00FE3EE9" w:rsidRDefault="007C652A" w:rsidP="00AE69F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5 tbsp</w:t>
      </w:r>
      <w:r w:rsidR="00C85F2A" w:rsidRPr="00FE3EE9">
        <w:rPr>
          <w:rFonts w:ascii="Verdana" w:hAnsi="Verdana" w:cs="Times"/>
          <w:color w:val="343434"/>
          <w:sz w:val="20"/>
          <w:szCs w:val="20"/>
        </w:rPr>
        <w:t xml:space="preserve"> unsalted butter, cold, grated</w:t>
      </w:r>
    </w:p>
    <w:p w14:paraId="0F63E3F2" w14:textId="6C0533A2" w:rsidR="00C85F2A" w:rsidRPr="00FE3EE9" w:rsidRDefault="00C85F2A" w:rsidP="00AE69F6">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cup</w:t>
      </w:r>
      <w:proofErr w:type="gramEnd"/>
      <w:r w:rsidRPr="00FE3EE9">
        <w:rPr>
          <w:rFonts w:ascii="Verdana" w:hAnsi="Verdana" w:cs="Times"/>
          <w:color w:val="343434"/>
          <w:sz w:val="20"/>
          <w:szCs w:val="20"/>
        </w:rPr>
        <w:t xml:space="preserve"> fresh blueberries</w:t>
      </w:r>
    </w:p>
    <w:p w14:paraId="062C6B66" w14:textId="2F96E3B0" w:rsidR="00C85F2A" w:rsidRPr="00FE3EE9" w:rsidRDefault="007C652A" w:rsidP="00AE69F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 lemon </w:t>
      </w:r>
      <w:r w:rsidR="00C85F2A" w:rsidRPr="00FE3EE9">
        <w:rPr>
          <w:rFonts w:ascii="Verdana" w:hAnsi="Verdana" w:cs="Times"/>
          <w:color w:val="343434"/>
          <w:sz w:val="20"/>
          <w:szCs w:val="20"/>
        </w:rPr>
        <w:t>zest finely grated</w:t>
      </w:r>
    </w:p>
    <w:p w14:paraId="7120C92C" w14:textId="3B14862E" w:rsidR="00C85F2A" w:rsidRPr="00FE3EE9" w:rsidRDefault="007C652A" w:rsidP="00AE69F6">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cup</w:t>
      </w:r>
      <w:proofErr w:type="gramEnd"/>
      <w:r w:rsidR="00C85F2A" w:rsidRPr="00FE3EE9">
        <w:rPr>
          <w:rFonts w:ascii="Verdana" w:hAnsi="Verdana" w:cs="Times"/>
          <w:color w:val="343434"/>
          <w:sz w:val="20"/>
          <w:szCs w:val="20"/>
        </w:rPr>
        <w:t xml:space="preserve"> heavy cream, plus more for brushing the scones</w:t>
      </w:r>
    </w:p>
    <w:p w14:paraId="11D281C4" w14:textId="77777777" w:rsidR="00C85F2A" w:rsidRPr="00FE3EE9" w:rsidRDefault="00C85F2A" w:rsidP="00AE69F6">
      <w:pPr>
        <w:widowControl w:val="0"/>
        <w:tabs>
          <w:tab w:val="left" w:pos="220"/>
          <w:tab w:val="left" w:pos="720"/>
        </w:tabs>
        <w:autoSpaceDE w:val="0"/>
        <w:autoSpaceDN w:val="0"/>
        <w:adjustRightInd w:val="0"/>
        <w:ind w:left="720"/>
        <w:rPr>
          <w:rFonts w:ascii="Verdana" w:hAnsi="Verdana" w:cs="Times"/>
          <w:color w:val="343434"/>
          <w:sz w:val="20"/>
          <w:szCs w:val="20"/>
        </w:rPr>
      </w:pPr>
      <w:r w:rsidRPr="00FE3EE9">
        <w:rPr>
          <w:rFonts w:ascii="Verdana" w:hAnsi="Verdana" w:cs="Times"/>
          <w:color w:val="343434"/>
          <w:sz w:val="20"/>
          <w:szCs w:val="20"/>
        </w:rPr>
        <w:tab/>
      </w:r>
      <w:r w:rsidRPr="00FE3EE9">
        <w:rPr>
          <w:rFonts w:ascii="Verdana" w:hAnsi="Verdana" w:cs="Times"/>
          <w:color w:val="343434"/>
          <w:sz w:val="20"/>
          <w:szCs w:val="20"/>
        </w:rPr>
        <w:tab/>
      </w:r>
    </w:p>
    <w:p w14:paraId="6E260AA3" w14:textId="377E013C" w:rsidR="00AE69F6" w:rsidRPr="00FE3EE9" w:rsidRDefault="00AE69F6" w:rsidP="00AE69F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INGREDIENTS FOR </w:t>
      </w:r>
      <w:r w:rsidR="007C652A" w:rsidRPr="00FE3EE9">
        <w:rPr>
          <w:rFonts w:ascii="Verdana" w:hAnsi="Verdana" w:cs="Times"/>
          <w:color w:val="343434"/>
          <w:sz w:val="20"/>
          <w:szCs w:val="20"/>
        </w:rPr>
        <w:t>GLAZE</w:t>
      </w:r>
    </w:p>
    <w:p w14:paraId="447300A8" w14:textId="77777777" w:rsidR="00AE69F6" w:rsidRPr="00FE3EE9" w:rsidRDefault="00AE69F6" w:rsidP="00AE69F6">
      <w:pPr>
        <w:widowControl w:val="0"/>
        <w:tabs>
          <w:tab w:val="left" w:pos="220"/>
          <w:tab w:val="left" w:pos="720"/>
        </w:tabs>
        <w:autoSpaceDE w:val="0"/>
        <w:autoSpaceDN w:val="0"/>
        <w:adjustRightInd w:val="0"/>
        <w:rPr>
          <w:rFonts w:ascii="Verdana" w:hAnsi="Verdana" w:cs="Times"/>
          <w:color w:val="343434"/>
          <w:sz w:val="20"/>
          <w:szCs w:val="20"/>
        </w:rPr>
      </w:pPr>
    </w:p>
    <w:p w14:paraId="6065E373" w14:textId="1B2620A2" w:rsidR="00C85F2A" w:rsidRPr="00FE3EE9" w:rsidRDefault="00C85F2A" w:rsidP="00AE69F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1/4 cup freshly squeezed lemon juice</w:t>
      </w:r>
    </w:p>
    <w:p w14:paraId="3FD38D37" w14:textId="7C09FFCF" w:rsidR="00C85F2A" w:rsidRPr="00FE3EE9" w:rsidRDefault="00B37E97" w:rsidP="00AE69F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 cups powdered </w:t>
      </w:r>
      <w:r w:rsidR="00C85F2A" w:rsidRPr="00FE3EE9">
        <w:rPr>
          <w:rFonts w:ascii="Verdana" w:hAnsi="Verdana" w:cs="Times"/>
          <w:color w:val="343434"/>
          <w:sz w:val="20"/>
          <w:szCs w:val="20"/>
        </w:rPr>
        <w:t>sugar, sifted</w:t>
      </w:r>
    </w:p>
    <w:p w14:paraId="31DD5A09" w14:textId="26A42706" w:rsidR="00C85F2A" w:rsidRPr="00FE3EE9" w:rsidRDefault="00B37E97" w:rsidP="00AE69F6">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tbsp</w:t>
      </w:r>
      <w:r w:rsidR="00C85F2A" w:rsidRPr="00FE3EE9">
        <w:rPr>
          <w:rFonts w:ascii="Verdana" w:hAnsi="Verdana" w:cs="Times"/>
          <w:color w:val="343434"/>
          <w:sz w:val="20"/>
          <w:szCs w:val="20"/>
        </w:rPr>
        <w:t xml:space="preserve"> unsalted butter, melted</w:t>
      </w:r>
    </w:p>
    <w:p w14:paraId="13D3EA0F" w14:textId="77777777" w:rsidR="00C85F2A" w:rsidRPr="00FE3EE9" w:rsidRDefault="00C85F2A" w:rsidP="00AE69F6">
      <w:pPr>
        <w:widowControl w:val="0"/>
        <w:tabs>
          <w:tab w:val="left" w:pos="220"/>
          <w:tab w:val="left" w:pos="720"/>
        </w:tabs>
        <w:autoSpaceDE w:val="0"/>
        <w:autoSpaceDN w:val="0"/>
        <w:adjustRightInd w:val="0"/>
        <w:ind w:left="720"/>
        <w:rPr>
          <w:rFonts w:ascii="Verdana" w:hAnsi="Verdana" w:cs="Times"/>
          <w:color w:val="343434"/>
          <w:sz w:val="20"/>
          <w:szCs w:val="20"/>
        </w:rPr>
      </w:pPr>
      <w:r w:rsidRPr="00FE3EE9">
        <w:rPr>
          <w:rFonts w:ascii="Verdana" w:hAnsi="Verdana" w:cs="Times"/>
          <w:color w:val="343434"/>
          <w:sz w:val="20"/>
          <w:szCs w:val="20"/>
        </w:rPr>
        <w:tab/>
      </w:r>
      <w:r w:rsidRPr="00FE3EE9">
        <w:rPr>
          <w:rFonts w:ascii="Verdana" w:hAnsi="Verdana" w:cs="Times"/>
          <w:color w:val="343434"/>
          <w:sz w:val="20"/>
          <w:szCs w:val="20"/>
        </w:rPr>
        <w:tab/>
      </w:r>
    </w:p>
    <w:p w14:paraId="43C6EC4F" w14:textId="05ABA84D" w:rsidR="00C85F2A" w:rsidRPr="00FE3EE9" w:rsidRDefault="007C65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w:t>
      </w:r>
      <w:r w:rsidR="00B37E97" w:rsidRPr="00FE3EE9">
        <w:rPr>
          <w:rFonts w:ascii="Verdana" w:hAnsi="Verdana" w:cs="Times"/>
          <w:color w:val="343434"/>
          <w:sz w:val="20"/>
          <w:szCs w:val="20"/>
        </w:rPr>
        <w:t xml:space="preserve"> FOR SCONES</w:t>
      </w:r>
    </w:p>
    <w:p w14:paraId="04BBE4A5" w14:textId="77777777" w:rsidR="007C652A" w:rsidRPr="00FE3EE9" w:rsidRDefault="007C652A" w:rsidP="00C85F2A">
      <w:pPr>
        <w:widowControl w:val="0"/>
        <w:autoSpaceDE w:val="0"/>
        <w:autoSpaceDN w:val="0"/>
        <w:adjustRightInd w:val="0"/>
        <w:rPr>
          <w:rFonts w:ascii="Verdana" w:hAnsi="Verdana" w:cs="Times"/>
          <w:color w:val="343434"/>
          <w:sz w:val="20"/>
          <w:szCs w:val="20"/>
        </w:rPr>
      </w:pPr>
    </w:p>
    <w:p w14:paraId="416468A4" w14:textId="1067A1E4" w:rsidR="00C85F2A" w:rsidRPr="00FE3EE9" w:rsidRDefault="00C85F2A" w:rsidP="00B37E97">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Preheat the oven to </w:t>
      </w:r>
      <w:r w:rsidR="00B37E97" w:rsidRPr="00FE3EE9">
        <w:rPr>
          <w:rFonts w:ascii="Verdana" w:hAnsi="Verdana" w:cs="Times"/>
          <w:color w:val="343434"/>
          <w:sz w:val="20"/>
          <w:szCs w:val="20"/>
        </w:rPr>
        <w:t>400°F degrees</w:t>
      </w:r>
      <w:r w:rsidRPr="00FE3EE9">
        <w:rPr>
          <w:rFonts w:ascii="Verdana" w:hAnsi="Verdana" w:cs="Times"/>
          <w:color w:val="343434"/>
          <w:sz w:val="20"/>
          <w:szCs w:val="20"/>
        </w:rPr>
        <w:t>.</w:t>
      </w:r>
    </w:p>
    <w:p w14:paraId="0279CA47" w14:textId="77777777" w:rsidR="00B37E97" w:rsidRPr="00FE3EE9" w:rsidRDefault="00B37E97" w:rsidP="00B37E97">
      <w:pPr>
        <w:widowControl w:val="0"/>
        <w:tabs>
          <w:tab w:val="left" w:pos="220"/>
          <w:tab w:val="left" w:pos="720"/>
        </w:tabs>
        <w:autoSpaceDE w:val="0"/>
        <w:autoSpaceDN w:val="0"/>
        <w:adjustRightInd w:val="0"/>
        <w:rPr>
          <w:rFonts w:ascii="Verdana" w:hAnsi="Verdana" w:cs="Times"/>
          <w:color w:val="343434"/>
          <w:sz w:val="20"/>
          <w:szCs w:val="20"/>
        </w:rPr>
      </w:pPr>
    </w:p>
    <w:p w14:paraId="72BA583B" w14:textId="77777777" w:rsidR="00B37E97" w:rsidRPr="00FE3EE9" w:rsidRDefault="00C85F2A" w:rsidP="00B37E97">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Combine the flour, baking powder, salt, and sugar and gently whisk together. </w:t>
      </w:r>
    </w:p>
    <w:p w14:paraId="7B79DDAC" w14:textId="77777777" w:rsidR="00B37E97" w:rsidRPr="00FE3EE9" w:rsidRDefault="00B37E97" w:rsidP="00B37E97">
      <w:pPr>
        <w:widowControl w:val="0"/>
        <w:tabs>
          <w:tab w:val="left" w:pos="220"/>
          <w:tab w:val="left" w:pos="720"/>
        </w:tabs>
        <w:autoSpaceDE w:val="0"/>
        <w:autoSpaceDN w:val="0"/>
        <w:adjustRightInd w:val="0"/>
        <w:rPr>
          <w:rFonts w:ascii="Verdana" w:hAnsi="Verdana" w:cs="Times"/>
          <w:color w:val="343434"/>
          <w:sz w:val="20"/>
          <w:szCs w:val="20"/>
        </w:rPr>
      </w:pPr>
    </w:p>
    <w:p w14:paraId="440F4288" w14:textId="71D7B64F" w:rsidR="00C85F2A" w:rsidRPr="00FE3EE9" w:rsidRDefault="00C85F2A" w:rsidP="00B37E97">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Add the grated cold butter to the dry mixture and toss to combine so the butter is evenly distributed.</w:t>
      </w:r>
    </w:p>
    <w:p w14:paraId="1551C902" w14:textId="77777777" w:rsidR="00B37E97" w:rsidRPr="00FE3EE9" w:rsidRDefault="00B37E97" w:rsidP="00B37E97">
      <w:pPr>
        <w:widowControl w:val="0"/>
        <w:tabs>
          <w:tab w:val="left" w:pos="220"/>
          <w:tab w:val="left" w:pos="720"/>
        </w:tabs>
        <w:autoSpaceDE w:val="0"/>
        <w:autoSpaceDN w:val="0"/>
        <w:adjustRightInd w:val="0"/>
        <w:rPr>
          <w:rFonts w:ascii="Verdana" w:hAnsi="Verdana" w:cs="Times"/>
          <w:color w:val="343434"/>
          <w:sz w:val="20"/>
          <w:szCs w:val="20"/>
        </w:rPr>
      </w:pPr>
    </w:p>
    <w:p w14:paraId="0D39FBC2" w14:textId="77777777" w:rsidR="00B37E97" w:rsidRPr="00FE3EE9" w:rsidRDefault="00C85F2A" w:rsidP="00B37E97">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Fold the blueberries and lemon zest into the dry mixture. </w:t>
      </w:r>
    </w:p>
    <w:p w14:paraId="2528A704" w14:textId="77777777" w:rsidR="00B37E97" w:rsidRPr="00FE3EE9" w:rsidRDefault="00B37E97" w:rsidP="00B37E97">
      <w:pPr>
        <w:widowControl w:val="0"/>
        <w:tabs>
          <w:tab w:val="left" w:pos="220"/>
          <w:tab w:val="left" w:pos="720"/>
        </w:tabs>
        <w:autoSpaceDE w:val="0"/>
        <w:autoSpaceDN w:val="0"/>
        <w:adjustRightInd w:val="0"/>
        <w:rPr>
          <w:rFonts w:ascii="Verdana" w:hAnsi="Verdana" w:cs="Times"/>
          <w:color w:val="343434"/>
          <w:sz w:val="20"/>
          <w:szCs w:val="20"/>
        </w:rPr>
      </w:pPr>
    </w:p>
    <w:p w14:paraId="187824EA" w14:textId="047C0717" w:rsidR="00C85F2A" w:rsidRPr="00FE3EE9" w:rsidRDefault="00C85F2A" w:rsidP="00B37E97">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Make a well in the center and pour in the heavy cream. Fold everything together just to incorporate; do not overwork the dough.</w:t>
      </w:r>
    </w:p>
    <w:p w14:paraId="7D990294" w14:textId="77777777" w:rsidR="00B37E97" w:rsidRPr="00FE3EE9" w:rsidRDefault="00B37E97" w:rsidP="00B37E97">
      <w:pPr>
        <w:widowControl w:val="0"/>
        <w:tabs>
          <w:tab w:val="left" w:pos="220"/>
          <w:tab w:val="left" w:pos="720"/>
        </w:tabs>
        <w:autoSpaceDE w:val="0"/>
        <w:autoSpaceDN w:val="0"/>
        <w:adjustRightInd w:val="0"/>
        <w:rPr>
          <w:rFonts w:ascii="Verdana" w:hAnsi="Verdana" w:cs="Times"/>
          <w:color w:val="343434"/>
          <w:sz w:val="20"/>
          <w:szCs w:val="20"/>
        </w:rPr>
      </w:pPr>
    </w:p>
    <w:p w14:paraId="1355CCD3" w14:textId="77777777" w:rsidR="00B37E97" w:rsidRPr="00FE3EE9" w:rsidRDefault="00C85F2A" w:rsidP="00B37E97">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Form 12 medium sized mounds out of the dough. </w:t>
      </w:r>
    </w:p>
    <w:p w14:paraId="4BBA9258" w14:textId="77777777" w:rsidR="00B37E97" w:rsidRPr="00FE3EE9" w:rsidRDefault="00B37E97" w:rsidP="00B37E97">
      <w:pPr>
        <w:widowControl w:val="0"/>
        <w:tabs>
          <w:tab w:val="left" w:pos="220"/>
          <w:tab w:val="left" w:pos="720"/>
        </w:tabs>
        <w:autoSpaceDE w:val="0"/>
        <w:autoSpaceDN w:val="0"/>
        <w:adjustRightInd w:val="0"/>
        <w:rPr>
          <w:rFonts w:ascii="Verdana" w:hAnsi="Verdana" w:cs="Times"/>
          <w:color w:val="343434"/>
          <w:sz w:val="20"/>
          <w:szCs w:val="20"/>
        </w:rPr>
      </w:pPr>
    </w:p>
    <w:p w14:paraId="542CDFC0" w14:textId="5D9F84E8" w:rsidR="00C85F2A" w:rsidRPr="00FE3EE9" w:rsidRDefault="00B37E97" w:rsidP="00B37E97">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Place</w:t>
      </w:r>
      <w:r w:rsidR="00C85F2A" w:rsidRPr="00FE3EE9">
        <w:rPr>
          <w:rFonts w:ascii="Verdana" w:hAnsi="Verdana" w:cs="Times"/>
          <w:color w:val="343434"/>
          <w:sz w:val="20"/>
          <w:szCs w:val="20"/>
        </w:rPr>
        <w:t xml:space="preserve"> on a parchment lined baking sheet and bake in the pre-heated oven for 16-20 minutes, or until the top just barely turned golden brown.</w:t>
      </w:r>
    </w:p>
    <w:p w14:paraId="7204E917" w14:textId="77777777" w:rsidR="00B37E97" w:rsidRPr="00FE3EE9" w:rsidRDefault="00B37E97" w:rsidP="00C85F2A">
      <w:pPr>
        <w:widowControl w:val="0"/>
        <w:autoSpaceDE w:val="0"/>
        <w:autoSpaceDN w:val="0"/>
        <w:adjustRightInd w:val="0"/>
        <w:rPr>
          <w:rFonts w:ascii="Verdana" w:hAnsi="Verdana" w:cs="Times"/>
          <w:color w:val="343434"/>
          <w:sz w:val="20"/>
          <w:szCs w:val="20"/>
        </w:rPr>
      </w:pPr>
    </w:p>
    <w:p w14:paraId="6124AD2B" w14:textId="3B7CAC64" w:rsidR="00B37E97" w:rsidRPr="00FE3EE9" w:rsidRDefault="00B37E97" w:rsidP="00B37E9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GLAZE</w:t>
      </w:r>
    </w:p>
    <w:p w14:paraId="1008DE23" w14:textId="77777777" w:rsidR="00B37E97" w:rsidRPr="00FE3EE9" w:rsidRDefault="00B37E97" w:rsidP="00C85F2A">
      <w:pPr>
        <w:widowControl w:val="0"/>
        <w:autoSpaceDE w:val="0"/>
        <w:autoSpaceDN w:val="0"/>
        <w:adjustRightInd w:val="0"/>
        <w:rPr>
          <w:rFonts w:ascii="Verdana" w:hAnsi="Verdana" w:cs="Times"/>
          <w:color w:val="343434"/>
          <w:sz w:val="20"/>
          <w:szCs w:val="20"/>
        </w:rPr>
      </w:pPr>
    </w:p>
    <w:p w14:paraId="38EE5AA3" w14:textId="77777777" w:rsidR="00B37E97"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Combine the lemon juice, powdered sugar and melted butter in a small bowl and whisk until no clumps remain. </w:t>
      </w:r>
    </w:p>
    <w:p w14:paraId="4DC68D48" w14:textId="77777777" w:rsidR="00B37E97" w:rsidRPr="00FE3EE9" w:rsidRDefault="00B37E97" w:rsidP="00C85F2A">
      <w:pPr>
        <w:widowControl w:val="0"/>
        <w:autoSpaceDE w:val="0"/>
        <w:autoSpaceDN w:val="0"/>
        <w:adjustRightInd w:val="0"/>
        <w:rPr>
          <w:rFonts w:ascii="Verdana" w:hAnsi="Verdana" w:cs="Times"/>
          <w:color w:val="343434"/>
          <w:sz w:val="20"/>
          <w:szCs w:val="20"/>
        </w:rPr>
      </w:pPr>
    </w:p>
    <w:p w14:paraId="4436221B" w14:textId="2B17DEAE" w:rsidR="00C85F2A" w:rsidRPr="00FE3EE9" w:rsidRDefault="00C85F2A" w:rsidP="00C85F2A">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Once the scones have cooled, drizzle with the glaze and let cool.</w:t>
      </w:r>
    </w:p>
    <w:p w14:paraId="7E1B3097"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p>
    <w:p w14:paraId="5B1EBAC4" w14:textId="77777777" w:rsidR="00B37E97" w:rsidRPr="00FE3EE9" w:rsidRDefault="00B37E97" w:rsidP="00916432">
      <w:pPr>
        <w:widowControl w:val="0"/>
        <w:autoSpaceDE w:val="0"/>
        <w:autoSpaceDN w:val="0"/>
        <w:adjustRightInd w:val="0"/>
        <w:rPr>
          <w:rFonts w:ascii="Verdana" w:hAnsi="Verdana" w:cs="Times"/>
          <w:color w:val="343434"/>
          <w:sz w:val="20"/>
          <w:szCs w:val="20"/>
          <w:u w:val="single"/>
        </w:rPr>
      </w:pPr>
    </w:p>
    <w:p w14:paraId="74240750"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Mini Apple Pies</w:t>
      </w:r>
    </w:p>
    <w:p w14:paraId="5835289F" w14:textId="77777777" w:rsidR="00B37E97" w:rsidRPr="00FE3EE9" w:rsidRDefault="00B37E97" w:rsidP="00916432">
      <w:pPr>
        <w:widowControl w:val="0"/>
        <w:autoSpaceDE w:val="0"/>
        <w:autoSpaceDN w:val="0"/>
        <w:adjustRightInd w:val="0"/>
        <w:rPr>
          <w:rFonts w:ascii="Verdana" w:hAnsi="Verdana" w:cs="Times"/>
          <w:color w:val="343434"/>
          <w:sz w:val="20"/>
          <w:szCs w:val="20"/>
          <w:u w:val="single"/>
        </w:rPr>
      </w:pPr>
    </w:p>
    <w:p w14:paraId="4294192B" w14:textId="3CEC92D1" w:rsidR="00B37E97" w:rsidRPr="00FE3EE9" w:rsidRDefault="00BE4E63" w:rsidP="00B37E9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Prep: </w:t>
      </w:r>
      <w:r w:rsidR="00B37E97" w:rsidRPr="00FE3EE9">
        <w:rPr>
          <w:rFonts w:ascii="Verdana" w:hAnsi="Verdana" w:cs="Times"/>
          <w:color w:val="343434"/>
          <w:sz w:val="20"/>
          <w:szCs w:val="20"/>
        </w:rPr>
        <w:t>20 minutes</w:t>
      </w:r>
    </w:p>
    <w:p w14:paraId="4696596B" w14:textId="71ED0B38" w:rsidR="00B37E97" w:rsidRPr="00FE3EE9" w:rsidRDefault="00BE4E63" w:rsidP="00B37E9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w:t>
      </w:r>
      <w:r w:rsidR="00B37E97" w:rsidRPr="00FE3EE9">
        <w:rPr>
          <w:rFonts w:ascii="Verdana" w:hAnsi="Verdana" w:cs="Times"/>
          <w:color w:val="343434"/>
          <w:sz w:val="20"/>
          <w:szCs w:val="20"/>
        </w:rPr>
        <w:t>20 minutes</w:t>
      </w:r>
    </w:p>
    <w:p w14:paraId="10F12CB3" w14:textId="0F318596" w:rsidR="00B37E97" w:rsidRPr="00FE3EE9" w:rsidRDefault="00B37E97" w:rsidP="00B37E9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Serves: </w:t>
      </w:r>
      <w:r w:rsidR="00023D4E" w:rsidRPr="00FE3EE9">
        <w:rPr>
          <w:rFonts w:ascii="Verdana" w:hAnsi="Verdana" w:cs="Times"/>
          <w:color w:val="343434"/>
          <w:sz w:val="20"/>
          <w:szCs w:val="20"/>
        </w:rPr>
        <w:t>24 mini pies</w:t>
      </w:r>
    </w:p>
    <w:p w14:paraId="0F4C85CE" w14:textId="77777777" w:rsidR="00B37E97" w:rsidRPr="00FE3EE9" w:rsidRDefault="00B37E97" w:rsidP="00B37E97">
      <w:pPr>
        <w:widowControl w:val="0"/>
        <w:autoSpaceDE w:val="0"/>
        <w:autoSpaceDN w:val="0"/>
        <w:adjustRightInd w:val="0"/>
        <w:rPr>
          <w:rFonts w:ascii="Verdana" w:hAnsi="Verdana" w:cs="Times"/>
          <w:color w:val="343434"/>
          <w:sz w:val="20"/>
          <w:szCs w:val="20"/>
        </w:rPr>
      </w:pPr>
    </w:p>
    <w:p w14:paraId="65DC973B" w14:textId="04612D58" w:rsidR="00023D4E" w:rsidRPr="00FE3EE9" w:rsidRDefault="00023D4E" w:rsidP="00B37E9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These adorable mini apple pies are perfect for the holidays and lunch boxes. </w:t>
      </w:r>
      <w:proofErr w:type="gramStart"/>
      <w:r w:rsidRPr="00FE3EE9">
        <w:rPr>
          <w:rFonts w:ascii="Verdana" w:hAnsi="Verdana" w:cs="Times"/>
          <w:color w:val="343434"/>
          <w:sz w:val="20"/>
          <w:szCs w:val="20"/>
        </w:rPr>
        <w:t>The best part?</w:t>
      </w:r>
      <w:proofErr w:type="gramEnd"/>
      <w:r w:rsidRPr="00FE3EE9">
        <w:rPr>
          <w:rFonts w:ascii="Verdana" w:hAnsi="Verdana" w:cs="Times"/>
          <w:color w:val="343434"/>
          <w:sz w:val="20"/>
          <w:szCs w:val="20"/>
        </w:rPr>
        <w:t xml:space="preserve"> They can be made ahead!</w:t>
      </w:r>
    </w:p>
    <w:p w14:paraId="79DE7287" w14:textId="77777777" w:rsidR="00023D4E" w:rsidRPr="00FE3EE9" w:rsidRDefault="00023D4E" w:rsidP="00B37E97">
      <w:pPr>
        <w:widowControl w:val="0"/>
        <w:autoSpaceDE w:val="0"/>
        <w:autoSpaceDN w:val="0"/>
        <w:adjustRightInd w:val="0"/>
        <w:rPr>
          <w:rFonts w:ascii="Verdana" w:hAnsi="Verdana" w:cs="Times"/>
          <w:color w:val="343434"/>
          <w:sz w:val="20"/>
          <w:szCs w:val="20"/>
        </w:rPr>
      </w:pPr>
    </w:p>
    <w:p w14:paraId="33509105" w14:textId="77777777" w:rsidR="00B37E97" w:rsidRPr="00FE3EE9" w:rsidRDefault="00B37E97"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CRUST</w:t>
      </w:r>
    </w:p>
    <w:p w14:paraId="42D47414" w14:textId="3458AB94"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2½ cups </w:t>
      </w:r>
      <w:r w:rsidR="00B37E97" w:rsidRPr="00FE3EE9">
        <w:rPr>
          <w:rFonts w:ascii="Verdana" w:hAnsi="Verdana" w:cs="Times"/>
          <w:color w:val="343434"/>
          <w:sz w:val="20"/>
          <w:szCs w:val="20"/>
        </w:rPr>
        <w:t>all-purpose f</w:t>
      </w:r>
      <w:r w:rsidR="00942DFD" w:rsidRPr="00FE3EE9">
        <w:rPr>
          <w:rFonts w:ascii="Verdana" w:hAnsi="Verdana" w:cs="Times"/>
          <w:color w:val="343434"/>
          <w:sz w:val="20"/>
          <w:szCs w:val="20"/>
        </w:rPr>
        <w:t>lour </w:t>
      </w:r>
    </w:p>
    <w:p w14:paraId="2698DC36" w14:textId="4DDEE453"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¼ cup </w:t>
      </w:r>
      <w:r w:rsidR="00B37E97" w:rsidRPr="00FE3EE9">
        <w:rPr>
          <w:rFonts w:ascii="Verdana" w:hAnsi="Verdana" w:cs="Times"/>
          <w:color w:val="343434"/>
          <w:sz w:val="20"/>
          <w:szCs w:val="20"/>
        </w:rPr>
        <w:t>granulated s</w:t>
      </w:r>
      <w:r w:rsidR="00942DFD" w:rsidRPr="00FE3EE9">
        <w:rPr>
          <w:rFonts w:ascii="Verdana" w:hAnsi="Verdana" w:cs="Times"/>
          <w:color w:val="343434"/>
          <w:sz w:val="20"/>
          <w:szCs w:val="20"/>
        </w:rPr>
        <w:t>ugar </w:t>
      </w:r>
    </w:p>
    <w:p w14:paraId="546A62CE" w14:textId="05E60469"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1½ tsp </w:t>
      </w:r>
      <w:r w:rsidR="00B37E97" w:rsidRPr="00FE3EE9">
        <w:rPr>
          <w:rFonts w:ascii="Verdana" w:hAnsi="Verdana" w:cs="Times"/>
          <w:color w:val="343434"/>
          <w:sz w:val="20"/>
          <w:szCs w:val="20"/>
        </w:rPr>
        <w:t>orange z</w:t>
      </w:r>
      <w:r w:rsidR="00942DFD" w:rsidRPr="00FE3EE9">
        <w:rPr>
          <w:rFonts w:ascii="Verdana" w:hAnsi="Verdana" w:cs="Times"/>
          <w:color w:val="343434"/>
          <w:sz w:val="20"/>
          <w:szCs w:val="20"/>
        </w:rPr>
        <w:t>est </w:t>
      </w:r>
    </w:p>
    <w:p w14:paraId="664DD31F" w14:textId="1B5D9DFD"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¼ tsp </w:t>
      </w:r>
      <w:r w:rsidR="00B37E97" w:rsidRPr="00FE3EE9">
        <w:rPr>
          <w:rFonts w:ascii="Verdana" w:hAnsi="Verdana" w:cs="Times"/>
          <w:color w:val="343434"/>
          <w:sz w:val="20"/>
          <w:szCs w:val="20"/>
        </w:rPr>
        <w:t>s</w:t>
      </w:r>
      <w:r w:rsidR="00942DFD" w:rsidRPr="00FE3EE9">
        <w:rPr>
          <w:rFonts w:ascii="Verdana" w:hAnsi="Verdana" w:cs="Times"/>
          <w:color w:val="343434"/>
          <w:sz w:val="20"/>
          <w:szCs w:val="20"/>
        </w:rPr>
        <w:t>alt </w:t>
      </w:r>
    </w:p>
    <w:p w14:paraId="4D636CAE" w14:textId="3DCE2346"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 tsp </w:t>
      </w:r>
      <w:r w:rsidR="00B37E97" w:rsidRPr="00FE3EE9">
        <w:rPr>
          <w:rFonts w:ascii="Verdana" w:hAnsi="Verdana" w:cs="Times"/>
          <w:color w:val="343434"/>
          <w:sz w:val="20"/>
          <w:szCs w:val="20"/>
        </w:rPr>
        <w:t>vanilla e</w:t>
      </w:r>
      <w:r w:rsidR="00942DFD" w:rsidRPr="00FE3EE9">
        <w:rPr>
          <w:rFonts w:ascii="Verdana" w:hAnsi="Verdana" w:cs="Times"/>
          <w:color w:val="343434"/>
          <w:sz w:val="20"/>
          <w:szCs w:val="20"/>
        </w:rPr>
        <w:t>xtract </w:t>
      </w:r>
    </w:p>
    <w:p w14:paraId="7E95F4F9" w14:textId="500770EB"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1½ tsp </w:t>
      </w:r>
      <w:r w:rsidR="00B37E97" w:rsidRPr="00FE3EE9">
        <w:rPr>
          <w:rFonts w:ascii="Verdana" w:hAnsi="Verdana" w:cs="Times"/>
          <w:color w:val="343434"/>
          <w:sz w:val="20"/>
          <w:szCs w:val="20"/>
        </w:rPr>
        <w:t>baking p</w:t>
      </w:r>
      <w:r w:rsidR="00942DFD" w:rsidRPr="00FE3EE9">
        <w:rPr>
          <w:rFonts w:ascii="Verdana" w:hAnsi="Verdana" w:cs="Times"/>
          <w:color w:val="343434"/>
          <w:sz w:val="20"/>
          <w:szCs w:val="20"/>
        </w:rPr>
        <w:t>owder </w:t>
      </w:r>
    </w:p>
    <w:p w14:paraId="1AD73601" w14:textId="668B67FA"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 cup </w:t>
      </w:r>
      <w:r w:rsidR="00B37E97" w:rsidRPr="00FE3EE9">
        <w:rPr>
          <w:rFonts w:ascii="Verdana" w:hAnsi="Verdana" w:cs="Times"/>
          <w:color w:val="343434"/>
          <w:sz w:val="20"/>
          <w:szCs w:val="20"/>
        </w:rPr>
        <w:t>unsalted b</w:t>
      </w:r>
      <w:r w:rsidRPr="00FE3EE9">
        <w:rPr>
          <w:rFonts w:ascii="Verdana" w:hAnsi="Verdana" w:cs="Times"/>
          <w:color w:val="343434"/>
          <w:sz w:val="20"/>
          <w:szCs w:val="20"/>
        </w:rPr>
        <w:t>utter, cold and cut in</w:t>
      </w:r>
      <w:r w:rsidR="00942DFD" w:rsidRPr="00FE3EE9">
        <w:rPr>
          <w:rFonts w:ascii="Verdana" w:hAnsi="Verdana" w:cs="Times"/>
          <w:color w:val="343434"/>
          <w:sz w:val="20"/>
          <w:szCs w:val="20"/>
        </w:rPr>
        <w:t xml:space="preserve"> bite size pieces </w:t>
      </w:r>
    </w:p>
    <w:p w14:paraId="12AF16FD" w14:textId="6AB34E96" w:rsidR="00942DFD" w:rsidRPr="00FE3EE9" w:rsidRDefault="00B37E97" w:rsidP="00942DFD">
      <w:pPr>
        <w:widowControl w:val="0"/>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3 egg</w:t>
      </w:r>
      <w:proofErr w:type="gramEnd"/>
      <w:r w:rsidRPr="00FE3EE9">
        <w:rPr>
          <w:rFonts w:ascii="Verdana" w:hAnsi="Verdana" w:cs="Times"/>
          <w:color w:val="343434"/>
          <w:sz w:val="20"/>
          <w:szCs w:val="20"/>
        </w:rPr>
        <w:t xml:space="preserve"> y</w:t>
      </w:r>
      <w:r w:rsidR="00942DFD" w:rsidRPr="00FE3EE9">
        <w:rPr>
          <w:rFonts w:ascii="Verdana" w:hAnsi="Verdana" w:cs="Times"/>
          <w:color w:val="343434"/>
          <w:sz w:val="20"/>
          <w:szCs w:val="20"/>
        </w:rPr>
        <w:t>olks </w:t>
      </w:r>
    </w:p>
    <w:p w14:paraId="7C50A06A" w14:textId="150CA3B7" w:rsidR="00942DFD" w:rsidRPr="00FE3EE9" w:rsidRDefault="00B37E97"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 few t</w:t>
      </w:r>
      <w:r w:rsidR="004142A4" w:rsidRPr="00FE3EE9">
        <w:rPr>
          <w:rFonts w:ascii="Verdana" w:hAnsi="Verdana" w:cs="Times"/>
          <w:color w:val="343434"/>
          <w:sz w:val="20"/>
          <w:szCs w:val="20"/>
        </w:rPr>
        <w:t xml:space="preserve">ablespoons of </w:t>
      </w:r>
      <w:r w:rsidRPr="00FE3EE9">
        <w:rPr>
          <w:rFonts w:ascii="Verdana" w:hAnsi="Verdana" w:cs="Times"/>
          <w:color w:val="343434"/>
          <w:sz w:val="20"/>
          <w:szCs w:val="20"/>
        </w:rPr>
        <w:t>ice w</w:t>
      </w:r>
      <w:r w:rsidR="00942DFD" w:rsidRPr="00FE3EE9">
        <w:rPr>
          <w:rFonts w:ascii="Verdana" w:hAnsi="Verdana" w:cs="Times"/>
          <w:color w:val="343434"/>
          <w:sz w:val="20"/>
          <w:szCs w:val="20"/>
        </w:rPr>
        <w:t>ater  </w:t>
      </w:r>
    </w:p>
    <w:p w14:paraId="3F85F31A" w14:textId="77777777" w:rsidR="00942DFD" w:rsidRPr="00FE3EE9" w:rsidRDefault="00942DFD" w:rsidP="00942DFD">
      <w:pPr>
        <w:widowControl w:val="0"/>
        <w:autoSpaceDE w:val="0"/>
        <w:autoSpaceDN w:val="0"/>
        <w:adjustRightInd w:val="0"/>
        <w:rPr>
          <w:rFonts w:ascii="Verdana" w:hAnsi="Verdana" w:cs="Times"/>
          <w:color w:val="343434"/>
          <w:sz w:val="20"/>
          <w:szCs w:val="20"/>
        </w:rPr>
      </w:pPr>
    </w:p>
    <w:p w14:paraId="4F7305C6" w14:textId="59B5804C" w:rsidR="00B37E97" w:rsidRPr="00FE3EE9" w:rsidRDefault="00B37E97" w:rsidP="00B37E97">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FILLING</w:t>
      </w:r>
    </w:p>
    <w:p w14:paraId="7AF5CD5D" w14:textId="77777777" w:rsidR="00942DFD" w:rsidRPr="00FE3EE9" w:rsidRDefault="00942DFD" w:rsidP="00942DFD">
      <w:pPr>
        <w:widowControl w:val="0"/>
        <w:autoSpaceDE w:val="0"/>
        <w:autoSpaceDN w:val="0"/>
        <w:adjustRightInd w:val="0"/>
        <w:rPr>
          <w:rFonts w:ascii="Verdana" w:hAnsi="Verdana" w:cs="Times"/>
          <w:color w:val="343434"/>
          <w:sz w:val="20"/>
          <w:szCs w:val="20"/>
        </w:rPr>
      </w:pPr>
    </w:p>
    <w:p w14:paraId="6BF5DAF2" w14:textId="3841F235"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3 a</w:t>
      </w:r>
      <w:r w:rsidR="00942DFD" w:rsidRPr="00FE3EE9">
        <w:rPr>
          <w:rFonts w:ascii="Verdana" w:hAnsi="Verdana" w:cs="Times"/>
          <w:color w:val="343434"/>
          <w:sz w:val="20"/>
          <w:szCs w:val="20"/>
        </w:rPr>
        <w:t>pples, peeled, cored and finely diced </w:t>
      </w:r>
    </w:p>
    <w:p w14:paraId="3756F6AA" w14:textId="2832E4B8"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1/4 cup </w:t>
      </w:r>
      <w:r w:rsidR="00B37E97" w:rsidRPr="00FE3EE9">
        <w:rPr>
          <w:rFonts w:ascii="Verdana" w:hAnsi="Verdana" w:cs="Times"/>
          <w:color w:val="343434"/>
          <w:sz w:val="20"/>
          <w:szCs w:val="20"/>
        </w:rPr>
        <w:t>granulated s</w:t>
      </w:r>
      <w:r w:rsidR="00942DFD" w:rsidRPr="00FE3EE9">
        <w:rPr>
          <w:rFonts w:ascii="Verdana" w:hAnsi="Verdana" w:cs="Times"/>
          <w:color w:val="343434"/>
          <w:sz w:val="20"/>
          <w:szCs w:val="20"/>
        </w:rPr>
        <w:t>ugar </w:t>
      </w:r>
    </w:p>
    <w:p w14:paraId="584CF781" w14:textId="162D98C2"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2½ tbsp </w:t>
      </w:r>
      <w:r w:rsidR="00B37E97" w:rsidRPr="00FE3EE9">
        <w:rPr>
          <w:rFonts w:ascii="Verdana" w:hAnsi="Verdana" w:cs="Times"/>
          <w:color w:val="343434"/>
          <w:sz w:val="20"/>
          <w:szCs w:val="20"/>
        </w:rPr>
        <w:t>all-purpose f</w:t>
      </w:r>
      <w:r w:rsidR="00942DFD" w:rsidRPr="00FE3EE9">
        <w:rPr>
          <w:rFonts w:ascii="Verdana" w:hAnsi="Verdana" w:cs="Times"/>
          <w:color w:val="343434"/>
          <w:sz w:val="20"/>
          <w:szCs w:val="20"/>
        </w:rPr>
        <w:t>lour </w:t>
      </w:r>
    </w:p>
    <w:p w14:paraId="2E60F9F3" w14:textId="45CAE056"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tsp lemon j</w:t>
      </w:r>
      <w:r w:rsidR="00942DFD" w:rsidRPr="00FE3EE9">
        <w:rPr>
          <w:rFonts w:ascii="Verdana" w:hAnsi="Verdana" w:cs="Times"/>
          <w:color w:val="343434"/>
          <w:sz w:val="20"/>
          <w:szCs w:val="20"/>
        </w:rPr>
        <w:t>uice </w:t>
      </w:r>
    </w:p>
    <w:p w14:paraId="6A4BC8F4" w14:textId="4CFF7084" w:rsidR="004142A4" w:rsidRPr="00FE3EE9" w:rsidRDefault="004142A4" w:rsidP="004142A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Zest of ½ an orange </w:t>
      </w:r>
    </w:p>
    <w:p w14:paraId="12D6FECB" w14:textId="1B76DD37"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tsp ground c</w:t>
      </w:r>
      <w:r w:rsidR="00942DFD" w:rsidRPr="00FE3EE9">
        <w:rPr>
          <w:rFonts w:ascii="Verdana" w:hAnsi="Verdana" w:cs="Times"/>
          <w:color w:val="343434"/>
          <w:sz w:val="20"/>
          <w:szCs w:val="20"/>
        </w:rPr>
        <w:t>innamon </w:t>
      </w:r>
    </w:p>
    <w:p w14:paraId="4D265044" w14:textId="76DEF1D6"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1/8 tsp s</w:t>
      </w:r>
      <w:r w:rsidR="00942DFD" w:rsidRPr="00FE3EE9">
        <w:rPr>
          <w:rFonts w:ascii="Verdana" w:hAnsi="Verdana" w:cs="Times"/>
          <w:color w:val="343434"/>
          <w:sz w:val="20"/>
          <w:szCs w:val="20"/>
        </w:rPr>
        <w:t>alt</w:t>
      </w:r>
    </w:p>
    <w:p w14:paraId="03783C25" w14:textId="77777777" w:rsidR="00942DFD" w:rsidRPr="00FE3EE9" w:rsidRDefault="00942DFD" w:rsidP="00942DFD">
      <w:pPr>
        <w:widowControl w:val="0"/>
        <w:autoSpaceDE w:val="0"/>
        <w:autoSpaceDN w:val="0"/>
        <w:adjustRightInd w:val="0"/>
        <w:rPr>
          <w:rFonts w:ascii="Verdana" w:hAnsi="Verdana" w:cs="Times"/>
          <w:color w:val="343434"/>
          <w:sz w:val="20"/>
          <w:szCs w:val="20"/>
        </w:rPr>
      </w:pPr>
    </w:p>
    <w:p w14:paraId="51E22DDF" w14:textId="52F15515" w:rsidR="00942DFD" w:rsidRPr="00FE3EE9" w:rsidRDefault="004142A4"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CRUST</w:t>
      </w:r>
    </w:p>
    <w:p w14:paraId="60D3753C" w14:textId="77777777" w:rsidR="00942DFD" w:rsidRPr="00FE3EE9" w:rsidRDefault="00942DFD" w:rsidP="00942DFD">
      <w:pPr>
        <w:widowControl w:val="0"/>
        <w:autoSpaceDE w:val="0"/>
        <w:autoSpaceDN w:val="0"/>
        <w:adjustRightInd w:val="0"/>
        <w:rPr>
          <w:rFonts w:ascii="Verdana" w:hAnsi="Verdana" w:cs="Times"/>
          <w:color w:val="343434"/>
          <w:sz w:val="20"/>
          <w:szCs w:val="20"/>
        </w:rPr>
      </w:pPr>
    </w:p>
    <w:p w14:paraId="6D06B6CD" w14:textId="0AFD809D" w:rsidR="00942DFD" w:rsidRPr="00FE3EE9" w:rsidRDefault="00942DFD"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the bowl of standing mixer fitted with a paddle atta</w:t>
      </w:r>
      <w:r w:rsidR="004142A4" w:rsidRPr="00FE3EE9">
        <w:rPr>
          <w:rFonts w:ascii="Verdana" w:hAnsi="Verdana" w:cs="Times"/>
          <w:color w:val="343434"/>
          <w:sz w:val="20"/>
          <w:szCs w:val="20"/>
        </w:rPr>
        <w:t>chment, add the flour, vanilla</w:t>
      </w:r>
      <w:r w:rsidRPr="00FE3EE9">
        <w:rPr>
          <w:rFonts w:ascii="Verdana" w:hAnsi="Verdana" w:cs="Times"/>
          <w:color w:val="343434"/>
          <w:sz w:val="20"/>
          <w:szCs w:val="20"/>
        </w:rPr>
        <w:t>, orange zest, salt and sugar and mix briefly until combined well.</w:t>
      </w:r>
    </w:p>
    <w:p w14:paraId="359FBACD" w14:textId="77777777" w:rsidR="00942DFD" w:rsidRPr="00FE3EE9" w:rsidRDefault="00942DFD" w:rsidP="00942DFD">
      <w:pPr>
        <w:widowControl w:val="0"/>
        <w:autoSpaceDE w:val="0"/>
        <w:autoSpaceDN w:val="0"/>
        <w:adjustRightInd w:val="0"/>
        <w:rPr>
          <w:rFonts w:ascii="Verdana" w:hAnsi="Verdana" w:cs="Times"/>
          <w:color w:val="343434"/>
          <w:sz w:val="20"/>
          <w:szCs w:val="20"/>
        </w:rPr>
      </w:pPr>
    </w:p>
    <w:p w14:paraId="4BCE2CB4" w14:textId="3A3BCF1E" w:rsidR="00942DFD" w:rsidRPr="00FE3EE9" w:rsidRDefault="00942DFD"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Add the cold butter and shortening and mix until the butter and shortening are well distributed throughout the dry ingredients and there are little bits of them running through the mixture. </w:t>
      </w:r>
    </w:p>
    <w:p w14:paraId="3F95D440" w14:textId="77777777" w:rsidR="00942DFD" w:rsidRPr="00FE3EE9" w:rsidRDefault="00942DFD" w:rsidP="00942DFD">
      <w:pPr>
        <w:widowControl w:val="0"/>
        <w:autoSpaceDE w:val="0"/>
        <w:autoSpaceDN w:val="0"/>
        <w:adjustRightInd w:val="0"/>
        <w:rPr>
          <w:rFonts w:ascii="Verdana" w:hAnsi="Verdana" w:cs="Times"/>
          <w:color w:val="343434"/>
          <w:sz w:val="20"/>
          <w:szCs w:val="20"/>
        </w:rPr>
      </w:pPr>
    </w:p>
    <w:p w14:paraId="024CB9B2" w14:textId="238581B3" w:rsidR="00C85F2A" w:rsidRPr="00FE3EE9" w:rsidRDefault="00942DFD"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Add the egg yolks and mix until the dough starts to come together.</w:t>
      </w:r>
    </w:p>
    <w:p w14:paraId="53CD74A9" w14:textId="77777777" w:rsidR="004142A4" w:rsidRPr="00FE3EE9" w:rsidRDefault="004142A4" w:rsidP="00942DFD">
      <w:pPr>
        <w:widowControl w:val="0"/>
        <w:autoSpaceDE w:val="0"/>
        <w:autoSpaceDN w:val="0"/>
        <w:adjustRightInd w:val="0"/>
        <w:rPr>
          <w:rFonts w:ascii="Verdana" w:hAnsi="Verdana" w:cs="Times"/>
          <w:color w:val="343434"/>
          <w:sz w:val="20"/>
          <w:szCs w:val="20"/>
        </w:rPr>
      </w:pPr>
    </w:p>
    <w:p w14:paraId="08529C0D" w14:textId="0C015FEC" w:rsidR="00942DFD" w:rsidRPr="00FE3EE9" w:rsidRDefault="00942DFD"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With the mixer running, add in a tablespoon of ice water at a time until the dough starts coming together well.</w:t>
      </w:r>
    </w:p>
    <w:p w14:paraId="64396155" w14:textId="77777777" w:rsidR="00942DFD" w:rsidRPr="00FE3EE9" w:rsidRDefault="00942DFD" w:rsidP="00942DFD">
      <w:pPr>
        <w:widowControl w:val="0"/>
        <w:autoSpaceDE w:val="0"/>
        <w:autoSpaceDN w:val="0"/>
        <w:adjustRightInd w:val="0"/>
        <w:rPr>
          <w:rFonts w:ascii="Verdana" w:hAnsi="Verdana" w:cs="Times"/>
          <w:color w:val="343434"/>
          <w:sz w:val="20"/>
          <w:szCs w:val="20"/>
        </w:rPr>
      </w:pPr>
    </w:p>
    <w:p w14:paraId="0857E614" w14:textId="2BC9A31F" w:rsidR="00942DFD" w:rsidRPr="00FE3EE9" w:rsidRDefault="00942DFD"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Dump on a floured surface and knead the dough long enough for it to come together.</w:t>
      </w:r>
    </w:p>
    <w:p w14:paraId="2F224BD5" w14:textId="77777777" w:rsidR="00942DFD" w:rsidRPr="00FE3EE9" w:rsidRDefault="00942DFD" w:rsidP="00942DFD">
      <w:pPr>
        <w:widowControl w:val="0"/>
        <w:autoSpaceDE w:val="0"/>
        <w:autoSpaceDN w:val="0"/>
        <w:adjustRightInd w:val="0"/>
        <w:rPr>
          <w:rFonts w:ascii="Verdana" w:hAnsi="Verdana" w:cs="Times"/>
          <w:color w:val="343434"/>
          <w:sz w:val="20"/>
          <w:szCs w:val="20"/>
        </w:rPr>
      </w:pPr>
    </w:p>
    <w:p w14:paraId="51C3F78E" w14:textId="7183B38D" w:rsidR="00942DFD" w:rsidRPr="00FE3EE9" w:rsidRDefault="00942DFD"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Divide the dough in half and wrap each piece in some plastic wrap making sure to form it into a disk as you’re wrapping it. Place the pieces of dough into the fridge for about an hour.</w:t>
      </w:r>
    </w:p>
    <w:p w14:paraId="65FCDFDF" w14:textId="77777777" w:rsidR="00942DFD" w:rsidRPr="00FE3EE9" w:rsidRDefault="00942DFD" w:rsidP="00942DFD">
      <w:pPr>
        <w:widowControl w:val="0"/>
        <w:autoSpaceDE w:val="0"/>
        <w:autoSpaceDN w:val="0"/>
        <w:adjustRightInd w:val="0"/>
        <w:rPr>
          <w:rFonts w:ascii="Verdana" w:hAnsi="Verdana" w:cs="Times"/>
          <w:color w:val="343434"/>
          <w:sz w:val="20"/>
          <w:szCs w:val="20"/>
        </w:rPr>
      </w:pPr>
    </w:p>
    <w:p w14:paraId="31254D52" w14:textId="02C998F1" w:rsidR="00942DFD" w:rsidRPr="00FE3EE9" w:rsidRDefault="00942DFD"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Preheat the oven to </w:t>
      </w:r>
      <w:r w:rsidR="004142A4" w:rsidRPr="00FE3EE9">
        <w:rPr>
          <w:rFonts w:ascii="Verdana" w:hAnsi="Verdana" w:cs="Times"/>
          <w:color w:val="343434"/>
          <w:sz w:val="20"/>
          <w:szCs w:val="20"/>
        </w:rPr>
        <w:t>375°F degree</w:t>
      </w:r>
      <w:r w:rsidRPr="00FE3EE9">
        <w:rPr>
          <w:rFonts w:ascii="Verdana" w:hAnsi="Verdana" w:cs="Times"/>
          <w:color w:val="343434"/>
          <w:sz w:val="20"/>
          <w:szCs w:val="20"/>
        </w:rPr>
        <w:t>s, spray 2 muffin tins with non-stick spray and set aside.</w:t>
      </w:r>
    </w:p>
    <w:p w14:paraId="6346DB91" w14:textId="77777777" w:rsidR="004142A4" w:rsidRPr="00FE3EE9" w:rsidRDefault="004142A4" w:rsidP="00942DFD">
      <w:pPr>
        <w:widowControl w:val="0"/>
        <w:autoSpaceDE w:val="0"/>
        <w:autoSpaceDN w:val="0"/>
        <w:adjustRightInd w:val="0"/>
        <w:rPr>
          <w:rFonts w:ascii="Verdana" w:hAnsi="Verdana" w:cs="Times"/>
          <w:color w:val="343434"/>
          <w:sz w:val="20"/>
          <w:szCs w:val="20"/>
        </w:rPr>
      </w:pPr>
    </w:p>
    <w:p w14:paraId="41E01B0E" w14:textId="0AFCFF24" w:rsidR="00942DFD" w:rsidRPr="00FE3EE9" w:rsidRDefault="00942DFD"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To make the filling, add the apples, sugar, lemon juice, salt, cinnamon, flour and orange zest in a bowl and stir together to mix everything well.</w:t>
      </w:r>
    </w:p>
    <w:p w14:paraId="4D7AD1CF" w14:textId="77777777" w:rsidR="00942DFD" w:rsidRPr="00FE3EE9" w:rsidRDefault="00942DFD" w:rsidP="00942DFD">
      <w:pPr>
        <w:widowControl w:val="0"/>
        <w:autoSpaceDE w:val="0"/>
        <w:autoSpaceDN w:val="0"/>
        <w:adjustRightInd w:val="0"/>
        <w:rPr>
          <w:rFonts w:ascii="Verdana" w:hAnsi="Verdana" w:cs="Times"/>
          <w:color w:val="343434"/>
          <w:sz w:val="20"/>
          <w:szCs w:val="20"/>
        </w:rPr>
      </w:pPr>
    </w:p>
    <w:p w14:paraId="7BCFD759" w14:textId="26D4B44A" w:rsidR="00942DFD" w:rsidRPr="00FE3EE9" w:rsidRDefault="00942DFD"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On a well floured surface, knead each piece of crust for just a minute to warm it up a bit, then using a floured rolling pin, roll out the crust to about ⅛” thick. Using a 3 ½” </w:t>
      </w:r>
      <w:proofErr w:type="spellStart"/>
      <w:r w:rsidRPr="00FE3EE9">
        <w:rPr>
          <w:rFonts w:ascii="Verdana" w:hAnsi="Verdana" w:cs="Times"/>
          <w:color w:val="343434"/>
          <w:sz w:val="20"/>
          <w:szCs w:val="20"/>
        </w:rPr>
        <w:t>bisquit</w:t>
      </w:r>
      <w:proofErr w:type="spellEnd"/>
      <w:r w:rsidRPr="00FE3EE9">
        <w:rPr>
          <w:rFonts w:ascii="Verdana" w:hAnsi="Verdana" w:cs="Times"/>
          <w:color w:val="343434"/>
          <w:sz w:val="20"/>
          <w:szCs w:val="20"/>
        </w:rPr>
        <w:t xml:space="preserve"> cutter and 2 ½” rounds (you need a top and bottom for each one) cut out rounds (re roll the scraps and roll out as many as you can) make little slits on half of the rounds. </w:t>
      </w:r>
    </w:p>
    <w:p w14:paraId="6F8579C6" w14:textId="77777777" w:rsidR="00942DFD" w:rsidRPr="00FE3EE9" w:rsidRDefault="00942DFD" w:rsidP="00942DFD">
      <w:pPr>
        <w:widowControl w:val="0"/>
        <w:autoSpaceDE w:val="0"/>
        <w:autoSpaceDN w:val="0"/>
        <w:adjustRightInd w:val="0"/>
        <w:rPr>
          <w:rFonts w:ascii="Verdana" w:hAnsi="Verdana" w:cs="Times"/>
          <w:color w:val="343434"/>
          <w:sz w:val="20"/>
          <w:szCs w:val="20"/>
        </w:rPr>
      </w:pPr>
    </w:p>
    <w:p w14:paraId="6E9D984A" w14:textId="49154BCC" w:rsidR="00942DFD" w:rsidRPr="00FE3EE9" w:rsidRDefault="00942DFD"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Spray a couple of muffin tins with non stick spray, line the bottom of each one with the larger piece of dough and make sure you place it properly so each one comes up the sides.</w:t>
      </w:r>
    </w:p>
    <w:p w14:paraId="2EE8365C" w14:textId="77777777" w:rsidR="00942DFD" w:rsidRPr="00FE3EE9" w:rsidRDefault="00942DFD" w:rsidP="00942DFD">
      <w:pPr>
        <w:widowControl w:val="0"/>
        <w:autoSpaceDE w:val="0"/>
        <w:autoSpaceDN w:val="0"/>
        <w:adjustRightInd w:val="0"/>
        <w:rPr>
          <w:rFonts w:ascii="Verdana" w:hAnsi="Verdana" w:cs="Times"/>
          <w:color w:val="343434"/>
          <w:sz w:val="20"/>
          <w:szCs w:val="20"/>
        </w:rPr>
      </w:pPr>
    </w:p>
    <w:p w14:paraId="1D7A3B6B" w14:textId="5109A24B" w:rsidR="00942DFD" w:rsidRPr="00FE3EE9" w:rsidRDefault="00942DFD" w:rsidP="00942DFD">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Add a little filling in each one, brush the tops of each one and top it with the smaller circle of dough, pinch all the sides together so both pieces of dough meet. Brush the tops with some egg wash and sprinkle the top with a little raw sugar.</w:t>
      </w:r>
    </w:p>
    <w:p w14:paraId="75464319" w14:textId="77777777" w:rsidR="00942DFD" w:rsidRPr="00FE3EE9" w:rsidRDefault="00942DFD" w:rsidP="00942DFD">
      <w:pPr>
        <w:widowControl w:val="0"/>
        <w:autoSpaceDE w:val="0"/>
        <w:autoSpaceDN w:val="0"/>
        <w:adjustRightInd w:val="0"/>
        <w:rPr>
          <w:rFonts w:ascii="Verdana" w:hAnsi="Verdana" w:cs="Times"/>
          <w:color w:val="343434"/>
          <w:sz w:val="20"/>
          <w:szCs w:val="20"/>
        </w:rPr>
      </w:pPr>
    </w:p>
    <w:p w14:paraId="144D827B" w14:textId="77777777" w:rsidR="004142A4" w:rsidRPr="00FE3EE9" w:rsidRDefault="00942DFD" w:rsidP="0091643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them for about 20 minutes or until golden brown. Allow </w:t>
      </w:r>
      <w:r w:rsidR="004142A4" w:rsidRPr="00FE3EE9">
        <w:rPr>
          <w:rFonts w:ascii="Verdana" w:hAnsi="Verdana" w:cs="Times"/>
          <w:color w:val="343434"/>
          <w:sz w:val="20"/>
          <w:szCs w:val="20"/>
        </w:rPr>
        <w:t>cooling</w:t>
      </w:r>
      <w:r w:rsidRPr="00FE3EE9">
        <w:rPr>
          <w:rFonts w:ascii="Verdana" w:hAnsi="Verdana" w:cs="Times"/>
          <w:color w:val="343434"/>
          <w:sz w:val="20"/>
          <w:szCs w:val="20"/>
        </w:rPr>
        <w:t xml:space="preserve"> completely before serving.</w:t>
      </w:r>
    </w:p>
    <w:p w14:paraId="3BB688E7" w14:textId="77777777" w:rsidR="004142A4" w:rsidRPr="00FE3EE9" w:rsidRDefault="004142A4" w:rsidP="00916432">
      <w:pPr>
        <w:widowControl w:val="0"/>
        <w:autoSpaceDE w:val="0"/>
        <w:autoSpaceDN w:val="0"/>
        <w:adjustRightInd w:val="0"/>
        <w:rPr>
          <w:rFonts w:ascii="Verdana" w:hAnsi="Verdana" w:cs="Times"/>
          <w:color w:val="343434"/>
          <w:sz w:val="20"/>
          <w:szCs w:val="20"/>
        </w:rPr>
      </w:pPr>
    </w:p>
    <w:p w14:paraId="25398F03" w14:textId="7C93587C" w:rsidR="00916432" w:rsidRPr="00FE3EE9" w:rsidRDefault="00916432" w:rsidP="00916432">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u w:val="single"/>
        </w:rPr>
        <w:t>Blueberry Tart</w:t>
      </w:r>
    </w:p>
    <w:p w14:paraId="23E95C09" w14:textId="77777777" w:rsidR="005177E6" w:rsidRPr="00FE3EE9" w:rsidRDefault="005177E6" w:rsidP="00916432">
      <w:pPr>
        <w:widowControl w:val="0"/>
        <w:autoSpaceDE w:val="0"/>
        <w:autoSpaceDN w:val="0"/>
        <w:adjustRightInd w:val="0"/>
        <w:rPr>
          <w:rFonts w:ascii="Verdana" w:hAnsi="Verdana" w:cs="Times"/>
          <w:color w:val="343434"/>
          <w:sz w:val="20"/>
          <w:szCs w:val="20"/>
          <w:u w:val="single"/>
        </w:rPr>
      </w:pPr>
    </w:p>
    <w:p w14:paraId="60A38A9F" w14:textId="6786F57F" w:rsidR="004142A4" w:rsidRPr="00FE3EE9" w:rsidRDefault="00BE4E63" w:rsidP="004142A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Prep: 30 </w:t>
      </w:r>
      <w:r w:rsidR="004142A4" w:rsidRPr="00FE3EE9">
        <w:rPr>
          <w:rFonts w:ascii="Verdana" w:hAnsi="Verdana" w:cs="Times"/>
          <w:color w:val="343434"/>
          <w:sz w:val="20"/>
          <w:szCs w:val="20"/>
        </w:rPr>
        <w:t>minutes</w:t>
      </w:r>
    </w:p>
    <w:p w14:paraId="7D09D8D0" w14:textId="695D52F9" w:rsidR="004142A4" w:rsidRPr="00FE3EE9" w:rsidRDefault="00BE4E63" w:rsidP="004142A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25 </w:t>
      </w:r>
      <w:r w:rsidR="004142A4" w:rsidRPr="00FE3EE9">
        <w:rPr>
          <w:rFonts w:ascii="Verdana" w:hAnsi="Verdana" w:cs="Times"/>
          <w:color w:val="343434"/>
          <w:sz w:val="20"/>
          <w:szCs w:val="20"/>
        </w:rPr>
        <w:t>minutes</w:t>
      </w:r>
    </w:p>
    <w:p w14:paraId="7DCFA8B5" w14:textId="7AF62D57" w:rsidR="004142A4" w:rsidRPr="00FE3EE9" w:rsidRDefault="004142A4" w:rsidP="004142A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w:t>
      </w:r>
      <w:r w:rsidR="00023D4E" w:rsidRPr="00FE3EE9">
        <w:rPr>
          <w:rFonts w:ascii="Verdana" w:hAnsi="Verdana" w:cs="Times"/>
          <w:color w:val="343434"/>
          <w:sz w:val="20"/>
          <w:szCs w:val="20"/>
        </w:rPr>
        <w:t>s: 1 tart</w:t>
      </w:r>
    </w:p>
    <w:p w14:paraId="4F8B6B2B" w14:textId="77777777" w:rsidR="00023D4E" w:rsidRPr="00FE3EE9" w:rsidRDefault="00023D4E" w:rsidP="004142A4">
      <w:pPr>
        <w:widowControl w:val="0"/>
        <w:autoSpaceDE w:val="0"/>
        <w:autoSpaceDN w:val="0"/>
        <w:adjustRightInd w:val="0"/>
        <w:rPr>
          <w:rFonts w:ascii="Verdana" w:hAnsi="Verdana" w:cs="Times"/>
          <w:color w:val="343434"/>
          <w:sz w:val="20"/>
          <w:szCs w:val="20"/>
        </w:rPr>
      </w:pPr>
    </w:p>
    <w:p w14:paraId="329B412A" w14:textId="50DA41B2" w:rsidR="00023D4E" w:rsidRPr="00FE3EE9" w:rsidRDefault="00A771F5" w:rsidP="004142A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This beautiful tart is bursting with the fresh flavor of blueberries. </w:t>
      </w:r>
      <w:r w:rsidR="00984594">
        <w:rPr>
          <w:rFonts w:ascii="Verdana" w:hAnsi="Verdana" w:cs="Times"/>
          <w:color w:val="343434"/>
          <w:sz w:val="20"/>
          <w:szCs w:val="20"/>
        </w:rPr>
        <w:t xml:space="preserve">It has the best of both worlds with </w:t>
      </w:r>
      <w:r w:rsidRPr="00FE3EE9">
        <w:rPr>
          <w:rFonts w:ascii="Verdana" w:hAnsi="Verdana" w:cs="Times"/>
          <w:color w:val="343434"/>
          <w:sz w:val="20"/>
          <w:szCs w:val="20"/>
        </w:rPr>
        <w:t>cooked and raw blueberries.</w:t>
      </w:r>
    </w:p>
    <w:p w14:paraId="22881F6B" w14:textId="77777777" w:rsidR="004142A4" w:rsidRPr="00FE3EE9" w:rsidRDefault="004142A4" w:rsidP="004142A4">
      <w:pPr>
        <w:widowControl w:val="0"/>
        <w:autoSpaceDE w:val="0"/>
        <w:autoSpaceDN w:val="0"/>
        <w:adjustRightInd w:val="0"/>
        <w:rPr>
          <w:rFonts w:ascii="Verdana" w:hAnsi="Verdana" w:cs="Times"/>
          <w:color w:val="343434"/>
          <w:sz w:val="20"/>
          <w:szCs w:val="20"/>
        </w:rPr>
      </w:pPr>
    </w:p>
    <w:p w14:paraId="5B2A027E" w14:textId="7960CAB9" w:rsidR="004142A4" w:rsidRPr="00FE3EE9" w:rsidRDefault="004142A4" w:rsidP="004142A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FILLING</w:t>
      </w:r>
    </w:p>
    <w:p w14:paraId="208E1E0F" w14:textId="77777777" w:rsidR="00942DFD" w:rsidRPr="00FE3EE9" w:rsidRDefault="00942DFD" w:rsidP="00916432">
      <w:pPr>
        <w:widowControl w:val="0"/>
        <w:autoSpaceDE w:val="0"/>
        <w:autoSpaceDN w:val="0"/>
        <w:adjustRightInd w:val="0"/>
        <w:rPr>
          <w:rFonts w:ascii="Verdana" w:hAnsi="Verdana" w:cs="Times"/>
          <w:color w:val="343434"/>
          <w:sz w:val="20"/>
          <w:szCs w:val="20"/>
        </w:rPr>
      </w:pPr>
    </w:p>
    <w:p w14:paraId="2F44C5ED" w14:textId="77777777" w:rsidR="005177E6" w:rsidRPr="00FE3EE9" w:rsidRDefault="005177E6" w:rsidP="004142A4">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4 cups blueberries</w:t>
      </w:r>
    </w:p>
    <w:p w14:paraId="058D868D" w14:textId="160D680E" w:rsidR="005177E6" w:rsidRPr="00FE3EE9" w:rsidRDefault="005177E6" w:rsidP="004142A4">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3/4 cup </w:t>
      </w:r>
      <w:r w:rsidR="004142A4" w:rsidRPr="00FE3EE9">
        <w:rPr>
          <w:rFonts w:ascii="Verdana" w:hAnsi="Verdana" w:cs="Times"/>
          <w:color w:val="343434"/>
          <w:sz w:val="20"/>
          <w:szCs w:val="20"/>
        </w:rPr>
        <w:t xml:space="preserve">granulated </w:t>
      </w:r>
      <w:r w:rsidRPr="00FE3EE9">
        <w:rPr>
          <w:rFonts w:ascii="Verdana" w:hAnsi="Verdana" w:cs="Times"/>
          <w:color w:val="343434"/>
          <w:sz w:val="20"/>
          <w:szCs w:val="20"/>
        </w:rPr>
        <w:t>sugar</w:t>
      </w:r>
    </w:p>
    <w:p w14:paraId="216F73B7" w14:textId="77777777" w:rsidR="005177E6" w:rsidRPr="00FE3EE9" w:rsidRDefault="005177E6" w:rsidP="004142A4">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/3 cup</w:t>
      </w:r>
      <w:proofErr w:type="gramEnd"/>
      <w:r w:rsidRPr="00FE3EE9">
        <w:rPr>
          <w:rFonts w:ascii="Verdana" w:hAnsi="Verdana" w:cs="Times"/>
          <w:color w:val="343434"/>
          <w:sz w:val="20"/>
          <w:szCs w:val="20"/>
        </w:rPr>
        <w:t xml:space="preserve"> water</w:t>
      </w:r>
    </w:p>
    <w:p w14:paraId="4BB6F890" w14:textId="60733B1E" w:rsidR="005177E6" w:rsidRPr="00FE3EE9" w:rsidRDefault="004142A4" w:rsidP="004142A4">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2 tbsp </w:t>
      </w:r>
      <w:r w:rsidR="005177E6" w:rsidRPr="00FE3EE9">
        <w:rPr>
          <w:rFonts w:ascii="Verdana" w:hAnsi="Verdana" w:cs="Times"/>
          <w:color w:val="343434"/>
          <w:sz w:val="20"/>
          <w:szCs w:val="20"/>
        </w:rPr>
        <w:t>all-purpose flour</w:t>
      </w:r>
    </w:p>
    <w:p w14:paraId="456A9849" w14:textId="630C7893" w:rsidR="005177E6" w:rsidRPr="00FE3EE9" w:rsidRDefault="004142A4" w:rsidP="004142A4">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1/8 tsp</w:t>
      </w:r>
      <w:r w:rsidR="005177E6" w:rsidRPr="00FE3EE9">
        <w:rPr>
          <w:rFonts w:ascii="Verdana" w:hAnsi="Verdana" w:cs="Times"/>
          <w:color w:val="343434"/>
          <w:sz w:val="20"/>
          <w:szCs w:val="20"/>
        </w:rPr>
        <w:t xml:space="preserve"> salt</w:t>
      </w:r>
    </w:p>
    <w:p w14:paraId="2560F88B" w14:textId="2829219A" w:rsidR="005177E6" w:rsidRPr="00FE3EE9" w:rsidRDefault="004142A4" w:rsidP="004142A4">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Z</w:t>
      </w:r>
      <w:r w:rsidR="005177E6" w:rsidRPr="00FE3EE9">
        <w:rPr>
          <w:rFonts w:ascii="Verdana" w:hAnsi="Verdana" w:cs="Times"/>
          <w:color w:val="343434"/>
          <w:sz w:val="20"/>
          <w:szCs w:val="20"/>
        </w:rPr>
        <w:t>est of 1 small lemon</w:t>
      </w:r>
    </w:p>
    <w:p w14:paraId="142BC60A" w14:textId="77777777" w:rsidR="005177E6" w:rsidRPr="00FE3EE9" w:rsidRDefault="005177E6" w:rsidP="005177E6">
      <w:pPr>
        <w:widowControl w:val="0"/>
        <w:autoSpaceDE w:val="0"/>
        <w:autoSpaceDN w:val="0"/>
        <w:adjustRightInd w:val="0"/>
        <w:rPr>
          <w:rFonts w:ascii="Verdana" w:hAnsi="Verdana" w:cs="Times"/>
          <w:color w:val="343434"/>
          <w:sz w:val="20"/>
          <w:szCs w:val="20"/>
        </w:rPr>
      </w:pPr>
    </w:p>
    <w:p w14:paraId="7C561EB3" w14:textId="699CD4E8" w:rsidR="004142A4" w:rsidRPr="00FE3EE9" w:rsidRDefault="004142A4" w:rsidP="004142A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 FOR CRUST</w:t>
      </w:r>
    </w:p>
    <w:p w14:paraId="413D596F" w14:textId="77777777" w:rsidR="004142A4" w:rsidRPr="00FE3EE9" w:rsidRDefault="004142A4" w:rsidP="004142A4">
      <w:pPr>
        <w:widowControl w:val="0"/>
        <w:autoSpaceDE w:val="0"/>
        <w:autoSpaceDN w:val="0"/>
        <w:adjustRightInd w:val="0"/>
        <w:rPr>
          <w:rFonts w:ascii="Verdana" w:hAnsi="Verdana" w:cs="Times"/>
          <w:color w:val="343434"/>
          <w:sz w:val="20"/>
          <w:szCs w:val="20"/>
        </w:rPr>
      </w:pPr>
    </w:p>
    <w:p w14:paraId="6CB11CD5" w14:textId="7CECB8FA" w:rsidR="005177E6" w:rsidRPr="00FE3EE9" w:rsidRDefault="004142A4" w:rsidP="004142A4">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10 tbsp </w:t>
      </w:r>
      <w:r w:rsidR="005177E6" w:rsidRPr="00FE3EE9">
        <w:rPr>
          <w:rFonts w:ascii="Verdana" w:hAnsi="Verdana" w:cs="Times"/>
          <w:color w:val="343434"/>
          <w:sz w:val="20"/>
          <w:szCs w:val="20"/>
        </w:rPr>
        <w:t>unsalted butter, melted</w:t>
      </w:r>
    </w:p>
    <w:p w14:paraId="61AC0A8B" w14:textId="2081559E" w:rsidR="005177E6" w:rsidRPr="00FE3EE9" w:rsidRDefault="005177E6" w:rsidP="004142A4">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/4 cup</w:t>
      </w:r>
      <w:proofErr w:type="gramEnd"/>
      <w:r w:rsidRPr="00FE3EE9">
        <w:rPr>
          <w:rFonts w:ascii="Verdana" w:hAnsi="Verdana" w:cs="Times"/>
          <w:color w:val="343434"/>
          <w:sz w:val="20"/>
          <w:szCs w:val="20"/>
        </w:rPr>
        <w:t xml:space="preserve"> sugar</w:t>
      </w:r>
    </w:p>
    <w:p w14:paraId="201D5761" w14:textId="2D699428" w:rsidR="005177E6" w:rsidRPr="00FE3EE9" w:rsidRDefault="00BE4E63" w:rsidP="004142A4">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 tsp </w:t>
      </w:r>
      <w:r w:rsidR="005177E6" w:rsidRPr="00FE3EE9">
        <w:rPr>
          <w:rFonts w:ascii="Verdana" w:hAnsi="Verdana" w:cs="Times"/>
          <w:color w:val="343434"/>
          <w:sz w:val="20"/>
          <w:szCs w:val="20"/>
        </w:rPr>
        <w:t>vanilla extract</w:t>
      </w:r>
    </w:p>
    <w:p w14:paraId="20ADF8C2" w14:textId="6807E10C" w:rsidR="005177E6" w:rsidRPr="00FE3EE9" w:rsidRDefault="00BE4E63" w:rsidP="004142A4">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1/4 tsp</w:t>
      </w:r>
      <w:r w:rsidR="005177E6" w:rsidRPr="00FE3EE9">
        <w:rPr>
          <w:rFonts w:ascii="Verdana" w:hAnsi="Verdana" w:cs="Times"/>
          <w:color w:val="343434"/>
          <w:sz w:val="20"/>
          <w:szCs w:val="20"/>
        </w:rPr>
        <w:t xml:space="preserve"> salt</w:t>
      </w:r>
    </w:p>
    <w:p w14:paraId="4D2D001E" w14:textId="2F77E801" w:rsidR="005177E6" w:rsidRPr="00FE3EE9" w:rsidRDefault="00BE4E63" w:rsidP="004142A4">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 cup </w:t>
      </w:r>
      <w:r w:rsidR="005177E6" w:rsidRPr="00FE3EE9">
        <w:rPr>
          <w:rFonts w:ascii="Verdana" w:hAnsi="Verdana" w:cs="Times"/>
          <w:color w:val="343434"/>
          <w:sz w:val="20"/>
          <w:szCs w:val="20"/>
        </w:rPr>
        <w:t>unbleached all-purpose flour</w:t>
      </w:r>
    </w:p>
    <w:p w14:paraId="526A7057" w14:textId="022BAB75" w:rsidR="005177E6" w:rsidRPr="00FE3EE9" w:rsidRDefault="00BE4E63" w:rsidP="004142A4">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1/4 tsp </w:t>
      </w:r>
      <w:r w:rsidR="005177E6" w:rsidRPr="00FE3EE9">
        <w:rPr>
          <w:rFonts w:ascii="Verdana" w:hAnsi="Verdana" w:cs="Times"/>
          <w:color w:val="343434"/>
          <w:sz w:val="20"/>
          <w:szCs w:val="20"/>
        </w:rPr>
        <w:t>baking powder</w:t>
      </w:r>
    </w:p>
    <w:p w14:paraId="58649398" w14:textId="77777777" w:rsidR="005177E6" w:rsidRPr="00FE3EE9" w:rsidRDefault="005177E6" w:rsidP="005177E6">
      <w:pPr>
        <w:widowControl w:val="0"/>
        <w:autoSpaceDE w:val="0"/>
        <w:autoSpaceDN w:val="0"/>
        <w:adjustRightInd w:val="0"/>
        <w:rPr>
          <w:rFonts w:ascii="Verdana" w:hAnsi="Verdana" w:cs="Times"/>
          <w:color w:val="343434"/>
          <w:sz w:val="20"/>
          <w:szCs w:val="20"/>
        </w:rPr>
      </w:pPr>
    </w:p>
    <w:p w14:paraId="72777761" w14:textId="672D0896" w:rsidR="004142A4" w:rsidRPr="00FE3EE9" w:rsidRDefault="004142A4" w:rsidP="004142A4">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CRUST</w:t>
      </w:r>
    </w:p>
    <w:p w14:paraId="24DA6A07" w14:textId="77777777" w:rsidR="005177E6" w:rsidRPr="00FE3EE9" w:rsidRDefault="005177E6" w:rsidP="005177E6">
      <w:pPr>
        <w:widowControl w:val="0"/>
        <w:autoSpaceDE w:val="0"/>
        <w:autoSpaceDN w:val="0"/>
        <w:adjustRightInd w:val="0"/>
        <w:rPr>
          <w:rFonts w:ascii="Verdana" w:hAnsi="Verdana" w:cs="Times"/>
          <w:color w:val="343434"/>
          <w:sz w:val="20"/>
          <w:szCs w:val="20"/>
        </w:rPr>
      </w:pPr>
    </w:p>
    <w:p w14:paraId="257F0DD4" w14:textId="07FD8B6C" w:rsidR="005177E6" w:rsidRPr="00FE3EE9" w:rsidRDefault="005177E6" w:rsidP="005177E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Combine the butter, sugar, vanilla, and salt in a medium bowl. Mix the flour and baking powder together thoroughly, add to the butter mixture, and mix just until well blended. If the dough seems too soft and gooey, let it stand for a few minutes to firm up.</w:t>
      </w:r>
    </w:p>
    <w:p w14:paraId="6A22666E" w14:textId="77777777" w:rsidR="005177E6" w:rsidRPr="00FE3EE9" w:rsidRDefault="005177E6" w:rsidP="005177E6">
      <w:pPr>
        <w:widowControl w:val="0"/>
        <w:autoSpaceDE w:val="0"/>
        <w:autoSpaceDN w:val="0"/>
        <w:adjustRightInd w:val="0"/>
        <w:rPr>
          <w:rFonts w:ascii="Verdana" w:hAnsi="Verdana" w:cs="Times"/>
          <w:color w:val="343434"/>
          <w:sz w:val="20"/>
          <w:szCs w:val="20"/>
        </w:rPr>
      </w:pPr>
    </w:p>
    <w:p w14:paraId="16424F2A" w14:textId="77777777" w:rsidR="005177E6" w:rsidRPr="00FE3EE9" w:rsidRDefault="005177E6" w:rsidP="005177E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Press the dough evenly over the bottom and up the sides of a 9-inch tart pan to make a thin, even layer. This takes a bit of patience, as there is just enough dough. Press the dough squarely into the corners of the pan to avoid extra-thick edges. (The crust can be prepared 2 to 3 days ahead to this point, wrapped, refrigerated; bring to room temperature before baking.)</w:t>
      </w:r>
    </w:p>
    <w:p w14:paraId="44C08CA3" w14:textId="77777777" w:rsidR="005177E6" w:rsidRPr="00FE3EE9" w:rsidRDefault="005177E6" w:rsidP="005177E6">
      <w:pPr>
        <w:widowControl w:val="0"/>
        <w:autoSpaceDE w:val="0"/>
        <w:autoSpaceDN w:val="0"/>
        <w:adjustRightInd w:val="0"/>
        <w:rPr>
          <w:rFonts w:ascii="Verdana" w:hAnsi="Verdana" w:cs="Times"/>
          <w:color w:val="343434"/>
          <w:sz w:val="20"/>
          <w:szCs w:val="20"/>
        </w:rPr>
      </w:pPr>
    </w:p>
    <w:p w14:paraId="08E3CD3C" w14:textId="4FD731C9" w:rsidR="005177E6" w:rsidRPr="00FE3EE9" w:rsidRDefault="005177E6" w:rsidP="005177E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Put the pan on a baking sheet. Bake for 20 to 25 minutes</w:t>
      </w:r>
      <w:r w:rsidR="00BE4E63" w:rsidRPr="00FE3EE9">
        <w:rPr>
          <w:rFonts w:ascii="Verdana" w:hAnsi="Verdana" w:cs="Times"/>
          <w:color w:val="343434"/>
          <w:sz w:val="20"/>
          <w:szCs w:val="20"/>
        </w:rPr>
        <w:t xml:space="preserve"> at 350°F degrees</w:t>
      </w:r>
      <w:r w:rsidRPr="00FE3EE9">
        <w:rPr>
          <w:rFonts w:ascii="Verdana" w:hAnsi="Verdana" w:cs="Times"/>
          <w:color w:val="343434"/>
          <w:sz w:val="20"/>
          <w:szCs w:val="20"/>
        </w:rPr>
        <w:t>, until the crust is fully golden brown all over. If the crust puffs up during baking, gently press it down with the back of a fork and prick it a few times.</w:t>
      </w:r>
    </w:p>
    <w:p w14:paraId="29E01AAA" w14:textId="77777777" w:rsidR="005177E6" w:rsidRPr="00FE3EE9" w:rsidRDefault="005177E6" w:rsidP="005177E6">
      <w:pPr>
        <w:widowControl w:val="0"/>
        <w:autoSpaceDE w:val="0"/>
        <w:autoSpaceDN w:val="0"/>
        <w:adjustRightInd w:val="0"/>
        <w:rPr>
          <w:rFonts w:ascii="Verdana" w:hAnsi="Verdana" w:cs="Times"/>
          <w:color w:val="343434"/>
          <w:sz w:val="20"/>
          <w:szCs w:val="20"/>
        </w:rPr>
      </w:pPr>
    </w:p>
    <w:p w14:paraId="605D653E" w14:textId="77777777" w:rsidR="00BE4E63" w:rsidRPr="00FE3EE9" w:rsidRDefault="005177E6" w:rsidP="005177E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Spread 2 cups of the berries in the tart crust and set aside. </w:t>
      </w:r>
    </w:p>
    <w:p w14:paraId="37400CF9" w14:textId="77777777" w:rsidR="00BE4E63" w:rsidRPr="00FE3EE9" w:rsidRDefault="00BE4E63" w:rsidP="005177E6">
      <w:pPr>
        <w:widowControl w:val="0"/>
        <w:autoSpaceDE w:val="0"/>
        <w:autoSpaceDN w:val="0"/>
        <w:adjustRightInd w:val="0"/>
        <w:rPr>
          <w:rFonts w:ascii="Verdana" w:hAnsi="Verdana" w:cs="Times"/>
          <w:color w:val="343434"/>
          <w:sz w:val="20"/>
          <w:szCs w:val="20"/>
        </w:rPr>
      </w:pPr>
    </w:p>
    <w:p w14:paraId="55B7E9B2" w14:textId="45D2B71B" w:rsidR="00BE4E63" w:rsidRPr="00FE3EE9" w:rsidRDefault="00BE4E63" w:rsidP="00BE4E63">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 FOR FILLING</w:t>
      </w:r>
    </w:p>
    <w:p w14:paraId="0B8DB07A" w14:textId="77777777" w:rsidR="00BE4E63" w:rsidRPr="00FE3EE9" w:rsidRDefault="00BE4E63" w:rsidP="005177E6">
      <w:pPr>
        <w:widowControl w:val="0"/>
        <w:autoSpaceDE w:val="0"/>
        <w:autoSpaceDN w:val="0"/>
        <w:adjustRightInd w:val="0"/>
        <w:rPr>
          <w:rFonts w:ascii="Verdana" w:hAnsi="Verdana" w:cs="Times"/>
          <w:color w:val="343434"/>
          <w:sz w:val="20"/>
          <w:szCs w:val="20"/>
        </w:rPr>
      </w:pPr>
    </w:p>
    <w:p w14:paraId="26453B82" w14:textId="7A01EF23" w:rsidR="005177E6" w:rsidRPr="00FE3EE9" w:rsidRDefault="005177E6" w:rsidP="005177E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Combine the remaining 2 cups berries with the sugar, water, flour, salt, and lemon zest in a medium saucepan and bring to a simmer over medium heat, stirring frequently. Then simmer, stirring, until the filling is thickened and translucent, about 2 minutes.</w:t>
      </w:r>
    </w:p>
    <w:p w14:paraId="0723E6DE" w14:textId="77777777" w:rsidR="00942DFD" w:rsidRPr="00FE3EE9" w:rsidRDefault="00942DFD" w:rsidP="00916432">
      <w:pPr>
        <w:widowControl w:val="0"/>
        <w:autoSpaceDE w:val="0"/>
        <w:autoSpaceDN w:val="0"/>
        <w:adjustRightInd w:val="0"/>
        <w:rPr>
          <w:rFonts w:ascii="Verdana" w:hAnsi="Verdana" w:cs="Times"/>
          <w:color w:val="343434"/>
          <w:sz w:val="20"/>
          <w:szCs w:val="20"/>
        </w:rPr>
      </w:pPr>
    </w:p>
    <w:p w14:paraId="34CFCD9B" w14:textId="77777777" w:rsidR="005177E6" w:rsidRPr="00FE3EE9" w:rsidRDefault="005177E6" w:rsidP="005177E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Scrape the hot mixture into the crust, covering the raw berries, and use a fork to spread it evenly without mashing the whole berries. Let cool, </w:t>
      </w:r>
      <w:proofErr w:type="gramStart"/>
      <w:r w:rsidRPr="00FE3EE9">
        <w:rPr>
          <w:rFonts w:ascii="Verdana" w:hAnsi="Verdana" w:cs="Times"/>
          <w:color w:val="343434"/>
          <w:sz w:val="20"/>
          <w:szCs w:val="20"/>
        </w:rPr>
        <w:t>then</w:t>
      </w:r>
      <w:proofErr w:type="gramEnd"/>
      <w:r w:rsidRPr="00FE3EE9">
        <w:rPr>
          <w:rFonts w:ascii="Verdana" w:hAnsi="Verdana" w:cs="Times"/>
          <w:color w:val="343434"/>
          <w:sz w:val="20"/>
          <w:szCs w:val="20"/>
        </w:rPr>
        <w:t xml:space="preserve"> refrigerate for at least an hour, until the filling is set.</w:t>
      </w:r>
    </w:p>
    <w:p w14:paraId="156BB03F" w14:textId="77777777" w:rsidR="005177E6" w:rsidRPr="00FE3EE9" w:rsidRDefault="005177E6" w:rsidP="005177E6">
      <w:pPr>
        <w:widowControl w:val="0"/>
        <w:autoSpaceDE w:val="0"/>
        <w:autoSpaceDN w:val="0"/>
        <w:adjustRightInd w:val="0"/>
        <w:rPr>
          <w:rFonts w:ascii="Verdana" w:hAnsi="Verdana" w:cs="Times"/>
          <w:color w:val="343434"/>
          <w:sz w:val="20"/>
          <w:szCs w:val="20"/>
        </w:rPr>
      </w:pPr>
    </w:p>
    <w:p w14:paraId="4908B35B" w14:textId="230F7ADE" w:rsidR="005177E6" w:rsidRPr="00FE3EE9" w:rsidRDefault="005177E6" w:rsidP="005177E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 the tart cold. Remove the sides of the pan and transfer the tart to a serving platter. The tart is best on the first day, but leftovers are quite food the following day.</w:t>
      </w:r>
    </w:p>
    <w:p w14:paraId="70A0D108" w14:textId="77777777" w:rsidR="00820DD9" w:rsidRPr="00FE3EE9" w:rsidRDefault="00820DD9" w:rsidP="00916432">
      <w:pPr>
        <w:widowControl w:val="0"/>
        <w:autoSpaceDE w:val="0"/>
        <w:autoSpaceDN w:val="0"/>
        <w:adjustRightInd w:val="0"/>
        <w:rPr>
          <w:rFonts w:ascii="Verdana" w:hAnsi="Verdana" w:cs="Times"/>
          <w:color w:val="343434"/>
          <w:sz w:val="20"/>
          <w:szCs w:val="20"/>
          <w:u w:val="single"/>
        </w:rPr>
      </w:pPr>
    </w:p>
    <w:p w14:paraId="64AEE97F" w14:textId="77777777" w:rsidR="004142A4" w:rsidRPr="00FE3EE9" w:rsidRDefault="004142A4" w:rsidP="00916432">
      <w:pPr>
        <w:widowControl w:val="0"/>
        <w:autoSpaceDE w:val="0"/>
        <w:autoSpaceDN w:val="0"/>
        <w:adjustRightInd w:val="0"/>
        <w:rPr>
          <w:rFonts w:ascii="Verdana" w:hAnsi="Verdana" w:cs="Times"/>
          <w:color w:val="343434"/>
          <w:sz w:val="20"/>
          <w:szCs w:val="20"/>
          <w:u w:val="single"/>
        </w:rPr>
      </w:pPr>
    </w:p>
    <w:p w14:paraId="2C301ED0" w14:textId="77777777" w:rsidR="00916432" w:rsidRPr="00FE3EE9" w:rsidRDefault="00916432" w:rsidP="00916432">
      <w:pPr>
        <w:widowControl w:val="0"/>
        <w:autoSpaceDE w:val="0"/>
        <w:autoSpaceDN w:val="0"/>
        <w:adjustRightInd w:val="0"/>
        <w:rPr>
          <w:rFonts w:ascii="Verdana" w:hAnsi="Verdana" w:cs="Times"/>
          <w:color w:val="343434"/>
          <w:sz w:val="20"/>
          <w:szCs w:val="20"/>
          <w:u w:val="single"/>
        </w:rPr>
      </w:pPr>
      <w:r w:rsidRPr="00FE3EE9">
        <w:rPr>
          <w:rFonts w:ascii="Verdana" w:hAnsi="Verdana" w:cs="Times"/>
          <w:color w:val="343434"/>
          <w:sz w:val="20"/>
          <w:szCs w:val="20"/>
          <w:u w:val="single"/>
        </w:rPr>
        <w:t>Pecan Pie</w:t>
      </w:r>
    </w:p>
    <w:p w14:paraId="28B44732" w14:textId="77777777" w:rsidR="00BE4E63" w:rsidRPr="00FE3EE9" w:rsidRDefault="00BE4E63" w:rsidP="00916432">
      <w:pPr>
        <w:widowControl w:val="0"/>
        <w:autoSpaceDE w:val="0"/>
        <w:autoSpaceDN w:val="0"/>
        <w:adjustRightInd w:val="0"/>
        <w:rPr>
          <w:rFonts w:ascii="Verdana" w:hAnsi="Verdana" w:cs="Times"/>
          <w:color w:val="343434"/>
          <w:sz w:val="20"/>
          <w:szCs w:val="20"/>
          <w:u w:val="single"/>
        </w:rPr>
      </w:pPr>
    </w:p>
    <w:p w14:paraId="7CD3D667" w14:textId="2162FCA1" w:rsidR="00BE4E63" w:rsidRPr="00FE3EE9" w:rsidRDefault="00BE4E63" w:rsidP="00BE4E63">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Prep: </w:t>
      </w:r>
      <w:r w:rsidR="00FF050C" w:rsidRPr="00FE3EE9">
        <w:rPr>
          <w:rFonts w:ascii="Verdana" w:hAnsi="Verdana" w:cs="Times"/>
          <w:color w:val="343434"/>
          <w:sz w:val="20"/>
          <w:szCs w:val="20"/>
        </w:rPr>
        <w:t xml:space="preserve">15 </w:t>
      </w:r>
      <w:r w:rsidRPr="00FE3EE9">
        <w:rPr>
          <w:rFonts w:ascii="Verdana" w:hAnsi="Verdana" w:cs="Times"/>
          <w:color w:val="343434"/>
          <w:sz w:val="20"/>
          <w:szCs w:val="20"/>
        </w:rPr>
        <w:t>minutes</w:t>
      </w:r>
    </w:p>
    <w:p w14:paraId="65D531E4" w14:textId="1F64FFA2" w:rsidR="00BE4E63" w:rsidRPr="00FE3EE9" w:rsidRDefault="00BE4E63" w:rsidP="00BE4E63">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w:t>
      </w:r>
      <w:r w:rsidR="00FF050C" w:rsidRPr="00FE3EE9">
        <w:rPr>
          <w:rFonts w:ascii="Verdana" w:hAnsi="Verdana" w:cs="Times"/>
          <w:color w:val="343434"/>
          <w:sz w:val="20"/>
          <w:szCs w:val="20"/>
        </w:rPr>
        <w:t xml:space="preserve">45 </w:t>
      </w:r>
      <w:r w:rsidRPr="00FE3EE9">
        <w:rPr>
          <w:rFonts w:ascii="Verdana" w:hAnsi="Verdana" w:cs="Times"/>
          <w:color w:val="343434"/>
          <w:sz w:val="20"/>
          <w:szCs w:val="20"/>
        </w:rPr>
        <w:t>minutes</w:t>
      </w:r>
    </w:p>
    <w:p w14:paraId="3EE7D710" w14:textId="00AFAC04" w:rsidR="00BE4E63" w:rsidRPr="00FE3EE9" w:rsidRDefault="00BE4E63" w:rsidP="00BE4E63">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Serves:</w:t>
      </w:r>
      <w:r w:rsidR="00FF050C" w:rsidRPr="00FE3EE9">
        <w:rPr>
          <w:rFonts w:ascii="Verdana" w:hAnsi="Verdana" w:cs="Times"/>
          <w:color w:val="343434"/>
          <w:sz w:val="20"/>
          <w:szCs w:val="20"/>
        </w:rPr>
        <w:t xml:space="preserve"> 1 pie</w:t>
      </w:r>
    </w:p>
    <w:p w14:paraId="16CF49CB" w14:textId="77777777" w:rsidR="00A771F5" w:rsidRPr="00FE3EE9" w:rsidRDefault="00A771F5" w:rsidP="00BE4E63">
      <w:pPr>
        <w:widowControl w:val="0"/>
        <w:autoSpaceDE w:val="0"/>
        <w:autoSpaceDN w:val="0"/>
        <w:adjustRightInd w:val="0"/>
        <w:rPr>
          <w:rFonts w:ascii="Verdana" w:hAnsi="Verdana" w:cs="Times"/>
          <w:color w:val="343434"/>
          <w:sz w:val="20"/>
          <w:szCs w:val="20"/>
        </w:rPr>
      </w:pPr>
    </w:p>
    <w:p w14:paraId="294EA1E7" w14:textId="70091D05" w:rsidR="00A771F5" w:rsidRPr="00FE3EE9" w:rsidRDefault="00A771F5" w:rsidP="00BE4E63">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It’s impossible to go wrong with pecan pie. This recipe uses brown sugar instead of corn syrup making it </w:t>
      </w:r>
      <w:proofErr w:type="gramStart"/>
      <w:r w:rsidRPr="00FE3EE9">
        <w:rPr>
          <w:rFonts w:ascii="Verdana" w:hAnsi="Verdana" w:cs="Times"/>
          <w:color w:val="343434"/>
          <w:sz w:val="20"/>
          <w:szCs w:val="20"/>
        </w:rPr>
        <w:t>more healthy</w:t>
      </w:r>
      <w:proofErr w:type="gramEnd"/>
      <w:r w:rsidRPr="00FE3EE9">
        <w:rPr>
          <w:rFonts w:ascii="Verdana" w:hAnsi="Verdana" w:cs="Times"/>
          <w:color w:val="343434"/>
          <w:sz w:val="20"/>
          <w:szCs w:val="20"/>
        </w:rPr>
        <w:t>.</w:t>
      </w:r>
    </w:p>
    <w:p w14:paraId="5F32557B" w14:textId="77777777" w:rsidR="00BE4E63" w:rsidRPr="00FE3EE9" w:rsidRDefault="00BE4E63" w:rsidP="00BE4E63">
      <w:pPr>
        <w:widowControl w:val="0"/>
        <w:autoSpaceDE w:val="0"/>
        <w:autoSpaceDN w:val="0"/>
        <w:adjustRightInd w:val="0"/>
        <w:rPr>
          <w:rFonts w:ascii="Verdana" w:hAnsi="Verdana" w:cs="Times"/>
          <w:color w:val="343434"/>
          <w:sz w:val="20"/>
          <w:szCs w:val="20"/>
        </w:rPr>
      </w:pPr>
    </w:p>
    <w:p w14:paraId="29063344" w14:textId="591BEC73" w:rsidR="00BE4E63" w:rsidRPr="00FE3EE9" w:rsidRDefault="00FF050C" w:rsidP="00BE4E63">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INGREDIENTS</w:t>
      </w:r>
    </w:p>
    <w:p w14:paraId="271C1EBC" w14:textId="77777777" w:rsidR="00BE4E63" w:rsidRPr="00FE3EE9" w:rsidRDefault="00BE4E63" w:rsidP="00916432">
      <w:pPr>
        <w:widowControl w:val="0"/>
        <w:autoSpaceDE w:val="0"/>
        <w:autoSpaceDN w:val="0"/>
        <w:adjustRightInd w:val="0"/>
        <w:rPr>
          <w:rFonts w:ascii="Verdana" w:hAnsi="Verdana" w:cs="Times"/>
          <w:color w:val="343434"/>
          <w:sz w:val="20"/>
          <w:szCs w:val="20"/>
          <w:u w:val="single"/>
        </w:rPr>
      </w:pPr>
    </w:p>
    <w:p w14:paraId="16AB8E2B" w14:textId="271038A9" w:rsidR="005177E6" w:rsidRPr="00FE3EE9" w:rsidRDefault="00E7186B"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unbaked 9-inch</w:t>
      </w:r>
      <w:r w:rsidR="005177E6" w:rsidRPr="00FE3EE9">
        <w:rPr>
          <w:rFonts w:ascii="Verdana" w:hAnsi="Verdana" w:cs="Times"/>
          <w:color w:val="343434"/>
          <w:sz w:val="20"/>
          <w:szCs w:val="20"/>
        </w:rPr>
        <w:t xml:space="preserve"> pie shell</w:t>
      </w:r>
    </w:p>
    <w:p w14:paraId="4E79CCC8" w14:textId="77777777" w:rsidR="005177E6" w:rsidRPr="00FE3EE9" w:rsidRDefault="005177E6" w:rsidP="00BE4E63">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cup</w:t>
      </w:r>
      <w:proofErr w:type="gramEnd"/>
      <w:r w:rsidRPr="00FE3EE9">
        <w:rPr>
          <w:rFonts w:ascii="Verdana" w:hAnsi="Verdana" w:cs="Times"/>
          <w:color w:val="343434"/>
          <w:sz w:val="20"/>
          <w:szCs w:val="20"/>
        </w:rPr>
        <w:t xml:space="preserve"> brown sugar</w:t>
      </w:r>
    </w:p>
    <w:p w14:paraId="31B1E13C" w14:textId="77777777" w:rsidR="005177E6" w:rsidRPr="00FE3EE9" w:rsidRDefault="005177E6"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1/2 cup granulated sugar</w:t>
      </w:r>
    </w:p>
    <w:p w14:paraId="101A86B4" w14:textId="0D5574EA" w:rsidR="005177E6" w:rsidRPr="00FE3EE9" w:rsidRDefault="00FF050C"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 tbsp</w:t>
      </w:r>
      <w:r w:rsidR="005177E6" w:rsidRPr="00FE3EE9">
        <w:rPr>
          <w:rFonts w:ascii="Verdana" w:hAnsi="Verdana" w:cs="Times"/>
          <w:color w:val="343434"/>
          <w:sz w:val="20"/>
          <w:szCs w:val="20"/>
        </w:rPr>
        <w:t xml:space="preserve"> flour</w:t>
      </w:r>
    </w:p>
    <w:p w14:paraId="64AE5AF0" w14:textId="77777777" w:rsidR="005177E6" w:rsidRPr="00FE3EE9" w:rsidRDefault="005177E6"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eggs</w:t>
      </w:r>
    </w:p>
    <w:p w14:paraId="0FE3A832" w14:textId="47CAF100" w:rsidR="005177E6" w:rsidRPr="00FE3EE9" w:rsidRDefault="00FF050C"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tbsp</w:t>
      </w:r>
      <w:r w:rsidR="005177E6" w:rsidRPr="00FE3EE9">
        <w:rPr>
          <w:rFonts w:ascii="Verdana" w:hAnsi="Verdana" w:cs="Times"/>
          <w:color w:val="343434"/>
          <w:sz w:val="20"/>
          <w:szCs w:val="20"/>
        </w:rPr>
        <w:t xml:space="preserve"> milk</w:t>
      </w:r>
    </w:p>
    <w:p w14:paraId="2BB83512" w14:textId="3AFB9022" w:rsidR="005177E6" w:rsidRPr="00FE3EE9" w:rsidRDefault="00FF050C"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2 tsp</w:t>
      </w:r>
      <w:r w:rsidR="005177E6" w:rsidRPr="00FE3EE9">
        <w:rPr>
          <w:rFonts w:ascii="Verdana" w:hAnsi="Verdana" w:cs="Times"/>
          <w:color w:val="343434"/>
          <w:sz w:val="20"/>
          <w:szCs w:val="20"/>
        </w:rPr>
        <w:t xml:space="preserve"> vanilla</w:t>
      </w:r>
      <w:r w:rsidRPr="00FE3EE9">
        <w:rPr>
          <w:rFonts w:ascii="Verdana" w:hAnsi="Verdana" w:cs="Times"/>
          <w:color w:val="343434"/>
          <w:sz w:val="20"/>
          <w:szCs w:val="20"/>
        </w:rPr>
        <w:t xml:space="preserve"> extract</w:t>
      </w:r>
    </w:p>
    <w:p w14:paraId="54D8C223" w14:textId="77777777" w:rsidR="005177E6" w:rsidRPr="00FE3EE9" w:rsidRDefault="005177E6"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w:t>
      </w:r>
      <w:proofErr w:type="gramStart"/>
      <w:r w:rsidRPr="00FE3EE9">
        <w:rPr>
          <w:rFonts w:ascii="Verdana" w:hAnsi="Verdana" w:cs="Times"/>
          <w:color w:val="343434"/>
          <w:sz w:val="20"/>
          <w:szCs w:val="20"/>
        </w:rPr>
        <w:t>/2 cup</w:t>
      </w:r>
      <w:proofErr w:type="gramEnd"/>
      <w:r w:rsidRPr="00FE3EE9">
        <w:rPr>
          <w:rFonts w:ascii="Verdana" w:hAnsi="Verdana" w:cs="Times"/>
          <w:color w:val="343434"/>
          <w:sz w:val="20"/>
          <w:szCs w:val="20"/>
        </w:rPr>
        <w:t xml:space="preserve"> butter, melted</w:t>
      </w:r>
    </w:p>
    <w:p w14:paraId="1A9CA750" w14:textId="249D9BDA" w:rsidR="005177E6" w:rsidRPr="00FE3EE9" w:rsidRDefault="00FF050C"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1/4 tsp salt</w:t>
      </w:r>
    </w:p>
    <w:p w14:paraId="06CB5F70" w14:textId="00FEF4A4" w:rsidR="005177E6" w:rsidRPr="00FE3EE9" w:rsidRDefault="005177E6" w:rsidP="00BE4E63">
      <w:pPr>
        <w:widowControl w:val="0"/>
        <w:tabs>
          <w:tab w:val="left" w:pos="220"/>
          <w:tab w:val="left" w:pos="720"/>
        </w:tabs>
        <w:autoSpaceDE w:val="0"/>
        <w:autoSpaceDN w:val="0"/>
        <w:adjustRightInd w:val="0"/>
        <w:rPr>
          <w:rFonts w:ascii="Verdana" w:hAnsi="Verdana" w:cs="Times"/>
          <w:color w:val="343434"/>
          <w:sz w:val="20"/>
          <w:szCs w:val="20"/>
        </w:rPr>
      </w:pPr>
      <w:proofErr w:type="gramStart"/>
      <w:r w:rsidRPr="00FE3EE9">
        <w:rPr>
          <w:rFonts w:ascii="Verdana" w:hAnsi="Verdana" w:cs="Times"/>
          <w:color w:val="343434"/>
          <w:sz w:val="20"/>
          <w:szCs w:val="20"/>
        </w:rPr>
        <w:t>1 cup</w:t>
      </w:r>
      <w:proofErr w:type="gramEnd"/>
      <w:r w:rsidRPr="00FE3EE9">
        <w:rPr>
          <w:rFonts w:ascii="Verdana" w:hAnsi="Verdana" w:cs="Times"/>
          <w:color w:val="343434"/>
          <w:sz w:val="20"/>
          <w:szCs w:val="20"/>
        </w:rPr>
        <w:t xml:space="preserve"> pecans</w:t>
      </w:r>
      <w:r w:rsidR="00FF050C" w:rsidRPr="00FE3EE9">
        <w:rPr>
          <w:rFonts w:ascii="Verdana" w:hAnsi="Verdana" w:cs="Times"/>
          <w:color w:val="343434"/>
          <w:sz w:val="20"/>
          <w:szCs w:val="20"/>
        </w:rPr>
        <w:t>, chopped</w:t>
      </w:r>
    </w:p>
    <w:p w14:paraId="4F0B113E" w14:textId="77777777" w:rsidR="005177E6" w:rsidRPr="00FE3EE9" w:rsidRDefault="005177E6" w:rsidP="00BE4E63">
      <w:pPr>
        <w:widowControl w:val="0"/>
        <w:tabs>
          <w:tab w:val="left" w:pos="220"/>
          <w:tab w:val="left" w:pos="720"/>
        </w:tabs>
        <w:autoSpaceDE w:val="0"/>
        <w:autoSpaceDN w:val="0"/>
        <w:adjustRightInd w:val="0"/>
        <w:ind w:left="720"/>
        <w:rPr>
          <w:rFonts w:ascii="Verdana" w:hAnsi="Verdana" w:cs="Times"/>
          <w:color w:val="343434"/>
          <w:sz w:val="20"/>
          <w:szCs w:val="20"/>
        </w:rPr>
      </w:pPr>
    </w:p>
    <w:p w14:paraId="26030B3A" w14:textId="4EDE3D49" w:rsidR="005177E6" w:rsidRPr="00FE3EE9" w:rsidRDefault="00BE4E63" w:rsidP="005177E6">
      <w:pPr>
        <w:widowControl w:val="0"/>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DIRECTIONS</w:t>
      </w:r>
    </w:p>
    <w:p w14:paraId="5B96EC71" w14:textId="77777777" w:rsidR="00BE4E63" w:rsidRPr="00FE3EE9" w:rsidRDefault="00BE4E63" w:rsidP="005177E6">
      <w:pPr>
        <w:widowControl w:val="0"/>
        <w:autoSpaceDE w:val="0"/>
        <w:autoSpaceDN w:val="0"/>
        <w:adjustRightInd w:val="0"/>
        <w:rPr>
          <w:rFonts w:ascii="Verdana" w:hAnsi="Verdana" w:cs="Times"/>
          <w:color w:val="343434"/>
          <w:sz w:val="20"/>
          <w:szCs w:val="20"/>
        </w:rPr>
      </w:pPr>
    </w:p>
    <w:p w14:paraId="3257D08B" w14:textId="34EB1BC2" w:rsidR="005177E6" w:rsidRPr="00FE3EE9" w:rsidRDefault="005177E6"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Preheat oven to </w:t>
      </w:r>
      <w:r w:rsidR="00BE4E63" w:rsidRPr="00FE3EE9">
        <w:rPr>
          <w:rFonts w:ascii="Verdana" w:hAnsi="Verdana" w:cs="Times"/>
          <w:color w:val="343434"/>
          <w:sz w:val="20"/>
          <w:szCs w:val="20"/>
        </w:rPr>
        <w:t>350°F degrees.</w:t>
      </w:r>
    </w:p>
    <w:p w14:paraId="3EE20498" w14:textId="77777777" w:rsidR="00BE4E63" w:rsidRPr="00FE3EE9" w:rsidRDefault="00BE4E63" w:rsidP="00BE4E63">
      <w:pPr>
        <w:widowControl w:val="0"/>
        <w:tabs>
          <w:tab w:val="left" w:pos="220"/>
          <w:tab w:val="left" w:pos="720"/>
        </w:tabs>
        <w:autoSpaceDE w:val="0"/>
        <w:autoSpaceDN w:val="0"/>
        <w:adjustRightInd w:val="0"/>
        <w:rPr>
          <w:rFonts w:ascii="Verdana" w:hAnsi="Verdana" w:cs="Times"/>
          <w:color w:val="343434"/>
          <w:sz w:val="20"/>
          <w:szCs w:val="20"/>
        </w:rPr>
      </w:pPr>
    </w:p>
    <w:p w14:paraId="6DE81FD6" w14:textId="0E5E4ACC" w:rsidR="005177E6" w:rsidRPr="00FE3EE9" w:rsidRDefault="005177E6"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In a large mixing bowl, mix sugars and flour. Add remaining ingredients, beating very well</w:t>
      </w:r>
      <w:r w:rsidR="00FF050C" w:rsidRPr="00FE3EE9">
        <w:rPr>
          <w:rFonts w:ascii="Verdana" w:hAnsi="Verdana" w:cs="Times"/>
          <w:color w:val="343434"/>
          <w:sz w:val="20"/>
          <w:szCs w:val="20"/>
        </w:rPr>
        <w:t>.</w:t>
      </w:r>
    </w:p>
    <w:p w14:paraId="7FD70458" w14:textId="77777777" w:rsidR="00BE4E63" w:rsidRPr="00FE3EE9" w:rsidRDefault="00BE4E63" w:rsidP="00BE4E63">
      <w:pPr>
        <w:widowControl w:val="0"/>
        <w:tabs>
          <w:tab w:val="left" w:pos="220"/>
          <w:tab w:val="left" w:pos="720"/>
        </w:tabs>
        <w:autoSpaceDE w:val="0"/>
        <w:autoSpaceDN w:val="0"/>
        <w:adjustRightInd w:val="0"/>
        <w:rPr>
          <w:rFonts w:ascii="Verdana" w:hAnsi="Verdana" w:cs="Times"/>
          <w:color w:val="343434"/>
          <w:sz w:val="20"/>
          <w:szCs w:val="20"/>
        </w:rPr>
      </w:pPr>
    </w:p>
    <w:p w14:paraId="52682D34" w14:textId="64A19242" w:rsidR="00FF050C" w:rsidRPr="00FE3EE9" w:rsidRDefault="005F6A9B"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Pour mixture into prepared 9-inch</w:t>
      </w:r>
      <w:r w:rsidR="005177E6" w:rsidRPr="00FE3EE9">
        <w:rPr>
          <w:rFonts w:ascii="Verdana" w:hAnsi="Verdana" w:cs="Times"/>
          <w:color w:val="343434"/>
          <w:sz w:val="20"/>
          <w:szCs w:val="20"/>
        </w:rPr>
        <w:t xml:space="preserve"> pie shell. </w:t>
      </w:r>
    </w:p>
    <w:p w14:paraId="34606573" w14:textId="77777777" w:rsidR="00FF050C" w:rsidRPr="00FE3EE9" w:rsidRDefault="00FF050C" w:rsidP="00BE4E63">
      <w:pPr>
        <w:widowControl w:val="0"/>
        <w:tabs>
          <w:tab w:val="left" w:pos="220"/>
          <w:tab w:val="left" w:pos="720"/>
        </w:tabs>
        <w:autoSpaceDE w:val="0"/>
        <w:autoSpaceDN w:val="0"/>
        <w:adjustRightInd w:val="0"/>
        <w:rPr>
          <w:rFonts w:ascii="Verdana" w:hAnsi="Verdana" w:cs="Times"/>
          <w:color w:val="343434"/>
          <w:sz w:val="20"/>
          <w:szCs w:val="20"/>
        </w:rPr>
      </w:pPr>
    </w:p>
    <w:p w14:paraId="7120B0BC" w14:textId="77777777" w:rsidR="00FF050C" w:rsidRPr="00FE3EE9" w:rsidRDefault="005177E6"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Sprinkle nuts evenly on top. </w:t>
      </w:r>
    </w:p>
    <w:p w14:paraId="5A7D990A" w14:textId="77777777" w:rsidR="00FF050C" w:rsidRPr="00FE3EE9" w:rsidRDefault="00FF050C" w:rsidP="00BE4E63">
      <w:pPr>
        <w:widowControl w:val="0"/>
        <w:tabs>
          <w:tab w:val="left" w:pos="220"/>
          <w:tab w:val="left" w:pos="720"/>
        </w:tabs>
        <w:autoSpaceDE w:val="0"/>
        <w:autoSpaceDN w:val="0"/>
        <w:adjustRightInd w:val="0"/>
        <w:rPr>
          <w:rFonts w:ascii="Verdana" w:hAnsi="Verdana" w:cs="Times"/>
          <w:color w:val="343434"/>
          <w:sz w:val="20"/>
          <w:szCs w:val="20"/>
        </w:rPr>
      </w:pPr>
    </w:p>
    <w:p w14:paraId="6E66D7D6" w14:textId="77777777" w:rsidR="00FF050C" w:rsidRPr="00FE3EE9" w:rsidRDefault="005177E6"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 xml:space="preserve">Bake until crust is golden and pie filling puffy but still slightly wobbly in center, about 40-45 minutes. The filling will settle down and solidify as it cools. </w:t>
      </w:r>
    </w:p>
    <w:p w14:paraId="2F2E6199" w14:textId="77777777" w:rsidR="00FF050C" w:rsidRPr="00FE3EE9" w:rsidRDefault="00FF050C" w:rsidP="00BE4E63">
      <w:pPr>
        <w:widowControl w:val="0"/>
        <w:tabs>
          <w:tab w:val="left" w:pos="220"/>
          <w:tab w:val="left" w:pos="720"/>
        </w:tabs>
        <w:autoSpaceDE w:val="0"/>
        <w:autoSpaceDN w:val="0"/>
        <w:adjustRightInd w:val="0"/>
        <w:rPr>
          <w:rFonts w:ascii="Verdana" w:hAnsi="Verdana" w:cs="Times"/>
          <w:color w:val="343434"/>
          <w:sz w:val="20"/>
          <w:szCs w:val="20"/>
        </w:rPr>
      </w:pPr>
    </w:p>
    <w:p w14:paraId="7D1A4F8C" w14:textId="7A732A65" w:rsidR="005177E6" w:rsidRPr="00FE3EE9" w:rsidRDefault="005177E6" w:rsidP="00BE4E63">
      <w:pPr>
        <w:widowControl w:val="0"/>
        <w:tabs>
          <w:tab w:val="left" w:pos="220"/>
          <w:tab w:val="left" w:pos="720"/>
        </w:tabs>
        <w:autoSpaceDE w:val="0"/>
        <w:autoSpaceDN w:val="0"/>
        <w:adjustRightInd w:val="0"/>
        <w:rPr>
          <w:rFonts w:ascii="Verdana" w:hAnsi="Verdana" w:cs="Times"/>
          <w:color w:val="343434"/>
          <w:sz w:val="20"/>
          <w:szCs w:val="20"/>
        </w:rPr>
      </w:pPr>
      <w:r w:rsidRPr="00FE3EE9">
        <w:rPr>
          <w:rFonts w:ascii="Verdana" w:hAnsi="Verdana" w:cs="Times"/>
          <w:color w:val="343434"/>
          <w:sz w:val="20"/>
          <w:szCs w:val="20"/>
        </w:rPr>
        <w:t>Cool completely, at least four hours.</w:t>
      </w:r>
    </w:p>
    <w:p w14:paraId="03C6087F" w14:textId="77777777" w:rsidR="002B6A9D" w:rsidRDefault="002B6A9D" w:rsidP="00BE4E63">
      <w:pPr>
        <w:widowControl w:val="0"/>
        <w:tabs>
          <w:tab w:val="left" w:pos="220"/>
          <w:tab w:val="left" w:pos="720"/>
        </w:tabs>
        <w:autoSpaceDE w:val="0"/>
        <w:autoSpaceDN w:val="0"/>
        <w:adjustRightInd w:val="0"/>
        <w:rPr>
          <w:rFonts w:ascii="Georgia" w:hAnsi="Georgia" w:cs="Times"/>
          <w:color w:val="343434"/>
          <w:sz w:val="20"/>
          <w:szCs w:val="20"/>
        </w:rPr>
      </w:pPr>
    </w:p>
    <w:p w14:paraId="5F40A3B0" w14:textId="77777777" w:rsidR="002B6A9D" w:rsidRDefault="002B6A9D" w:rsidP="00BE4E63">
      <w:pPr>
        <w:widowControl w:val="0"/>
        <w:tabs>
          <w:tab w:val="left" w:pos="220"/>
          <w:tab w:val="left" w:pos="720"/>
        </w:tabs>
        <w:autoSpaceDE w:val="0"/>
        <w:autoSpaceDN w:val="0"/>
        <w:adjustRightInd w:val="0"/>
        <w:rPr>
          <w:rFonts w:ascii="Georgia" w:hAnsi="Georgia" w:cs="Times"/>
          <w:color w:val="343434"/>
          <w:sz w:val="20"/>
          <w:szCs w:val="20"/>
        </w:rPr>
      </w:pPr>
    </w:p>
    <w:p w14:paraId="71D5844C" w14:textId="77777777" w:rsidR="002B6A9D" w:rsidRDefault="002B6A9D" w:rsidP="00BE4E63">
      <w:pPr>
        <w:widowControl w:val="0"/>
        <w:tabs>
          <w:tab w:val="left" w:pos="220"/>
          <w:tab w:val="left" w:pos="720"/>
        </w:tabs>
        <w:autoSpaceDE w:val="0"/>
        <w:autoSpaceDN w:val="0"/>
        <w:adjustRightInd w:val="0"/>
        <w:rPr>
          <w:rFonts w:ascii="Georgia" w:hAnsi="Georgia" w:cs="Georgia"/>
          <w:b/>
          <w:bCs/>
          <w:color w:val="262626"/>
          <w:sz w:val="32"/>
          <w:szCs w:val="32"/>
        </w:rPr>
      </w:pPr>
    </w:p>
    <w:p w14:paraId="7E7C4DBC" w14:textId="77777777" w:rsidR="00CD2C84" w:rsidRDefault="00CD2C84" w:rsidP="002B6A9D">
      <w:pPr>
        <w:widowControl w:val="0"/>
        <w:tabs>
          <w:tab w:val="left" w:pos="220"/>
          <w:tab w:val="left" w:pos="720"/>
        </w:tabs>
        <w:autoSpaceDE w:val="0"/>
        <w:autoSpaceDN w:val="0"/>
        <w:adjustRightInd w:val="0"/>
        <w:rPr>
          <w:rFonts w:ascii="Verdana" w:hAnsi="Verdana" w:cs="Times"/>
          <w:color w:val="343434"/>
          <w:sz w:val="20"/>
          <w:szCs w:val="20"/>
        </w:rPr>
      </w:pPr>
    </w:p>
    <w:p w14:paraId="01BF2AE6" w14:textId="77777777" w:rsidR="00CD2C84" w:rsidRPr="00CD2C84" w:rsidRDefault="00CD2C84" w:rsidP="002B6A9D">
      <w:pPr>
        <w:widowControl w:val="0"/>
        <w:tabs>
          <w:tab w:val="left" w:pos="220"/>
          <w:tab w:val="left" w:pos="720"/>
        </w:tabs>
        <w:autoSpaceDE w:val="0"/>
        <w:autoSpaceDN w:val="0"/>
        <w:adjustRightInd w:val="0"/>
        <w:rPr>
          <w:rFonts w:ascii="Verdana" w:hAnsi="Verdana" w:cs="Times"/>
          <w:color w:val="343434"/>
          <w:sz w:val="20"/>
          <w:szCs w:val="20"/>
        </w:rPr>
      </w:pPr>
    </w:p>
    <w:p w14:paraId="469F1C66" w14:textId="77777777" w:rsidR="002B6A9D" w:rsidRPr="002B6A9D" w:rsidRDefault="002B6A9D" w:rsidP="002B6A9D">
      <w:pPr>
        <w:widowControl w:val="0"/>
        <w:tabs>
          <w:tab w:val="left" w:pos="220"/>
          <w:tab w:val="left" w:pos="720"/>
        </w:tabs>
        <w:autoSpaceDE w:val="0"/>
        <w:autoSpaceDN w:val="0"/>
        <w:adjustRightInd w:val="0"/>
        <w:rPr>
          <w:rFonts w:ascii="Verdana" w:hAnsi="Verdana" w:cs="Times"/>
          <w:color w:val="343434"/>
          <w:sz w:val="20"/>
          <w:szCs w:val="20"/>
        </w:rPr>
      </w:pPr>
    </w:p>
    <w:p w14:paraId="5E17C42A" w14:textId="77777777" w:rsidR="005177E6" w:rsidRPr="002B6A9D" w:rsidRDefault="005177E6" w:rsidP="004E241A">
      <w:pPr>
        <w:widowControl w:val="0"/>
        <w:autoSpaceDE w:val="0"/>
        <w:autoSpaceDN w:val="0"/>
        <w:adjustRightInd w:val="0"/>
        <w:rPr>
          <w:rFonts w:ascii="Verdana" w:hAnsi="Verdana" w:cs="Times"/>
          <w:color w:val="343434"/>
          <w:sz w:val="20"/>
          <w:szCs w:val="20"/>
          <w:u w:val="single"/>
        </w:rPr>
      </w:pPr>
    </w:p>
    <w:p w14:paraId="459F28CB" w14:textId="77777777" w:rsidR="001138EF" w:rsidRPr="00820DD9" w:rsidRDefault="001138EF" w:rsidP="004E241A">
      <w:pPr>
        <w:widowControl w:val="0"/>
        <w:autoSpaceDE w:val="0"/>
        <w:autoSpaceDN w:val="0"/>
        <w:adjustRightInd w:val="0"/>
        <w:rPr>
          <w:rFonts w:ascii="Georgia" w:hAnsi="Georgia" w:cs="Times"/>
          <w:color w:val="343434"/>
          <w:sz w:val="20"/>
          <w:szCs w:val="20"/>
        </w:rPr>
      </w:pPr>
    </w:p>
    <w:p w14:paraId="7293B5C8" w14:textId="77777777" w:rsidR="001138EF" w:rsidRPr="00820DD9" w:rsidRDefault="001138EF" w:rsidP="004E241A">
      <w:pPr>
        <w:widowControl w:val="0"/>
        <w:autoSpaceDE w:val="0"/>
        <w:autoSpaceDN w:val="0"/>
        <w:adjustRightInd w:val="0"/>
        <w:rPr>
          <w:rFonts w:ascii="Georgia" w:hAnsi="Georgia" w:cs="Times"/>
          <w:color w:val="343434"/>
          <w:sz w:val="20"/>
          <w:szCs w:val="20"/>
        </w:rPr>
      </w:pPr>
    </w:p>
    <w:p w14:paraId="27B1BC8F" w14:textId="77777777" w:rsidR="001138EF" w:rsidRPr="00820DD9" w:rsidRDefault="001138EF" w:rsidP="004E241A">
      <w:pPr>
        <w:widowControl w:val="0"/>
        <w:autoSpaceDE w:val="0"/>
        <w:autoSpaceDN w:val="0"/>
        <w:adjustRightInd w:val="0"/>
        <w:rPr>
          <w:rFonts w:ascii="Georgia" w:hAnsi="Georgia" w:cs="Times"/>
          <w:color w:val="343434"/>
          <w:sz w:val="20"/>
          <w:szCs w:val="20"/>
        </w:rPr>
      </w:pPr>
    </w:p>
    <w:p w14:paraId="28A40DBA" w14:textId="77777777" w:rsidR="00DE2B1C" w:rsidRPr="00820DD9" w:rsidRDefault="00DE2B1C" w:rsidP="004E241A">
      <w:pPr>
        <w:widowControl w:val="0"/>
        <w:autoSpaceDE w:val="0"/>
        <w:autoSpaceDN w:val="0"/>
        <w:adjustRightInd w:val="0"/>
        <w:rPr>
          <w:rFonts w:ascii="Georgia" w:hAnsi="Georgia" w:cs="Times"/>
          <w:color w:val="343434"/>
          <w:sz w:val="20"/>
          <w:szCs w:val="20"/>
        </w:rPr>
      </w:pPr>
    </w:p>
    <w:sectPr w:rsidR="00DE2B1C" w:rsidRPr="00820DD9" w:rsidSect="00C4366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EF315CD"/>
    <w:multiLevelType w:val="hybridMultilevel"/>
    <w:tmpl w:val="A47E23D8"/>
    <w:lvl w:ilvl="0" w:tplc="B568097E">
      <w:start w:val="3"/>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03D65"/>
    <w:multiLevelType w:val="hybridMultilevel"/>
    <w:tmpl w:val="B51685E6"/>
    <w:lvl w:ilvl="0" w:tplc="5A8AB798">
      <w:start w:val="3"/>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24D31"/>
    <w:multiLevelType w:val="hybridMultilevel"/>
    <w:tmpl w:val="215A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808"/>
    <w:rsid w:val="0001254E"/>
    <w:rsid w:val="00023D4E"/>
    <w:rsid w:val="00043531"/>
    <w:rsid w:val="00050942"/>
    <w:rsid w:val="000731CA"/>
    <w:rsid w:val="000830FA"/>
    <w:rsid w:val="00090811"/>
    <w:rsid w:val="0009486D"/>
    <w:rsid w:val="00095FB1"/>
    <w:rsid w:val="000A24AD"/>
    <w:rsid w:val="000C7B4D"/>
    <w:rsid w:val="000D2B00"/>
    <w:rsid w:val="001138EF"/>
    <w:rsid w:val="00117764"/>
    <w:rsid w:val="00157611"/>
    <w:rsid w:val="00166D94"/>
    <w:rsid w:val="00171E45"/>
    <w:rsid w:val="001775ED"/>
    <w:rsid w:val="001B134E"/>
    <w:rsid w:val="001B4D37"/>
    <w:rsid w:val="001B743B"/>
    <w:rsid w:val="001D7672"/>
    <w:rsid w:val="00214EE9"/>
    <w:rsid w:val="00215669"/>
    <w:rsid w:val="002764D5"/>
    <w:rsid w:val="002A2BF8"/>
    <w:rsid w:val="002B6A9D"/>
    <w:rsid w:val="002C20A2"/>
    <w:rsid w:val="002C5186"/>
    <w:rsid w:val="002C51E1"/>
    <w:rsid w:val="002E6FE8"/>
    <w:rsid w:val="002F762F"/>
    <w:rsid w:val="00315438"/>
    <w:rsid w:val="00327B27"/>
    <w:rsid w:val="0036467B"/>
    <w:rsid w:val="003838A3"/>
    <w:rsid w:val="00391B49"/>
    <w:rsid w:val="003B6132"/>
    <w:rsid w:val="003B6720"/>
    <w:rsid w:val="003D5515"/>
    <w:rsid w:val="004112D7"/>
    <w:rsid w:val="0041412E"/>
    <w:rsid w:val="004142A4"/>
    <w:rsid w:val="00415DC0"/>
    <w:rsid w:val="004426D9"/>
    <w:rsid w:val="004441DF"/>
    <w:rsid w:val="00447610"/>
    <w:rsid w:val="004531BC"/>
    <w:rsid w:val="00454F83"/>
    <w:rsid w:val="00455C48"/>
    <w:rsid w:val="00461569"/>
    <w:rsid w:val="0048104C"/>
    <w:rsid w:val="0048168B"/>
    <w:rsid w:val="004A68BE"/>
    <w:rsid w:val="004C761A"/>
    <w:rsid w:val="004D6C87"/>
    <w:rsid w:val="004E241A"/>
    <w:rsid w:val="004E502C"/>
    <w:rsid w:val="004F26EE"/>
    <w:rsid w:val="00500ACD"/>
    <w:rsid w:val="005177E6"/>
    <w:rsid w:val="00525CE4"/>
    <w:rsid w:val="00543B45"/>
    <w:rsid w:val="00553225"/>
    <w:rsid w:val="00555591"/>
    <w:rsid w:val="005677BB"/>
    <w:rsid w:val="005854A5"/>
    <w:rsid w:val="00591362"/>
    <w:rsid w:val="005B1B50"/>
    <w:rsid w:val="005B7101"/>
    <w:rsid w:val="005C7E50"/>
    <w:rsid w:val="005F6A9B"/>
    <w:rsid w:val="006077A2"/>
    <w:rsid w:val="0061773D"/>
    <w:rsid w:val="0063497C"/>
    <w:rsid w:val="00660B36"/>
    <w:rsid w:val="006976A1"/>
    <w:rsid w:val="006B28D5"/>
    <w:rsid w:val="006B4349"/>
    <w:rsid w:val="006C6CD0"/>
    <w:rsid w:val="006E4728"/>
    <w:rsid w:val="006F58A1"/>
    <w:rsid w:val="007010B6"/>
    <w:rsid w:val="00704808"/>
    <w:rsid w:val="00714721"/>
    <w:rsid w:val="00766AA8"/>
    <w:rsid w:val="00774B75"/>
    <w:rsid w:val="007902BC"/>
    <w:rsid w:val="0079193F"/>
    <w:rsid w:val="007A7555"/>
    <w:rsid w:val="007B0AE6"/>
    <w:rsid w:val="007C5592"/>
    <w:rsid w:val="007C652A"/>
    <w:rsid w:val="008048A4"/>
    <w:rsid w:val="008139C5"/>
    <w:rsid w:val="0081470D"/>
    <w:rsid w:val="00820DD9"/>
    <w:rsid w:val="008356C9"/>
    <w:rsid w:val="00845165"/>
    <w:rsid w:val="0088761B"/>
    <w:rsid w:val="00893BDD"/>
    <w:rsid w:val="008B65F6"/>
    <w:rsid w:val="008D4A8A"/>
    <w:rsid w:val="008E0495"/>
    <w:rsid w:val="008F3C74"/>
    <w:rsid w:val="008F685E"/>
    <w:rsid w:val="00916432"/>
    <w:rsid w:val="00924F95"/>
    <w:rsid w:val="00942DFD"/>
    <w:rsid w:val="00947C6C"/>
    <w:rsid w:val="00980898"/>
    <w:rsid w:val="00984594"/>
    <w:rsid w:val="009B143E"/>
    <w:rsid w:val="009B3938"/>
    <w:rsid w:val="009B3948"/>
    <w:rsid w:val="009C3E94"/>
    <w:rsid w:val="009C7E59"/>
    <w:rsid w:val="00A05B68"/>
    <w:rsid w:val="00A20522"/>
    <w:rsid w:val="00A20C32"/>
    <w:rsid w:val="00A43C2A"/>
    <w:rsid w:val="00A525F7"/>
    <w:rsid w:val="00A771F5"/>
    <w:rsid w:val="00A803A2"/>
    <w:rsid w:val="00A9366E"/>
    <w:rsid w:val="00AA67D5"/>
    <w:rsid w:val="00AB5464"/>
    <w:rsid w:val="00AD25EA"/>
    <w:rsid w:val="00AD5C9F"/>
    <w:rsid w:val="00AD68C9"/>
    <w:rsid w:val="00AE69F6"/>
    <w:rsid w:val="00AF7C38"/>
    <w:rsid w:val="00B01B60"/>
    <w:rsid w:val="00B027AE"/>
    <w:rsid w:val="00B11A1A"/>
    <w:rsid w:val="00B214F2"/>
    <w:rsid w:val="00B23D53"/>
    <w:rsid w:val="00B36F17"/>
    <w:rsid w:val="00B37E97"/>
    <w:rsid w:val="00B4490E"/>
    <w:rsid w:val="00B6579E"/>
    <w:rsid w:val="00B91E21"/>
    <w:rsid w:val="00BB3CD9"/>
    <w:rsid w:val="00BB6EEF"/>
    <w:rsid w:val="00BB70C1"/>
    <w:rsid w:val="00BC3D05"/>
    <w:rsid w:val="00BD338C"/>
    <w:rsid w:val="00BE05DE"/>
    <w:rsid w:val="00BE4E63"/>
    <w:rsid w:val="00C1468E"/>
    <w:rsid w:val="00C15885"/>
    <w:rsid w:val="00C4366C"/>
    <w:rsid w:val="00C52282"/>
    <w:rsid w:val="00C55269"/>
    <w:rsid w:val="00C574E4"/>
    <w:rsid w:val="00C73073"/>
    <w:rsid w:val="00C85F2A"/>
    <w:rsid w:val="00C86321"/>
    <w:rsid w:val="00C90F57"/>
    <w:rsid w:val="00CC7C16"/>
    <w:rsid w:val="00CD2C84"/>
    <w:rsid w:val="00D04C86"/>
    <w:rsid w:val="00D061AE"/>
    <w:rsid w:val="00D12EC3"/>
    <w:rsid w:val="00D13187"/>
    <w:rsid w:val="00D16BB5"/>
    <w:rsid w:val="00D50AC3"/>
    <w:rsid w:val="00D65A80"/>
    <w:rsid w:val="00D70E72"/>
    <w:rsid w:val="00D7176F"/>
    <w:rsid w:val="00D77A2C"/>
    <w:rsid w:val="00DA3A01"/>
    <w:rsid w:val="00DD0F5E"/>
    <w:rsid w:val="00DD51E8"/>
    <w:rsid w:val="00DE2B1C"/>
    <w:rsid w:val="00E01426"/>
    <w:rsid w:val="00E058DF"/>
    <w:rsid w:val="00E14316"/>
    <w:rsid w:val="00E16E7E"/>
    <w:rsid w:val="00E17323"/>
    <w:rsid w:val="00E4079E"/>
    <w:rsid w:val="00E5632C"/>
    <w:rsid w:val="00E7186B"/>
    <w:rsid w:val="00E94377"/>
    <w:rsid w:val="00EA1FF7"/>
    <w:rsid w:val="00ED559C"/>
    <w:rsid w:val="00EF2661"/>
    <w:rsid w:val="00EF2B6C"/>
    <w:rsid w:val="00F05968"/>
    <w:rsid w:val="00F17FEB"/>
    <w:rsid w:val="00F223EC"/>
    <w:rsid w:val="00F2598B"/>
    <w:rsid w:val="00F3469C"/>
    <w:rsid w:val="00F35E15"/>
    <w:rsid w:val="00F53EB2"/>
    <w:rsid w:val="00F5541D"/>
    <w:rsid w:val="00F56300"/>
    <w:rsid w:val="00F64E8A"/>
    <w:rsid w:val="00FA19DA"/>
    <w:rsid w:val="00FA718F"/>
    <w:rsid w:val="00FB1DDF"/>
    <w:rsid w:val="00FC14DF"/>
    <w:rsid w:val="00FE3EE9"/>
    <w:rsid w:val="00FF0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95BB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C86"/>
    <w:pPr>
      <w:ind w:left="720"/>
      <w:contextualSpacing/>
    </w:pPr>
  </w:style>
  <w:style w:type="character" w:styleId="Hyperlink">
    <w:name w:val="Hyperlink"/>
    <w:basedOn w:val="DefaultParagraphFont"/>
    <w:uiPriority w:val="99"/>
    <w:unhideWhenUsed/>
    <w:rsid w:val="00B4490E"/>
    <w:rPr>
      <w:color w:val="0000FF" w:themeColor="hyperlink"/>
      <w:u w:val="single"/>
    </w:rPr>
  </w:style>
  <w:style w:type="character" w:styleId="FollowedHyperlink">
    <w:name w:val="FollowedHyperlink"/>
    <w:basedOn w:val="DefaultParagraphFont"/>
    <w:uiPriority w:val="99"/>
    <w:semiHidden/>
    <w:unhideWhenUsed/>
    <w:rsid w:val="00916432"/>
    <w:rPr>
      <w:color w:val="800080" w:themeColor="followedHyperlink"/>
      <w:u w:val="single"/>
    </w:rPr>
  </w:style>
  <w:style w:type="paragraph" w:styleId="BalloonText">
    <w:name w:val="Balloon Text"/>
    <w:basedOn w:val="Normal"/>
    <w:link w:val="BalloonTextChar"/>
    <w:uiPriority w:val="99"/>
    <w:semiHidden/>
    <w:unhideWhenUsed/>
    <w:rsid w:val="009B39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9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C86"/>
    <w:pPr>
      <w:ind w:left="720"/>
      <w:contextualSpacing/>
    </w:pPr>
  </w:style>
  <w:style w:type="character" w:styleId="Hyperlink">
    <w:name w:val="Hyperlink"/>
    <w:basedOn w:val="DefaultParagraphFont"/>
    <w:uiPriority w:val="99"/>
    <w:unhideWhenUsed/>
    <w:rsid w:val="00B4490E"/>
    <w:rPr>
      <w:color w:val="0000FF" w:themeColor="hyperlink"/>
      <w:u w:val="single"/>
    </w:rPr>
  </w:style>
  <w:style w:type="character" w:styleId="FollowedHyperlink">
    <w:name w:val="FollowedHyperlink"/>
    <w:basedOn w:val="DefaultParagraphFont"/>
    <w:uiPriority w:val="99"/>
    <w:semiHidden/>
    <w:unhideWhenUsed/>
    <w:rsid w:val="00916432"/>
    <w:rPr>
      <w:color w:val="800080" w:themeColor="followedHyperlink"/>
      <w:u w:val="single"/>
    </w:rPr>
  </w:style>
  <w:style w:type="paragraph" w:styleId="BalloonText">
    <w:name w:val="Balloon Text"/>
    <w:basedOn w:val="Normal"/>
    <w:link w:val="BalloonTextChar"/>
    <w:uiPriority w:val="99"/>
    <w:semiHidden/>
    <w:unhideWhenUsed/>
    <w:rsid w:val="009B39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9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ood52.com" TargetMode="External"/><Relationship Id="rId21" Type="http://schemas.openxmlformats.org/officeDocument/2006/relationships/hyperlink" Target="http://www.hungryghostfoodandtravel.com" TargetMode="External"/><Relationship Id="rId22" Type="http://schemas.openxmlformats.org/officeDocument/2006/relationships/hyperlink" Target="http://www.topwithcinnamon.com" TargetMode="External"/><Relationship Id="rId23" Type="http://schemas.openxmlformats.org/officeDocument/2006/relationships/hyperlink" Target="http://www.thefirstmess.com" TargetMode="External"/><Relationship Id="rId24" Type="http://schemas.openxmlformats.org/officeDocument/2006/relationships/hyperlink" Target="http://lovintheoven.com" TargetMode="External"/><Relationship Id="rId25" Type="http://schemas.openxmlformats.org/officeDocument/2006/relationships/hyperlink" Target="http://www.butterbaking.com" TargetMode="External"/><Relationship Id="rId26" Type="http://schemas.openxmlformats.org/officeDocument/2006/relationships/hyperlink" Target="http://themuffinmyth.com/2010/10/19/how-to-process-a-pumpkin/" TargetMode="External"/><Relationship Id="rId27" Type="http://schemas.openxmlformats.org/officeDocument/2006/relationships/hyperlink" Target="http://astore.amazon.com/sallsbakiaddi-20/detail/B000NBSI32" TargetMode="External"/><Relationship Id="rId28" Type="http://schemas.openxmlformats.org/officeDocument/2006/relationships/hyperlink" Target="http://www.food.com/about/butter-141" TargetMode="External"/><Relationship Id="rId29" Type="http://schemas.openxmlformats.org/officeDocument/2006/relationships/hyperlink" Target="http://www.food.com/about/sugar-13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food.com/about/vanilla-350" TargetMode="External"/><Relationship Id="rId31" Type="http://schemas.openxmlformats.org/officeDocument/2006/relationships/hyperlink" Target="http://www.food.com/about/flour-64" TargetMode="External"/><Relationship Id="rId32" Type="http://schemas.openxmlformats.org/officeDocument/2006/relationships/fontTable" Target="fontTable.xml"/><Relationship Id="rId9" Type="http://schemas.openxmlformats.org/officeDocument/2006/relationships/hyperlink" Target="http://pastrieslikeapro.com/2014/10/baking-equipment-utensils/" TargetMode="External"/><Relationship Id="rId6" Type="http://schemas.openxmlformats.org/officeDocument/2006/relationships/hyperlink" Target="http://whatscookingamerica.net/Cake/bakingtips.htm" TargetMode="External"/><Relationship Id="rId7" Type="http://schemas.openxmlformats.org/officeDocument/2006/relationships/hyperlink" Target="http://www.bonappetit.com/test-kitchen/cooking-tips/article/make-baked-good-better" TargetMode="External"/><Relationship Id="rId8" Type="http://schemas.openxmlformats.org/officeDocument/2006/relationships/hyperlink" Target="http://www.realsimple.com/food-recipes/cooking-tips-techniques/baking/baking-tips" TargetMode="External"/><Relationship Id="rId33" Type="http://schemas.openxmlformats.org/officeDocument/2006/relationships/theme" Target="theme/theme1.xml"/><Relationship Id="rId10" Type="http://schemas.openxmlformats.org/officeDocument/2006/relationships/hyperlink" Target="http://www.bakepedia.com/tipsandtricks/fall-pie-season-our-best-pie-making-tips/" TargetMode="External"/><Relationship Id="rId11" Type="http://schemas.openxmlformats.org/officeDocument/2006/relationships/hyperlink" Target="http://www.bakepedia.com/tipsandtricks/how-to-chop-nuts/" TargetMode="External"/><Relationship Id="rId12" Type="http://schemas.openxmlformats.org/officeDocument/2006/relationships/hyperlink" Target="http://www.lifeasastrawberry.com/cupcakes-101-10-tips-to-bake-the-perfect-cupcake/" TargetMode="External"/><Relationship Id="rId13" Type="http://schemas.openxmlformats.org/officeDocument/2006/relationships/hyperlink" Target="http://www.thekitchn.com/the-easiest-way-to-quickly-warm-eggs-113345" TargetMode="External"/><Relationship Id="rId14" Type="http://schemas.openxmlformats.org/officeDocument/2006/relationships/hyperlink" Target="http://redstaryeast.com/yeast-baking-lessons/common-baking-ingredients/liquids/" TargetMode="External"/><Relationship Id="rId15" Type="http://schemas.openxmlformats.org/officeDocument/2006/relationships/hyperlink" Target="http://dish.allrecipes.com/common-ingredient-substitutions/" TargetMode="External"/><Relationship Id="rId16" Type="http://schemas.openxmlformats.org/officeDocument/2006/relationships/hyperlink" Target="http://acleanbake.com" TargetMode="External"/><Relationship Id="rId17" Type="http://schemas.openxmlformats.org/officeDocument/2006/relationships/hyperlink" Target="http://ohsheglows.com" TargetMode="External"/><Relationship Id="rId18" Type="http://schemas.openxmlformats.org/officeDocument/2006/relationships/hyperlink" Target="http://www.thesugarhit.com" TargetMode="External"/><Relationship Id="rId19" Type="http://schemas.openxmlformats.org/officeDocument/2006/relationships/hyperlink" Target="http://www.saveu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24</Pages>
  <Words>5437</Words>
  <Characters>30995</Characters>
  <Application>Microsoft Macintosh Word</Application>
  <DocSecurity>0</DocSecurity>
  <Lines>258</Lines>
  <Paragraphs>72</Paragraphs>
  <ScaleCrop>false</ScaleCrop>
  <Company/>
  <LinksUpToDate>false</LinksUpToDate>
  <CharactersWithSpaces>36360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Marie-Eve Tremblay</dc:creator>
  <cp:keywords/>
  <dc:description/>
  <cp:lastModifiedBy>Marie-Eve Tremblay</cp:lastModifiedBy>
  <cp:revision>11</cp:revision>
  <dcterms:created xsi:type="dcterms:W3CDTF">2015-11-29T22:46:00Z</dcterms:created>
  <dcterms:modified xsi:type="dcterms:W3CDTF">2015-12-06T01:47:00Z</dcterms:modified>
</cp:coreProperties>
</file>